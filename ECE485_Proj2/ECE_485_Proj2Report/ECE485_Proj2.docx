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DF9316" w14:textId="2943316C" w:rsidR="00A027DE" w:rsidRPr="00C32CCD" w:rsidRDefault="00A027DE" w:rsidP="002F41DB">
      <w:pPr>
        <w:spacing w:line="240" w:lineRule="atLeast"/>
        <w:ind w:left="903" w:right="903"/>
        <w:jc w:val="center"/>
        <w:rPr>
          <w:rFonts w:asciiTheme="majorHAnsi" w:hAnsiTheme="majorHAnsi"/>
          <w:position w:val="-1"/>
          <w:sz w:val="22"/>
          <w:szCs w:val="22"/>
        </w:rPr>
      </w:pPr>
      <w:r w:rsidRPr="00C32CCD">
        <w:rPr>
          <w:rFonts w:asciiTheme="majorHAnsi" w:hAnsiTheme="majorHAnsi"/>
          <w:position w:val="-1"/>
          <w:sz w:val="22"/>
          <w:szCs w:val="22"/>
        </w:rPr>
        <w:t>ECE 485 Project 2</w:t>
      </w:r>
    </w:p>
    <w:p w14:paraId="287BC920" w14:textId="2F1A9141" w:rsidR="00A027DE" w:rsidRPr="00C32CCD" w:rsidRDefault="00A027DE" w:rsidP="002F41DB">
      <w:pPr>
        <w:spacing w:line="240" w:lineRule="atLeast"/>
        <w:ind w:left="903" w:right="903"/>
        <w:jc w:val="center"/>
        <w:rPr>
          <w:rFonts w:asciiTheme="majorHAnsi" w:hAnsiTheme="majorHAnsi"/>
          <w:sz w:val="22"/>
          <w:szCs w:val="22"/>
        </w:rPr>
      </w:pPr>
      <w:r w:rsidRPr="00C32CCD">
        <w:rPr>
          <w:rFonts w:asciiTheme="majorHAnsi" w:hAnsiTheme="majorHAnsi"/>
          <w:position w:val="-1"/>
          <w:sz w:val="22"/>
          <w:szCs w:val="22"/>
        </w:rPr>
        <w:t>Design and I</w:t>
      </w:r>
      <w:r w:rsidRPr="00C32CCD">
        <w:rPr>
          <w:rFonts w:asciiTheme="majorHAnsi" w:hAnsiTheme="majorHAnsi"/>
          <w:spacing w:val="-1"/>
          <w:position w:val="-1"/>
          <w:sz w:val="22"/>
          <w:szCs w:val="22"/>
        </w:rPr>
        <w:t>m</w:t>
      </w:r>
      <w:r w:rsidRPr="00C32CCD">
        <w:rPr>
          <w:rFonts w:asciiTheme="majorHAnsi" w:hAnsiTheme="majorHAnsi"/>
          <w:position w:val="-1"/>
          <w:sz w:val="22"/>
          <w:szCs w:val="22"/>
        </w:rPr>
        <w:t>ple</w:t>
      </w:r>
      <w:r w:rsidRPr="00C32CCD">
        <w:rPr>
          <w:rFonts w:asciiTheme="majorHAnsi" w:hAnsiTheme="majorHAnsi"/>
          <w:spacing w:val="-2"/>
          <w:position w:val="-1"/>
          <w:sz w:val="22"/>
          <w:szCs w:val="22"/>
        </w:rPr>
        <w:t>m</w:t>
      </w:r>
      <w:r w:rsidRPr="00C32CCD">
        <w:rPr>
          <w:rFonts w:asciiTheme="majorHAnsi" w:hAnsiTheme="majorHAnsi"/>
          <w:position w:val="-1"/>
          <w:sz w:val="22"/>
          <w:szCs w:val="22"/>
        </w:rPr>
        <w:t xml:space="preserve">entation of a MIPS CPU with a </w:t>
      </w:r>
      <w:proofErr w:type="spellStart"/>
      <w:r w:rsidRPr="00C32CCD">
        <w:rPr>
          <w:rFonts w:asciiTheme="majorHAnsi" w:hAnsiTheme="majorHAnsi"/>
          <w:position w:val="-1"/>
          <w:sz w:val="22"/>
          <w:szCs w:val="22"/>
        </w:rPr>
        <w:t>Multicy</w:t>
      </w:r>
      <w:r w:rsidRPr="00C32CCD">
        <w:rPr>
          <w:rFonts w:asciiTheme="majorHAnsi" w:hAnsiTheme="majorHAnsi"/>
          <w:spacing w:val="-1"/>
          <w:position w:val="-1"/>
          <w:sz w:val="22"/>
          <w:szCs w:val="22"/>
        </w:rPr>
        <w:t>c</w:t>
      </w:r>
      <w:r w:rsidRPr="00C32CCD">
        <w:rPr>
          <w:rFonts w:asciiTheme="majorHAnsi" w:hAnsiTheme="majorHAnsi"/>
          <w:position w:val="-1"/>
          <w:sz w:val="22"/>
          <w:szCs w:val="22"/>
        </w:rPr>
        <w:t>le</w:t>
      </w:r>
      <w:proofErr w:type="spellEnd"/>
      <w:r w:rsidRPr="00C32CCD">
        <w:rPr>
          <w:rFonts w:asciiTheme="majorHAnsi" w:hAnsiTheme="majorHAnsi"/>
          <w:position w:val="-1"/>
          <w:sz w:val="22"/>
          <w:szCs w:val="22"/>
        </w:rPr>
        <w:t xml:space="preserve"> </w:t>
      </w:r>
      <w:proofErr w:type="spellStart"/>
      <w:r w:rsidRPr="00C32CCD">
        <w:rPr>
          <w:rFonts w:asciiTheme="majorHAnsi" w:hAnsiTheme="majorHAnsi"/>
          <w:spacing w:val="-1"/>
          <w:position w:val="-1"/>
          <w:sz w:val="22"/>
          <w:szCs w:val="22"/>
        </w:rPr>
        <w:t>D</w:t>
      </w:r>
      <w:r w:rsidRPr="00C32CCD">
        <w:rPr>
          <w:rFonts w:asciiTheme="majorHAnsi" w:hAnsiTheme="majorHAnsi"/>
          <w:position w:val="-1"/>
          <w:sz w:val="22"/>
          <w:szCs w:val="22"/>
        </w:rPr>
        <w:t>atapa</w:t>
      </w:r>
      <w:r w:rsidRPr="00C32CCD">
        <w:rPr>
          <w:rFonts w:asciiTheme="majorHAnsi" w:hAnsiTheme="majorHAnsi"/>
          <w:spacing w:val="1"/>
          <w:position w:val="-1"/>
          <w:sz w:val="22"/>
          <w:szCs w:val="22"/>
        </w:rPr>
        <w:t>t</w:t>
      </w:r>
      <w:r w:rsidRPr="00C32CCD">
        <w:rPr>
          <w:rFonts w:asciiTheme="majorHAnsi" w:hAnsiTheme="majorHAnsi"/>
          <w:position w:val="-1"/>
          <w:sz w:val="22"/>
          <w:szCs w:val="22"/>
        </w:rPr>
        <w:t>h</w:t>
      </w:r>
      <w:proofErr w:type="spellEnd"/>
    </w:p>
    <w:p w14:paraId="066F8E3F" w14:textId="77777777" w:rsidR="005569FE" w:rsidRPr="00C32CCD" w:rsidRDefault="005569FE" w:rsidP="002F41DB">
      <w:pPr>
        <w:spacing w:line="240" w:lineRule="atLeast"/>
        <w:rPr>
          <w:rFonts w:asciiTheme="majorHAnsi" w:hAnsiTheme="majorHAnsi"/>
          <w:sz w:val="22"/>
          <w:szCs w:val="22"/>
        </w:rPr>
      </w:pPr>
    </w:p>
    <w:p w14:paraId="00B0B9FE" w14:textId="77777777" w:rsidR="005569FE" w:rsidRPr="00C32CCD" w:rsidRDefault="005569FE" w:rsidP="002F41DB">
      <w:pPr>
        <w:spacing w:line="240" w:lineRule="atLeast"/>
        <w:rPr>
          <w:rFonts w:asciiTheme="majorHAnsi" w:hAnsiTheme="majorHAnsi"/>
          <w:sz w:val="22"/>
          <w:szCs w:val="22"/>
        </w:rPr>
      </w:pPr>
    </w:p>
    <w:p w14:paraId="16DBF41B" w14:textId="77777777" w:rsidR="005569FE" w:rsidRPr="00C32CCD" w:rsidRDefault="005569FE" w:rsidP="002F41DB">
      <w:pPr>
        <w:spacing w:line="240" w:lineRule="atLeast"/>
        <w:rPr>
          <w:rFonts w:asciiTheme="majorHAnsi" w:hAnsiTheme="majorHAnsi"/>
          <w:sz w:val="22"/>
          <w:szCs w:val="22"/>
        </w:rPr>
      </w:pPr>
    </w:p>
    <w:p w14:paraId="0F307772" w14:textId="77777777" w:rsidR="005569FE" w:rsidRPr="00C32CCD" w:rsidRDefault="005569FE" w:rsidP="002F41DB">
      <w:pPr>
        <w:spacing w:line="240" w:lineRule="atLeast"/>
        <w:rPr>
          <w:rFonts w:asciiTheme="majorHAnsi" w:hAnsiTheme="majorHAnsi"/>
          <w:sz w:val="22"/>
          <w:szCs w:val="22"/>
        </w:rPr>
      </w:pPr>
    </w:p>
    <w:p w14:paraId="516301E7" w14:textId="38C09CD7" w:rsidR="005569FE" w:rsidRPr="00C32CCD" w:rsidRDefault="00353D1B" w:rsidP="002F41DB">
      <w:pPr>
        <w:spacing w:line="240" w:lineRule="atLeast"/>
        <w:rPr>
          <w:rFonts w:asciiTheme="majorHAnsi" w:hAnsiTheme="majorHAnsi"/>
          <w:sz w:val="22"/>
          <w:szCs w:val="22"/>
        </w:rPr>
      </w:pPr>
      <w:r w:rsidRPr="00C32CCD">
        <w:rPr>
          <w:rFonts w:asciiTheme="majorHAnsi" w:hAnsiTheme="majorHAnsi"/>
          <w:sz w:val="22"/>
          <w:szCs w:val="22"/>
        </w:rPr>
        <w:softHyphen/>
      </w:r>
    </w:p>
    <w:p w14:paraId="5E4CE6ED" w14:textId="77777777" w:rsidR="005569FE" w:rsidRPr="00C32CCD" w:rsidRDefault="005569FE" w:rsidP="002F41DB">
      <w:pPr>
        <w:spacing w:line="240" w:lineRule="atLeast"/>
        <w:rPr>
          <w:rFonts w:asciiTheme="majorHAnsi" w:hAnsiTheme="majorHAnsi"/>
          <w:sz w:val="22"/>
          <w:szCs w:val="22"/>
        </w:rPr>
      </w:pPr>
    </w:p>
    <w:p w14:paraId="4743F8C0" w14:textId="77777777" w:rsidR="005569FE" w:rsidRPr="00C32CCD" w:rsidRDefault="005569FE" w:rsidP="002F41DB">
      <w:pPr>
        <w:spacing w:line="240" w:lineRule="atLeast"/>
        <w:rPr>
          <w:rFonts w:asciiTheme="majorHAnsi" w:hAnsiTheme="majorHAnsi"/>
          <w:sz w:val="22"/>
          <w:szCs w:val="22"/>
        </w:rPr>
      </w:pPr>
    </w:p>
    <w:p w14:paraId="15AAB1BF" w14:textId="77777777" w:rsidR="005569FE" w:rsidRPr="00C32CCD" w:rsidRDefault="005569FE" w:rsidP="002F41DB">
      <w:pPr>
        <w:spacing w:line="240" w:lineRule="atLeast"/>
        <w:rPr>
          <w:rFonts w:asciiTheme="majorHAnsi" w:hAnsiTheme="majorHAnsi"/>
          <w:sz w:val="22"/>
          <w:szCs w:val="22"/>
        </w:rPr>
      </w:pPr>
    </w:p>
    <w:p w14:paraId="5071B79D" w14:textId="77777777" w:rsidR="005569FE" w:rsidRPr="00C32CCD" w:rsidRDefault="005569FE" w:rsidP="002F41DB">
      <w:pPr>
        <w:spacing w:line="240" w:lineRule="atLeast"/>
        <w:rPr>
          <w:rFonts w:asciiTheme="majorHAnsi" w:hAnsiTheme="majorHAnsi"/>
          <w:sz w:val="22"/>
          <w:szCs w:val="22"/>
        </w:rPr>
      </w:pPr>
    </w:p>
    <w:p w14:paraId="359DE9F6" w14:textId="77777777" w:rsidR="005569FE" w:rsidRPr="00C32CCD" w:rsidRDefault="00E91E7D" w:rsidP="002F41DB">
      <w:pPr>
        <w:spacing w:line="240" w:lineRule="atLeast"/>
        <w:ind w:left="2896" w:right="2895"/>
        <w:rPr>
          <w:rFonts w:asciiTheme="majorHAnsi" w:hAnsiTheme="majorHAnsi"/>
          <w:sz w:val="22"/>
          <w:szCs w:val="22"/>
        </w:rPr>
      </w:pPr>
      <w:r w:rsidRPr="00C32CCD">
        <w:rPr>
          <w:rFonts w:asciiTheme="majorHAnsi" w:hAnsiTheme="majorHAnsi"/>
          <w:sz w:val="22"/>
          <w:szCs w:val="22"/>
        </w:rPr>
        <w:t>Muntaser Khan</w:t>
      </w:r>
      <w:r w:rsidRPr="00C32CCD">
        <w:rPr>
          <w:rFonts w:asciiTheme="majorHAnsi" w:hAnsiTheme="majorHAnsi"/>
          <w:spacing w:val="1"/>
          <w:sz w:val="22"/>
          <w:szCs w:val="22"/>
        </w:rPr>
        <w:t xml:space="preserve"> </w:t>
      </w:r>
      <w:r w:rsidRPr="00C32CCD">
        <w:rPr>
          <w:rFonts w:asciiTheme="majorHAnsi" w:hAnsiTheme="majorHAnsi"/>
          <w:sz w:val="22"/>
          <w:szCs w:val="22"/>
        </w:rPr>
        <w:t>– A20252490</w:t>
      </w:r>
    </w:p>
    <w:p w14:paraId="062559BD" w14:textId="77777777" w:rsidR="005569FE" w:rsidRPr="00C32CCD" w:rsidRDefault="005569FE" w:rsidP="002F41DB">
      <w:pPr>
        <w:spacing w:line="240" w:lineRule="atLeast"/>
        <w:rPr>
          <w:rFonts w:asciiTheme="majorHAnsi" w:hAnsiTheme="majorHAnsi"/>
          <w:sz w:val="22"/>
          <w:szCs w:val="22"/>
        </w:rPr>
      </w:pPr>
    </w:p>
    <w:p w14:paraId="61F05331" w14:textId="42CEFE5C" w:rsidR="00E91E7D" w:rsidRPr="00C32CCD" w:rsidRDefault="00081475" w:rsidP="002F41DB">
      <w:pPr>
        <w:spacing w:line="240" w:lineRule="atLeast"/>
        <w:ind w:left="2160" w:firstLine="720"/>
        <w:rPr>
          <w:rFonts w:asciiTheme="majorHAnsi" w:hAnsiTheme="majorHAnsi"/>
          <w:sz w:val="22"/>
          <w:szCs w:val="22"/>
        </w:rPr>
      </w:pPr>
      <w:r w:rsidRPr="00C32CCD">
        <w:rPr>
          <w:rFonts w:asciiTheme="majorHAnsi" w:hAnsiTheme="majorHAnsi"/>
          <w:sz w:val="22"/>
          <w:szCs w:val="22"/>
        </w:rPr>
        <w:t xml:space="preserve">  </w:t>
      </w:r>
      <w:proofErr w:type="spellStart"/>
      <w:r w:rsidR="00E91E7D" w:rsidRPr="00C32CCD">
        <w:rPr>
          <w:rFonts w:asciiTheme="majorHAnsi" w:hAnsiTheme="majorHAnsi"/>
          <w:sz w:val="22"/>
          <w:szCs w:val="22"/>
        </w:rPr>
        <w:t>Subash</w:t>
      </w:r>
      <w:proofErr w:type="spellEnd"/>
      <w:r w:rsidR="00E91E7D" w:rsidRPr="00C32CCD">
        <w:rPr>
          <w:rFonts w:asciiTheme="majorHAnsi" w:hAnsiTheme="majorHAnsi"/>
          <w:sz w:val="22"/>
          <w:szCs w:val="22"/>
        </w:rPr>
        <w:t xml:space="preserve"> </w:t>
      </w:r>
      <w:proofErr w:type="spellStart"/>
      <w:r w:rsidR="00E91E7D" w:rsidRPr="00C32CCD">
        <w:rPr>
          <w:rFonts w:asciiTheme="majorHAnsi" w:hAnsiTheme="majorHAnsi"/>
          <w:sz w:val="22"/>
          <w:szCs w:val="22"/>
        </w:rPr>
        <w:t>Luitel</w:t>
      </w:r>
      <w:proofErr w:type="spellEnd"/>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 xml:space="preserve">– </w:t>
      </w:r>
      <w:r w:rsidR="00E91E7D" w:rsidRPr="00C32CCD">
        <w:rPr>
          <w:rFonts w:asciiTheme="majorHAnsi" w:hAnsiTheme="majorHAnsi" w:cs="Lucida Grande"/>
          <w:color w:val="333333"/>
          <w:sz w:val="22"/>
          <w:szCs w:val="22"/>
          <w:shd w:val="clear" w:color="auto" w:fill="FFFFFF"/>
        </w:rPr>
        <w:t>A20275605</w:t>
      </w:r>
    </w:p>
    <w:p w14:paraId="5BB46D18" w14:textId="77777777" w:rsidR="005569FE" w:rsidRPr="00C32CCD" w:rsidRDefault="005569FE" w:rsidP="002F41DB">
      <w:pPr>
        <w:spacing w:line="240" w:lineRule="atLeast"/>
        <w:rPr>
          <w:rFonts w:asciiTheme="majorHAnsi" w:hAnsiTheme="majorHAnsi"/>
          <w:sz w:val="22"/>
          <w:szCs w:val="22"/>
        </w:rPr>
      </w:pPr>
    </w:p>
    <w:p w14:paraId="33CA19F2" w14:textId="6DB01F42" w:rsidR="005569FE" w:rsidRPr="00C32CCD" w:rsidRDefault="00081475" w:rsidP="00081475">
      <w:pPr>
        <w:spacing w:line="240" w:lineRule="atLeast"/>
        <w:ind w:right="2953"/>
        <w:rPr>
          <w:rFonts w:asciiTheme="majorHAnsi" w:hAnsiTheme="majorHAnsi"/>
          <w:sz w:val="22"/>
          <w:szCs w:val="22"/>
        </w:rPr>
      </w:pPr>
      <w:r w:rsidRPr="00C32CCD">
        <w:rPr>
          <w:rFonts w:asciiTheme="majorHAnsi" w:hAnsiTheme="majorHAnsi"/>
          <w:sz w:val="22"/>
          <w:szCs w:val="22"/>
        </w:rPr>
        <w:t xml:space="preserve"> </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00E91E7D" w:rsidRPr="00C32CCD">
        <w:rPr>
          <w:rFonts w:asciiTheme="majorHAnsi" w:hAnsiTheme="majorHAnsi"/>
          <w:sz w:val="22"/>
          <w:szCs w:val="22"/>
        </w:rPr>
        <w:t>Inst</w:t>
      </w:r>
      <w:r w:rsidR="00E91E7D" w:rsidRPr="00C32CCD">
        <w:rPr>
          <w:rFonts w:asciiTheme="majorHAnsi" w:hAnsiTheme="majorHAnsi"/>
          <w:spacing w:val="1"/>
          <w:sz w:val="22"/>
          <w:szCs w:val="22"/>
        </w:rPr>
        <w:t>r</w:t>
      </w:r>
      <w:r w:rsidR="00E91E7D" w:rsidRPr="00C32CCD">
        <w:rPr>
          <w:rFonts w:asciiTheme="majorHAnsi" w:hAnsiTheme="majorHAnsi"/>
          <w:spacing w:val="-1"/>
          <w:sz w:val="22"/>
          <w:szCs w:val="22"/>
        </w:rPr>
        <w:t>u</w:t>
      </w:r>
      <w:r w:rsidR="00E91E7D" w:rsidRPr="00C32CCD">
        <w:rPr>
          <w:rFonts w:asciiTheme="majorHAnsi" w:hAnsiTheme="majorHAnsi"/>
          <w:sz w:val="22"/>
          <w:szCs w:val="22"/>
        </w:rPr>
        <w:t>cto</w:t>
      </w:r>
      <w:r w:rsidR="00E91E7D" w:rsidRPr="00C32CCD">
        <w:rPr>
          <w:rFonts w:asciiTheme="majorHAnsi" w:hAnsiTheme="majorHAnsi"/>
          <w:spacing w:val="-1"/>
          <w:sz w:val="22"/>
          <w:szCs w:val="22"/>
        </w:rPr>
        <w:t>r</w:t>
      </w:r>
      <w:r w:rsidR="00E91E7D" w:rsidRPr="00C32CCD">
        <w:rPr>
          <w:rFonts w:asciiTheme="majorHAnsi" w:hAnsiTheme="majorHAnsi"/>
          <w:sz w:val="22"/>
          <w:szCs w:val="22"/>
        </w:rPr>
        <w:t>:</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Dr.</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Suresh</w:t>
      </w:r>
      <w:r w:rsidR="00E91E7D" w:rsidRPr="00C32CCD">
        <w:rPr>
          <w:rFonts w:asciiTheme="majorHAnsi" w:hAnsiTheme="majorHAnsi"/>
          <w:spacing w:val="-1"/>
          <w:sz w:val="22"/>
          <w:szCs w:val="22"/>
        </w:rPr>
        <w:t xml:space="preserve"> </w:t>
      </w:r>
      <w:proofErr w:type="spellStart"/>
      <w:r w:rsidR="00E91E7D" w:rsidRPr="00C32CCD">
        <w:rPr>
          <w:rFonts w:asciiTheme="majorHAnsi" w:hAnsiTheme="majorHAnsi"/>
          <w:sz w:val="22"/>
          <w:szCs w:val="22"/>
        </w:rPr>
        <w:t>Borkar</w:t>
      </w:r>
      <w:proofErr w:type="spellEnd"/>
    </w:p>
    <w:p w14:paraId="18AC13A0" w14:textId="77777777" w:rsidR="00081475" w:rsidRPr="00C32CCD" w:rsidRDefault="00081475" w:rsidP="00081475">
      <w:pPr>
        <w:spacing w:line="240" w:lineRule="atLeast"/>
        <w:ind w:left="2160" w:right="3765" w:firstLine="720"/>
        <w:rPr>
          <w:rFonts w:asciiTheme="majorHAnsi" w:hAnsiTheme="majorHAnsi"/>
          <w:sz w:val="22"/>
          <w:szCs w:val="22"/>
        </w:rPr>
      </w:pPr>
    </w:p>
    <w:p w14:paraId="49809E29" w14:textId="1C79A34A" w:rsidR="005569FE" w:rsidRPr="00C32CCD" w:rsidRDefault="00081475" w:rsidP="00081475">
      <w:pPr>
        <w:spacing w:line="240" w:lineRule="atLeast"/>
        <w:ind w:left="2160" w:right="3765" w:firstLine="720"/>
        <w:rPr>
          <w:rFonts w:asciiTheme="majorHAnsi" w:hAnsiTheme="majorHAnsi"/>
          <w:sz w:val="22"/>
          <w:szCs w:val="22"/>
        </w:rPr>
      </w:pPr>
      <w:r w:rsidRPr="00C32CCD">
        <w:rPr>
          <w:rFonts w:asciiTheme="majorHAnsi" w:hAnsiTheme="majorHAnsi"/>
          <w:sz w:val="22"/>
          <w:szCs w:val="22"/>
        </w:rPr>
        <w:t xml:space="preserve">                  </w:t>
      </w:r>
      <w:r w:rsidR="00E91E7D" w:rsidRPr="00C32CCD">
        <w:rPr>
          <w:rFonts w:asciiTheme="majorHAnsi" w:hAnsiTheme="majorHAnsi"/>
          <w:sz w:val="22"/>
          <w:szCs w:val="22"/>
        </w:rPr>
        <w:t>E</w:t>
      </w:r>
      <w:r w:rsidR="00E91E7D" w:rsidRPr="00C32CCD">
        <w:rPr>
          <w:rFonts w:asciiTheme="majorHAnsi" w:hAnsiTheme="majorHAnsi"/>
          <w:spacing w:val="-1"/>
          <w:sz w:val="22"/>
          <w:szCs w:val="22"/>
        </w:rPr>
        <w:t>C</w:t>
      </w:r>
      <w:r w:rsidR="00E91E7D" w:rsidRPr="00C32CCD">
        <w:rPr>
          <w:rFonts w:asciiTheme="majorHAnsi" w:hAnsiTheme="majorHAnsi"/>
          <w:sz w:val="22"/>
          <w:szCs w:val="22"/>
        </w:rPr>
        <w:t>E 485-01</w:t>
      </w:r>
    </w:p>
    <w:p w14:paraId="66405466" w14:textId="77777777" w:rsidR="005569FE" w:rsidRPr="00C32CCD" w:rsidRDefault="005569FE" w:rsidP="002F41DB">
      <w:pPr>
        <w:spacing w:line="240" w:lineRule="atLeast"/>
        <w:rPr>
          <w:rFonts w:asciiTheme="majorHAnsi" w:hAnsiTheme="majorHAnsi"/>
          <w:sz w:val="22"/>
          <w:szCs w:val="22"/>
        </w:rPr>
      </w:pPr>
    </w:p>
    <w:p w14:paraId="4CF2AE29" w14:textId="017A1046" w:rsidR="005569FE" w:rsidRPr="00C32CCD" w:rsidRDefault="00081475" w:rsidP="00081475">
      <w:pPr>
        <w:spacing w:line="240" w:lineRule="atLeast"/>
        <w:ind w:left="2880" w:right="3415"/>
        <w:rPr>
          <w:rFonts w:asciiTheme="majorHAnsi" w:hAnsiTheme="majorHAnsi"/>
          <w:sz w:val="22"/>
          <w:szCs w:val="22"/>
        </w:rPr>
        <w:sectPr w:rsidR="005569FE" w:rsidRPr="00C32CCD">
          <w:pgSz w:w="12240" w:h="15840"/>
          <w:pgMar w:top="640" w:right="1720" w:bottom="280" w:left="1720" w:header="720" w:footer="720" w:gutter="0"/>
          <w:cols w:space="720"/>
        </w:sectPr>
      </w:pPr>
      <w:r w:rsidRPr="00C32CCD">
        <w:rPr>
          <w:rFonts w:asciiTheme="majorHAnsi" w:hAnsiTheme="majorHAnsi"/>
          <w:sz w:val="22"/>
          <w:szCs w:val="22"/>
        </w:rPr>
        <w:t xml:space="preserve">         </w:t>
      </w:r>
      <w:r w:rsidR="00A027DE" w:rsidRPr="00C32CCD">
        <w:rPr>
          <w:rFonts w:asciiTheme="majorHAnsi" w:hAnsiTheme="majorHAnsi"/>
          <w:sz w:val="22"/>
          <w:szCs w:val="22"/>
        </w:rPr>
        <w:t>Due Date: 11/06/13</w:t>
      </w:r>
    </w:p>
    <w:p w14:paraId="15104452" w14:textId="45197A04" w:rsidR="005569FE" w:rsidRPr="00C32CCD" w:rsidRDefault="00E91E7D" w:rsidP="002F41DB">
      <w:pPr>
        <w:spacing w:line="240" w:lineRule="atLeast"/>
        <w:ind w:left="4272" w:right="4231"/>
        <w:jc w:val="center"/>
        <w:rPr>
          <w:rFonts w:asciiTheme="majorHAnsi" w:hAnsiTheme="majorHAnsi"/>
          <w:sz w:val="22"/>
          <w:szCs w:val="22"/>
        </w:rPr>
      </w:pPr>
      <w:r w:rsidRPr="00C32CCD">
        <w:rPr>
          <w:rFonts w:asciiTheme="majorHAnsi" w:hAnsiTheme="majorHAnsi"/>
          <w:b/>
          <w:sz w:val="22"/>
          <w:szCs w:val="22"/>
        </w:rPr>
        <w:lastRenderedPageBreak/>
        <w:t>Executive Summary</w:t>
      </w:r>
    </w:p>
    <w:p w14:paraId="2C19C712" w14:textId="77777777" w:rsidR="005569FE" w:rsidRPr="00C32CCD" w:rsidRDefault="005569FE" w:rsidP="002F41DB">
      <w:pPr>
        <w:spacing w:line="240" w:lineRule="atLeast"/>
        <w:rPr>
          <w:rFonts w:asciiTheme="majorHAnsi" w:hAnsiTheme="majorHAnsi"/>
          <w:sz w:val="22"/>
          <w:szCs w:val="22"/>
        </w:rPr>
      </w:pPr>
    </w:p>
    <w:p w14:paraId="73F6C9BD" w14:textId="77777777" w:rsidR="00DA2527" w:rsidRPr="00C32CCD" w:rsidRDefault="00DA2527" w:rsidP="002F41DB">
      <w:pPr>
        <w:spacing w:line="240" w:lineRule="atLeast"/>
        <w:ind w:left="820"/>
        <w:rPr>
          <w:rFonts w:asciiTheme="majorHAnsi" w:hAnsiTheme="majorHAnsi"/>
          <w:sz w:val="22"/>
          <w:szCs w:val="22"/>
        </w:rPr>
      </w:pPr>
      <w:r w:rsidRPr="00C32CCD">
        <w:rPr>
          <w:rFonts w:asciiTheme="majorHAnsi" w:hAnsiTheme="majorHAnsi"/>
          <w:sz w:val="22"/>
          <w:szCs w:val="22"/>
        </w:rPr>
        <w:t>In this project report we discuss the design and implementation of the project by making certain assumptions. Then we go over the output result and compare it with the hand-calculated measurement. The output results are explained and the codes covering the CPU are attached in the appendix.</w:t>
      </w:r>
    </w:p>
    <w:p w14:paraId="5DA64D72" w14:textId="77777777" w:rsidR="005569FE" w:rsidRPr="00C32CCD" w:rsidRDefault="005569FE" w:rsidP="002F41DB">
      <w:pPr>
        <w:spacing w:line="240" w:lineRule="atLeast"/>
        <w:rPr>
          <w:rFonts w:asciiTheme="majorHAnsi" w:hAnsiTheme="majorHAnsi"/>
          <w:sz w:val="22"/>
          <w:szCs w:val="22"/>
        </w:rPr>
      </w:pPr>
    </w:p>
    <w:p w14:paraId="4FF5FCEF" w14:textId="442ECF3A" w:rsidR="005569FE" w:rsidRPr="00C32CCD" w:rsidRDefault="002F41DB" w:rsidP="002F41DB">
      <w:pPr>
        <w:spacing w:line="240" w:lineRule="atLeast"/>
        <w:ind w:left="4609" w:right="4568"/>
        <w:rPr>
          <w:rFonts w:asciiTheme="majorHAnsi" w:hAnsiTheme="majorHAnsi"/>
          <w:sz w:val="22"/>
          <w:szCs w:val="22"/>
        </w:rPr>
      </w:pPr>
      <w:r w:rsidRPr="00C32CCD">
        <w:rPr>
          <w:rFonts w:asciiTheme="majorHAnsi" w:hAnsiTheme="majorHAnsi"/>
          <w:b/>
          <w:sz w:val="22"/>
          <w:szCs w:val="22"/>
        </w:rPr>
        <w:t xml:space="preserve"> </w:t>
      </w:r>
      <w:r w:rsidR="00E91E7D" w:rsidRPr="00C32CCD">
        <w:rPr>
          <w:rFonts w:asciiTheme="majorHAnsi" w:hAnsiTheme="majorHAnsi"/>
          <w:b/>
          <w:spacing w:val="1"/>
          <w:sz w:val="22"/>
          <w:szCs w:val="22"/>
        </w:rPr>
        <w:t>I</w:t>
      </w:r>
      <w:r w:rsidR="00E91E7D" w:rsidRPr="00C32CCD">
        <w:rPr>
          <w:rFonts w:asciiTheme="majorHAnsi" w:hAnsiTheme="majorHAnsi"/>
          <w:b/>
          <w:sz w:val="22"/>
          <w:szCs w:val="22"/>
        </w:rPr>
        <w:t>ntrod</w:t>
      </w:r>
      <w:r w:rsidR="00E91E7D" w:rsidRPr="00C32CCD">
        <w:rPr>
          <w:rFonts w:asciiTheme="majorHAnsi" w:hAnsiTheme="majorHAnsi"/>
          <w:b/>
          <w:spacing w:val="-1"/>
          <w:sz w:val="22"/>
          <w:szCs w:val="22"/>
        </w:rPr>
        <w:t>u</w:t>
      </w:r>
      <w:r w:rsidR="00E91E7D" w:rsidRPr="00C32CCD">
        <w:rPr>
          <w:rFonts w:asciiTheme="majorHAnsi" w:hAnsiTheme="majorHAnsi"/>
          <w:b/>
          <w:sz w:val="22"/>
          <w:szCs w:val="22"/>
        </w:rPr>
        <w:t>ction</w:t>
      </w:r>
    </w:p>
    <w:p w14:paraId="2AF53398" w14:textId="77777777" w:rsidR="005569FE" w:rsidRPr="00C32CCD" w:rsidRDefault="005569FE" w:rsidP="002F41DB">
      <w:pPr>
        <w:spacing w:line="240" w:lineRule="atLeast"/>
        <w:rPr>
          <w:rFonts w:asciiTheme="majorHAnsi" w:hAnsiTheme="majorHAnsi"/>
          <w:sz w:val="22"/>
          <w:szCs w:val="22"/>
        </w:rPr>
      </w:pPr>
    </w:p>
    <w:p w14:paraId="1BC90EBC" w14:textId="25EC2D71" w:rsidR="00DA2527" w:rsidRPr="00C32CCD" w:rsidRDefault="001D03EA" w:rsidP="002F41DB">
      <w:pPr>
        <w:spacing w:line="240" w:lineRule="atLeast"/>
        <w:ind w:left="820" w:right="61"/>
        <w:rPr>
          <w:rFonts w:asciiTheme="majorHAnsi" w:hAnsiTheme="majorHAnsi"/>
          <w:sz w:val="22"/>
          <w:szCs w:val="22"/>
        </w:rPr>
      </w:pPr>
      <w:r w:rsidRPr="00C32CCD">
        <w:rPr>
          <w:rFonts w:asciiTheme="majorHAnsi" w:hAnsiTheme="majorHAnsi"/>
          <w:sz w:val="22"/>
          <w:szCs w:val="22"/>
        </w:rPr>
        <w:t xml:space="preserve">In this project, </w:t>
      </w:r>
      <w:r w:rsidR="00DA2527" w:rsidRPr="00C32CCD">
        <w:rPr>
          <w:rFonts w:asciiTheme="majorHAnsi" w:hAnsiTheme="majorHAnsi"/>
          <w:sz w:val="22"/>
          <w:szCs w:val="22"/>
        </w:rPr>
        <w:t xml:space="preserve">we design a custom RISC processor which is basically a stripped down </w:t>
      </w:r>
      <w:proofErr w:type="gramStart"/>
      <w:r w:rsidR="00DA2527" w:rsidRPr="00C32CCD">
        <w:rPr>
          <w:rFonts w:asciiTheme="majorHAnsi" w:hAnsiTheme="majorHAnsi"/>
          <w:sz w:val="22"/>
          <w:szCs w:val="22"/>
        </w:rPr>
        <w:t>MIPS  processor</w:t>
      </w:r>
      <w:proofErr w:type="gramEnd"/>
      <w:r w:rsidR="00DA2527" w:rsidRPr="00C32CCD">
        <w:rPr>
          <w:rFonts w:asciiTheme="majorHAnsi" w:hAnsiTheme="majorHAnsi"/>
          <w:sz w:val="22"/>
          <w:szCs w:val="22"/>
        </w:rPr>
        <w:t xml:space="preserve">. We get more practical hands-on approach to computer architecture design problems. The </w:t>
      </w:r>
    </w:p>
    <w:p w14:paraId="0B4704D6" w14:textId="7098123A" w:rsidR="005569FE" w:rsidRPr="00C32CCD" w:rsidRDefault="00DA2527" w:rsidP="002F41DB">
      <w:pPr>
        <w:spacing w:line="240" w:lineRule="atLeast"/>
        <w:ind w:left="820" w:right="61"/>
        <w:rPr>
          <w:rFonts w:asciiTheme="majorHAnsi" w:hAnsiTheme="majorHAnsi"/>
          <w:sz w:val="22"/>
          <w:szCs w:val="22"/>
        </w:rPr>
      </w:pPr>
      <w:proofErr w:type="gramStart"/>
      <w:r w:rsidRPr="00C32CCD">
        <w:rPr>
          <w:rFonts w:asciiTheme="majorHAnsi" w:hAnsiTheme="majorHAnsi"/>
          <w:sz w:val="22"/>
          <w:szCs w:val="22"/>
        </w:rPr>
        <w:t>processor</w:t>
      </w:r>
      <w:proofErr w:type="gramEnd"/>
      <w:r w:rsidRPr="00C32CCD">
        <w:rPr>
          <w:rFonts w:asciiTheme="majorHAnsi" w:hAnsiTheme="majorHAnsi"/>
          <w:sz w:val="22"/>
          <w:szCs w:val="22"/>
        </w:rPr>
        <w:t xml:space="preserve"> we designed is a 32-bit version of the MIPS processor and the instruction set will be a small subset of the actual MIPS ISA. We implemented the </w:t>
      </w:r>
      <w:proofErr w:type="spellStart"/>
      <w:r w:rsidRPr="00C32CCD">
        <w:rPr>
          <w:rFonts w:asciiTheme="majorHAnsi" w:hAnsiTheme="majorHAnsi"/>
          <w:sz w:val="22"/>
          <w:szCs w:val="22"/>
        </w:rPr>
        <w:t>multicycle</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datapath</w:t>
      </w:r>
      <w:proofErr w:type="spellEnd"/>
      <w:r w:rsidRPr="00C32CCD">
        <w:rPr>
          <w:rFonts w:asciiTheme="majorHAnsi" w:hAnsiTheme="majorHAnsi"/>
          <w:sz w:val="22"/>
          <w:szCs w:val="22"/>
        </w:rPr>
        <w:t xml:space="preserve"> version of the processor utilizing the VHDL hardware descriptive language. </w:t>
      </w:r>
      <w:r w:rsidR="00E91E7D" w:rsidRPr="00C32CCD">
        <w:rPr>
          <w:rFonts w:asciiTheme="majorHAnsi" w:hAnsiTheme="majorHAnsi"/>
          <w:sz w:val="22"/>
          <w:szCs w:val="22"/>
        </w:rPr>
        <w:t>The process</w:t>
      </w:r>
      <w:r w:rsidR="00E91E7D" w:rsidRPr="00C32CCD">
        <w:rPr>
          <w:rFonts w:asciiTheme="majorHAnsi" w:hAnsiTheme="majorHAnsi"/>
          <w:spacing w:val="-1"/>
          <w:sz w:val="22"/>
          <w:szCs w:val="22"/>
        </w:rPr>
        <w:t>o</w:t>
      </w:r>
      <w:r w:rsidRPr="00C32CCD">
        <w:rPr>
          <w:rFonts w:asciiTheme="majorHAnsi" w:hAnsiTheme="majorHAnsi"/>
          <w:sz w:val="22"/>
          <w:szCs w:val="22"/>
        </w:rPr>
        <w:t xml:space="preserve">r must </w:t>
      </w:r>
      <w:r w:rsidR="00E91E7D" w:rsidRPr="00C32CCD">
        <w:rPr>
          <w:rFonts w:asciiTheme="majorHAnsi" w:hAnsiTheme="majorHAnsi"/>
          <w:sz w:val="22"/>
          <w:szCs w:val="22"/>
        </w:rPr>
        <w:t>supp</w:t>
      </w:r>
      <w:r w:rsidR="00E91E7D" w:rsidRPr="00C32CCD">
        <w:rPr>
          <w:rFonts w:asciiTheme="majorHAnsi" w:hAnsiTheme="majorHAnsi"/>
          <w:spacing w:val="-1"/>
          <w:sz w:val="22"/>
          <w:szCs w:val="22"/>
        </w:rPr>
        <w:t>o</w:t>
      </w:r>
      <w:r w:rsidR="00E91E7D" w:rsidRPr="00C32CCD">
        <w:rPr>
          <w:rFonts w:asciiTheme="majorHAnsi" w:hAnsiTheme="majorHAnsi"/>
          <w:sz w:val="22"/>
          <w:szCs w:val="22"/>
        </w:rPr>
        <w:t>rt the t</w:t>
      </w:r>
      <w:r w:rsidR="00E91E7D" w:rsidRPr="00C32CCD">
        <w:rPr>
          <w:rFonts w:asciiTheme="majorHAnsi" w:hAnsiTheme="majorHAnsi"/>
          <w:spacing w:val="-1"/>
          <w:sz w:val="22"/>
          <w:szCs w:val="22"/>
        </w:rPr>
        <w:t>h</w:t>
      </w:r>
      <w:r w:rsidR="00E91E7D" w:rsidRPr="00C32CCD">
        <w:rPr>
          <w:rFonts w:asciiTheme="majorHAnsi" w:hAnsiTheme="majorHAnsi"/>
          <w:sz w:val="22"/>
          <w:szCs w:val="22"/>
        </w:rPr>
        <w:t>ree</w:t>
      </w:r>
      <w:r w:rsidRPr="00C32CCD">
        <w:rPr>
          <w:rFonts w:asciiTheme="majorHAnsi" w:hAnsiTheme="majorHAnsi"/>
          <w:sz w:val="22"/>
          <w:szCs w:val="22"/>
        </w:rPr>
        <w:t xml:space="preserve"> types </w:t>
      </w:r>
      <w:proofErr w:type="gramStart"/>
      <w:r w:rsidRPr="00C32CCD">
        <w:rPr>
          <w:rFonts w:asciiTheme="majorHAnsi" w:hAnsiTheme="majorHAnsi"/>
          <w:sz w:val="22"/>
          <w:szCs w:val="22"/>
        </w:rPr>
        <w:t xml:space="preserve">of </w:t>
      </w:r>
      <w:r w:rsidR="00E91E7D" w:rsidRPr="00C32CCD">
        <w:rPr>
          <w:rFonts w:asciiTheme="majorHAnsi" w:hAnsiTheme="majorHAnsi"/>
          <w:sz w:val="22"/>
          <w:szCs w:val="22"/>
        </w:rPr>
        <w:t xml:space="preserve"> i</w:t>
      </w:r>
      <w:r w:rsidR="00E91E7D" w:rsidRPr="00C32CCD">
        <w:rPr>
          <w:rFonts w:asciiTheme="majorHAnsi" w:hAnsiTheme="majorHAnsi"/>
          <w:spacing w:val="-1"/>
          <w:sz w:val="22"/>
          <w:szCs w:val="22"/>
        </w:rPr>
        <w:t>ns</w:t>
      </w:r>
      <w:r w:rsidR="00E91E7D" w:rsidRPr="00C32CCD">
        <w:rPr>
          <w:rFonts w:asciiTheme="majorHAnsi" w:hAnsiTheme="majorHAnsi"/>
          <w:sz w:val="22"/>
          <w:szCs w:val="22"/>
        </w:rPr>
        <w:t>t</w:t>
      </w:r>
      <w:r w:rsidR="00E91E7D" w:rsidRPr="00C32CCD">
        <w:rPr>
          <w:rFonts w:asciiTheme="majorHAnsi" w:hAnsiTheme="majorHAnsi"/>
          <w:spacing w:val="1"/>
          <w:sz w:val="22"/>
          <w:szCs w:val="22"/>
        </w:rPr>
        <w:t>r</w:t>
      </w:r>
      <w:r w:rsidR="00E91E7D" w:rsidRPr="00C32CCD">
        <w:rPr>
          <w:rFonts w:asciiTheme="majorHAnsi" w:hAnsiTheme="majorHAnsi"/>
          <w:sz w:val="22"/>
          <w:szCs w:val="22"/>
        </w:rPr>
        <w:t>u</w:t>
      </w:r>
      <w:r w:rsidR="00E91E7D" w:rsidRPr="00C32CCD">
        <w:rPr>
          <w:rFonts w:asciiTheme="majorHAnsi" w:hAnsiTheme="majorHAnsi"/>
          <w:spacing w:val="-1"/>
          <w:sz w:val="22"/>
          <w:szCs w:val="22"/>
        </w:rPr>
        <w:t>c</w:t>
      </w:r>
      <w:r w:rsidR="00E91E7D" w:rsidRPr="00C32CCD">
        <w:rPr>
          <w:rFonts w:asciiTheme="majorHAnsi" w:hAnsiTheme="majorHAnsi"/>
          <w:sz w:val="22"/>
          <w:szCs w:val="22"/>
        </w:rPr>
        <w:t>t</w:t>
      </w:r>
      <w:r w:rsidR="00E91E7D" w:rsidRPr="00C32CCD">
        <w:rPr>
          <w:rFonts w:asciiTheme="majorHAnsi" w:hAnsiTheme="majorHAnsi"/>
          <w:spacing w:val="1"/>
          <w:sz w:val="22"/>
          <w:szCs w:val="22"/>
        </w:rPr>
        <w:t>i</w:t>
      </w:r>
      <w:r w:rsidR="00E91E7D" w:rsidRPr="00C32CCD">
        <w:rPr>
          <w:rFonts w:asciiTheme="majorHAnsi" w:hAnsiTheme="majorHAnsi"/>
          <w:sz w:val="22"/>
          <w:szCs w:val="22"/>
        </w:rPr>
        <w:t>on</w:t>
      </w:r>
      <w:proofErr w:type="gramEnd"/>
      <w:r w:rsidR="00E91E7D" w:rsidRPr="00C32CCD">
        <w:rPr>
          <w:rFonts w:asciiTheme="majorHAnsi" w:hAnsiTheme="majorHAnsi"/>
          <w:sz w:val="22"/>
          <w:szCs w:val="22"/>
        </w:rPr>
        <w:t xml:space="preserve"> f</w:t>
      </w:r>
      <w:r w:rsidR="00E91E7D" w:rsidRPr="00C32CCD">
        <w:rPr>
          <w:rFonts w:asciiTheme="majorHAnsi" w:hAnsiTheme="majorHAnsi"/>
          <w:spacing w:val="-1"/>
          <w:sz w:val="22"/>
          <w:szCs w:val="22"/>
        </w:rPr>
        <w:t>o</w:t>
      </w:r>
      <w:r w:rsidR="00E91E7D" w:rsidRPr="00C32CCD">
        <w:rPr>
          <w:rFonts w:asciiTheme="majorHAnsi" w:hAnsiTheme="majorHAnsi"/>
          <w:sz w:val="22"/>
          <w:szCs w:val="22"/>
        </w:rPr>
        <w:t>r</w:t>
      </w:r>
      <w:r w:rsidR="00E91E7D" w:rsidRPr="00C32CCD">
        <w:rPr>
          <w:rFonts w:asciiTheme="majorHAnsi" w:hAnsiTheme="majorHAnsi"/>
          <w:spacing w:val="-3"/>
          <w:sz w:val="22"/>
          <w:szCs w:val="22"/>
        </w:rPr>
        <w:t>m</w:t>
      </w:r>
      <w:r w:rsidR="00E91E7D" w:rsidRPr="00C32CCD">
        <w:rPr>
          <w:rFonts w:asciiTheme="majorHAnsi" w:hAnsiTheme="majorHAnsi"/>
          <w:sz w:val="22"/>
          <w:szCs w:val="22"/>
        </w:rPr>
        <w:t>ats of R, I, and J</w:t>
      </w:r>
      <w:r w:rsidR="001D03EA" w:rsidRPr="00C32CCD">
        <w:rPr>
          <w:rFonts w:asciiTheme="majorHAnsi" w:hAnsiTheme="majorHAnsi"/>
          <w:sz w:val="22"/>
          <w:szCs w:val="22"/>
        </w:rPr>
        <w:t xml:space="preserve"> </w:t>
      </w:r>
      <w:r w:rsidRPr="00C32CCD">
        <w:rPr>
          <w:rFonts w:asciiTheme="majorHAnsi" w:hAnsiTheme="majorHAnsi"/>
          <w:sz w:val="22"/>
          <w:szCs w:val="22"/>
        </w:rPr>
        <w:t>(</w:t>
      </w:r>
      <w:proofErr w:type="spellStart"/>
      <w:r w:rsidRPr="00C32CCD">
        <w:rPr>
          <w:rFonts w:asciiTheme="majorHAnsi" w:hAnsiTheme="majorHAnsi"/>
          <w:sz w:val="22"/>
          <w:szCs w:val="22"/>
        </w:rPr>
        <w:t>beq</w:t>
      </w:r>
      <w:proofErr w:type="spellEnd"/>
      <w:r w:rsidRPr="00C32CCD">
        <w:rPr>
          <w:rFonts w:asciiTheme="majorHAnsi" w:hAnsiTheme="majorHAnsi"/>
          <w:sz w:val="22"/>
          <w:szCs w:val="22"/>
        </w:rPr>
        <w:t>)</w:t>
      </w:r>
      <w:r w:rsidR="00E91E7D" w:rsidRPr="00C32CCD">
        <w:rPr>
          <w:rFonts w:asciiTheme="majorHAnsi" w:hAnsiTheme="majorHAnsi"/>
          <w:sz w:val="22"/>
          <w:szCs w:val="22"/>
        </w:rPr>
        <w:t>, a</w:t>
      </w:r>
      <w:r w:rsidR="00E91E7D" w:rsidRPr="00C32CCD">
        <w:rPr>
          <w:rFonts w:asciiTheme="majorHAnsi" w:hAnsiTheme="majorHAnsi"/>
          <w:spacing w:val="1"/>
          <w:sz w:val="22"/>
          <w:szCs w:val="22"/>
        </w:rPr>
        <w:t>l</w:t>
      </w:r>
      <w:r w:rsidR="00E91E7D" w:rsidRPr="00C32CCD">
        <w:rPr>
          <w:rFonts w:asciiTheme="majorHAnsi" w:hAnsiTheme="majorHAnsi"/>
          <w:sz w:val="22"/>
          <w:szCs w:val="22"/>
        </w:rPr>
        <w:t>ong</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with store</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word and l</w:t>
      </w:r>
      <w:r w:rsidR="00E91E7D" w:rsidRPr="00C32CCD">
        <w:rPr>
          <w:rFonts w:asciiTheme="majorHAnsi" w:hAnsiTheme="majorHAnsi"/>
          <w:spacing w:val="-1"/>
          <w:sz w:val="22"/>
          <w:szCs w:val="22"/>
        </w:rPr>
        <w:t>o</w:t>
      </w:r>
      <w:r w:rsidR="00E91E7D" w:rsidRPr="00C32CCD">
        <w:rPr>
          <w:rFonts w:asciiTheme="majorHAnsi" w:hAnsiTheme="majorHAnsi"/>
          <w:sz w:val="22"/>
          <w:szCs w:val="22"/>
        </w:rPr>
        <w:t xml:space="preserve">ad word. </w:t>
      </w:r>
      <w:r w:rsidRPr="00C32CCD">
        <w:rPr>
          <w:rFonts w:asciiTheme="majorHAnsi" w:hAnsiTheme="majorHAnsi"/>
          <w:sz w:val="22"/>
          <w:szCs w:val="22"/>
        </w:rPr>
        <w:t>The table below summarizes the instructions that have to be provided:</w:t>
      </w:r>
    </w:p>
    <w:p w14:paraId="3E91449C" w14:textId="77777777" w:rsidR="005569FE" w:rsidRPr="00C32CCD" w:rsidRDefault="009F36D6" w:rsidP="002F41DB">
      <w:pPr>
        <w:spacing w:line="240" w:lineRule="atLeast"/>
        <w:ind w:left="100"/>
        <w:rPr>
          <w:rFonts w:asciiTheme="majorHAnsi" w:hAnsiTheme="majorHAnsi"/>
          <w:sz w:val="22"/>
          <w:szCs w:val="22"/>
        </w:rPr>
      </w:pPr>
      <w:r w:rsidRPr="00C32CCD">
        <w:rPr>
          <w:rFonts w:asciiTheme="majorHAnsi" w:hAnsiTheme="majorHAnsi"/>
          <w:noProof/>
          <w:sz w:val="22"/>
          <w:szCs w:val="22"/>
        </w:rPr>
        <w:drawing>
          <wp:inline distT="0" distB="0" distL="0" distR="0" wp14:anchorId="48964C7A" wp14:editId="4900BE9C">
            <wp:extent cx="6959600" cy="210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5 at 6.04.48 PM.png"/>
                    <pic:cNvPicPr/>
                  </pic:nvPicPr>
                  <pic:blipFill>
                    <a:blip r:embed="rId7">
                      <a:extLst>
                        <a:ext uri="{28A0092B-C50C-407E-A947-70E740481C1C}">
                          <a14:useLocalDpi xmlns:a14="http://schemas.microsoft.com/office/drawing/2010/main" val="0"/>
                        </a:ext>
                      </a:extLst>
                    </a:blip>
                    <a:stretch>
                      <a:fillRect/>
                    </a:stretch>
                  </pic:blipFill>
                  <pic:spPr>
                    <a:xfrm>
                      <a:off x="0" y="0"/>
                      <a:ext cx="6959600" cy="2106930"/>
                    </a:xfrm>
                    <a:prstGeom prst="rect">
                      <a:avLst/>
                    </a:prstGeom>
                  </pic:spPr>
                </pic:pic>
              </a:graphicData>
            </a:graphic>
          </wp:inline>
        </w:drawing>
      </w:r>
    </w:p>
    <w:p w14:paraId="6601D75B" w14:textId="77777777" w:rsidR="005569FE" w:rsidRPr="00C32CCD" w:rsidRDefault="005569FE" w:rsidP="002F41DB">
      <w:pPr>
        <w:spacing w:line="240" w:lineRule="atLeast"/>
        <w:rPr>
          <w:rFonts w:asciiTheme="majorHAnsi" w:hAnsiTheme="majorHAnsi"/>
          <w:sz w:val="22"/>
          <w:szCs w:val="22"/>
        </w:rPr>
      </w:pPr>
    </w:p>
    <w:p w14:paraId="6FAFB139" w14:textId="77777777" w:rsidR="00DA2527" w:rsidRPr="00C32CCD" w:rsidRDefault="00DA2527" w:rsidP="002F41DB">
      <w:pPr>
        <w:spacing w:line="240" w:lineRule="atLeast"/>
        <w:ind w:left="820"/>
        <w:rPr>
          <w:rFonts w:asciiTheme="majorHAnsi" w:hAnsiTheme="majorHAnsi"/>
          <w:sz w:val="22"/>
          <w:szCs w:val="22"/>
        </w:rPr>
      </w:pPr>
      <w:r w:rsidRPr="00C32CCD">
        <w:rPr>
          <w:rFonts w:asciiTheme="majorHAnsi" w:hAnsiTheme="majorHAnsi"/>
          <w:sz w:val="22"/>
          <w:szCs w:val="22"/>
        </w:rPr>
        <w:t>The custom set is chosen from the following ten options. We decided to use set 0.</w:t>
      </w:r>
    </w:p>
    <w:p w14:paraId="422EB884" w14:textId="77777777" w:rsidR="005569FE" w:rsidRPr="00C32CCD" w:rsidRDefault="005569FE" w:rsidP="002F41DB">
      <w:pPr>
        <w:spacing w:line="240" w:lineRule="atLeast"/>
        <w:ind w:left="100"/>
        <w:rPr>
          <w:rFonts w:asciiTheme="majorHAnsi" w:hAnsiTheme="majorHAnsi"/>
          <w:sz w:val="22"/>
          <w:szCs w:val="22"/>
        </w:rPr>
      </w:pPr>
    </w:p>
    <w:p w14:paraId="15696D82" w14:textId="77777777" w:rsidR="005569FE" w:rsidRPr="00C32CCD" w:rsidRDefault="00DA2527" w:rsidP="002F41DB">
      <w:pPr>
        <w:spacing w:line="240" w:lineRule="atLeast"/>
        <w:ind w:left="100"/>
        <w:rPr>
          <w:rFonts w:asciiTheme="majorHAnsi" w:hAnsiTheme="majorHAnsi"/>
          <w:sz w:val="22"/>
          <w:szCs w:val="22"/>
        </w:rPr>
      </w:pPr>
      <w:r w:rsidRPr="00C32CCD">
        <w:rPr>
          <w:rFonts w:asciiTheme="majorHAnsi" w:hAnsiTheme="majorHAnsi"/>
          <w:noProof/>
          <w:sz w:val="22"/>
          <w:szCs w:val="22"/>
        </w:rPr>
        <w:drawing>
          <wp:inline distT="0" distB="0" distL="0" distR="0" wp14:anchorId="3C9D3BCA" wp14:editId="770B9B68">
            <wp:extent cx="6654800" cy="317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5 at 6.24.31 PM.png"/>
                    <pic:cNvPicPr/>
                  </pic:nvPicPr>
                  <pic:blipFill>
                    <a:blip r:embed="rId8">
                      <a:extLst>
                        <a:ext uri="{28A0092B-C50C-407E-A947-70E740481C1C}">
                          <a14:useLocalDpi xmlns:a14="http://schemas.microsoft.com/office/drawing/2010/main" val="0"/>
                        </a:ext>
                      </a:extLst>
                    </a:blip>
                    <a:stretch>
                      <a:fillRect/>
                    </a:stretch>
                  </pic:blipFill>
                  <pic:spPr>
                    <a:xfrm>
                      <a:off x="0" y="0"/>
                      <a:ext cx="6654800" cy="3175000"/>
                    </a:xfrm>
                    <a:prstGeom prst="rect">
                      <a:avLst/>
                    </a:prstGeom>
                  </pic:spPr>
                </pic:pic>
              </a:graphicData>
            </a:graphic>
          </wp:inline>
        </w:drawing>
      </w:r>
    </w:p>
    <w:p w14:paraId="089AC7A2" w14:textId="77777777" w:rsidR="005569FE" w:rsidRPr="00C32CCD" w:rsidRDefault="005569FE" w:rsidP="002F41DB">
      <w:pPr>
        <w:spacing w:line="240" w:lineRule="atLeast"/>
        <w:rPr>
          <w:rFonts w:asciiTheme="majorHAnsi" w:hAnsiTheme="majorHAnsi"/>
          <w:sz w:val="22"/>
          <w:szCs w:val="22"/>
        </w:rPr>
      </w:pPr>
    </w:p>
    <w:p w14:paraId="34E93631" w14:textId="6AC5E61B" w:rsidR="005569FE" w:rsidRPr="00C32CCD" w:rsidRDefault="00E91E7D" w:rsidP="002F41DB">
      <w:pPr>
        <w:spacing w:line="240" w:lineRule="atLeast"/>
        <w:ind w:left="4922" w:right="4882"/>
        <w:jc w:val="center"/>
        <w:rPr>
          <w:rFonts w:asciiTheme="majorHAnsi" w:hAnsiTheme="majorHAnsi"/>
          <w:sz w:val="22"/>
          <w:szCs w:val="22"/>
        </w:rPr>
        <w:sectPr w:rsidR="005569FE" w:rsidRPr="00C32CCD">
          <w:pgSz w:w="12240" w:h="15840"/>
          <w:pgMar w:top="1120" w:right="660" w:bottom="280" w:left="620" w:header="720" w:footer="720" w:gutter="0"/>
          <w:cols w:space="720"/>
        </w:sectPr>
      </w:pPr>
      <w:r w:rsidRPr="00C32CCD">
        <w:rPr>
          <w:rFonts w:asciiTheme="majorHAnsi" w:hAnsiTheme="majorHAnsi"/>
          <w:b/>
          <w:sz w:val="22"/>
          <w:szCs w:val="22"/>
        </w:rPr>
        <w:t xml:space="preserve"> </w:t>
      </w:r>
      <w:r w:rsidRPr="00C32CCD">
        <w:rPr>
          <w:rFonts w:asciiTheme="majorHAnsi" w:hAnsiTheme="majorHAnsi"/>
          <w:b/>
          <w:spacing w:val="-1"/>
          <w:sz w:val="22"/>
          <w:szCs w:val="22"/>
        </w:rPr>
        <w:t>D</w:t>
      </w:r>
      <w:r w:rsidRPr="00C32CCD">
        <w:rPr>
          <w:rFonts w:asciiTheme="majorHAnsi" w:hAnsiTheme="majorHAnsi"/>
          <w:b/>
          <w:sz w:val="22"/>
          <w:szCs w:val="22"/>
        </w:rPr>
        <w:t>es</w:t>
      </w:r>
      <w:r w:rsidRPr="00C32CCD">
        <w:rPr>
          <w:rFonts w:asciiTheme="majorHAnsi" w:hAnsiTheme="majorHAnsi"/>
          <w:b/>
          <w:spacing w:val="1"/>
          <w:sz w:val="22"/>
          <w:szCs w:val="22"/>
        </w:rPr>
        <w:t>i</w:t>
      </w:r>
      <w:r w:rsidRPr="00C32CCD">
        <w:rPr>
          <w:rFonts w:asciiTheme="majorHAnsi" w:hAnsiTheme="majorHAnsi"/>
          <w:b/>
          <w:sz w:val="22"/>
          <w:szCs w:val="22"/>
        </w:rPr>
        <w:t>gn</w:t>
      </w:r>
    </w:p>
    <w:p w14:paraId="71D0D34F" w14:textId="77777777" w:rsidR="005569FE" w:rsidRPr="00C32CCD" w:rsidRDefault="00E91E7D" w:rsidP="002F41DB">
      <w:pPr>
        <w:spacing w:line="240" w:lineRule="atLeast"/>
        <w:ind w:left="100" w:right="465" w:firstLine="720"/>
        <w:rPr>
          <w:rFonts w:asciiTheme="majorHAnsi" w:hAnsiTheme="majorHAnsi"/>
          <w:sz w:val="22"/>
          <w:szCs w:val="22"/>
        </w:rPr>
      </w:pPr>
      <w:r w:rsidRPr="00C32CCD">
        <w:rPr>
          <w:rFonts w:asciiTheme="majorHAnsi" w:hAnsiTheme="majorHAnsi"/>
          <w:sz w:val="22"/>
          <w:szCs w:val="22"/>
        </w:rPr>
        <w:lastRenderedPageBreak/>
        <w:t xml:space="preserve">The group </w:t>
      </w:r>
      <w:r w:rsidRPr="00C32CCD">
        <w:rPr>
          <w:rFonts w:asciiTheme="majorHAnsi" w:hAnsiTheme="majorHAnsi"/>
          <w:spacing w:val="-1"/>
          <w:sz w:val="22"/>
          <w:szCs w:val="22"/>
        </w:rPr>
        <w:t>u</w:t>
      </w:r>
      <w:r w:rsidRPr="00C32CCD">
        <w:rPr>
          <w:rFonts w:asciiTheme="majorHAnsi" w:hAnsiTheme="majorHAnsi"/>
          <w:sz w:val="22"/>
          <w:szCs w:val="22"/>
        </w:rPr>
        <w:t>se</w:t>
      </w:r>
      <w:r w:rsidR="00DA2527" w:rsidRPr="00C32CCD">
        <w:rPr>
          <w:rFonts w:asciiTheme="majorHAnsi" w:hAnsiTheme="majorHAnsi"/>
          <w:sz w:val="22"/>
          <w:szCs w:val="22"/>
        </w:rPr>
        <w:t>d</w:t>
      </w:r>
      <w:r w:rsidRPr="00C32CCD">
        <w:rPr>
          <w:rFonts w:asciiTheme="majorHAnsi" w:hAnsiTheme="majorHAnsi"/>
          <w:sz w:val="22"/>
          <w:szCs w:val="22"/>
        </w:rPr>
        <w:t xml:space="preserve"> </w:t>
      </w:r>
      <w:r w:rsidRPr="00C32CCD">
        <w:rPr>
          <w:rFonts w:asciiTheme="majorHAnsi" w:hAnsiTheme="majorHAnsi"/>
          <w:spacing w:val="1"/>
          <w:sz w:val="22"/>
          <w:szCs w:val="22"/>
        </w:rPr>
        <w:t>t</w:t>
      </w:r>
      <w:r w:rsidR="00DA2527" w:rsidRPr="00C32CCD">
        <w:rPr>
          <w:rFonts w:asciiTheme="majorHAnsi" w:hAnsiTheme="majorHAnsi"/>
          <w:sz w:val="22"/>
          <w:szCs w:val="22"/>
        </w:rPr>
        <w:t>he following</w:t>
      </w:r>
      <w:r w:rsidRPr="00C32CCD">
        <w:rPr>
          <w:rFonts w:asciiTheme="majorHAnsi" w:hAnsiTheme="majorHAnsi"/>
          <w:sz w:val="22"/>
          <w:szCs w:val="22"/>
        </w:rPr>
        <w:t xml:space="preserve"> design</w:t>
      </w:r>
      <w:r w:rsidRPr="00C32CCD">
        <w:rPr>
          <w:rFonts w:asciiTheme="majorHAnsi" w:hAnsiTheme="majorHAnsi"/>
          <w:spacing w:val="2"/>
          <w:sz w:val="22"/>
          <w:szCs w:val="22"/>
        </w:rPr>
        <w:t xml:space="preserve"> </w:t>
      </w:r>
      <w:r w:rsidRPr="00C32CCD">
        <w:rPr>
          <w:rFonts w:asciiTheme="majorHAnsi" w:hAnsiTheme="majorHAnsi"/>
          <w:sz w:val="22"/>
          <w:szCs w:val="22"/>
        </w:rPr>
        <w:t>for the process</w:t>
      </w:r>
      <w:r w:rsidRPr="00C32CCD">
        <w:rPr>
          <w:rFonts w:asciiTheme="majorHAnsi" w:hAnsiTheme="majorHAnsi"/>
          <w:spacing w:val="-1"/>
          <w:sz w:val="22"/>
          <w:szCs w:val="22"/>
        </w:rPr>
        <w:t>o</w:t>
      </w:r>
      <w:r w:rsidRPr="00C32CCD">
        <w:rPr>
          <w:rFonts w:asciiTheme="majorHAnsi" w:hAnsiTheme="majorHAnsi"/>
          <w:sz w:val="22"/>
          <w:szCs w:val="22"/>
        </w:rPr>
        <w:t>r a</w:t>
      </w:r>
      <w:r w:rsidRPr="00C32CCD">
        <w:rPr>
          <w:rFonts w:asciiTheme="majorHAnsi" w:hAnsiTheme="majorHAnsi"/>
          <w:spacing w:val="-1"/>
          <w:sz w:val="22"/>
          <w:szCs w:val="22"/>
        </w:rPr>
        <w:t>n</w:t>
      </w:r>
      <w:r w:rsidRPr="00C32CCD">
        <w:rPr>
          <w:rFonts w:asciiTheme="majorHAnsi" w:hAnsiTheme="majorHAnsi"/>
          <w:sz w:val="22"/>
          <w:szCs w:val="22"/>
        </w:rPr>
        <w:t>d data</w:t>
      </w:r>
      <w:r w:rsidRPr="00C32CCD">
        <w:rPr>
          <w:rFonts w:asciiTheme="majorHAnsi" w:hAnsiTheme="majorHAnsi"/>
          <w:spacing w:val="2"/>
          <w:sz w:val="22"/>
          <w:szCs w:val="22"/>
        </w:rPr>
        <w:t xml:space="preserve"> </w:t>
      </w:r>
      <w:r w:rsidRPr="00C32CCD">
        <w:rPr>
          <w:rFonts w:asciiTheme="majorHAnsi" w:hAnsiTheme="majorHAnsi"/>
          <w:sz w:val="22"/>
          <w:szCs w:val="22"/>
        </w:rPr>
        <w:t>p</w:t>
      </w:r>
      <w:r w:rsidRPr="00C32CCD">
        <w:rPr>
          <w:rFonts w:asciiTheme="majorHAnsi" w:hAnsiTheme="majorHAnsi"/>
          <w:spacing w:val="-1"/>
          <w:sz w:val="22"/>
          <w:szCs w:val="22"/>
        </w:rPr>
        <w:t>a</w:t>
      </w:r>
      <w:r w:rsidRPr="00C32CCD">
        <w:rPr>
          <w:rFonts w:asciiTheme="majorHAnsi" w:hAnsiTheme="majorHAnsi"/>
          <w:sz w:val="22"/>
          <w:szCs w:val="22"/>
        </w:rPr>
        <w:t>th:</w:t>
      </w:r>
    </w:p>
    <w:p w14:paraId="734771E9" w14:textId="130ACA25" w:rsidR="005569FE" w:rsidRPr="00C32CCD" w:rsidRDefault="00F26FF3" w:rsidP="002F41DB">
      <w:pPr>
        <w:spacing w:line="240" w:lineRule="atLeast"/>
        <w:ind w:left="100"/>
        <w:rPr>
          <w:rFonts w:asciiTheme="majorHAnsi" w:hAnsiTheme="majorHAnsi"/>
          <w:noProof/>
          <w:sz w:val="22"/>
          <w:szCs w:val="22"/>
        </w:rPr>
      </w:pPr>
      <w:r w:rsidRPr="00C32CCD">
        <w:rPr>
          <w:rFonts w:asciiTheme="majorHAnsi" w:hAnsiTheme="majorHAnsi"/>
          <w:noProof/>
          <w:sz w:val="22"/>
          <w:szCs w:val="22"/>
        </w:rPr>
        <w:tab/>
      </w:r>
      <w:r w:rsidR="001C024D" w:rsidRPr="00C32CCD">
        <w:rPr>
          <w:rFonts w:asciiTheme="majorHAnsi" w:hAnsiTheme="majorHAnsi"/>
          <w:noProof/>
          <w:sz w:val="22"/>
          <w:szCs w:val="22"/>
        </w:rPr>
        <w:drawing>
          <wp:inline distT="0" distB="0" distL="0" distR="0" wp14:anchorId="1FF9AD82" wp14:editId="4B8A9A41">
            <wp:extent cx="6972300" cy="5100955"/>
            <wp:effectExtent l="0" t="0" r="12700"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6 at 6.06.57 PM.png"/>
                    <pic:cNvPicPr/>
                  </pic:nvPicPr>
                  <pic:blipFill>
                    <a:blip r:embed="rId9">
                      <a:extLst>
                        <a:ext uri="{28A0092B-C50C-407E-A947-70E740481C1C}">
                          <a14:useLocalDpi xmlns:a14="http://schemas.microsoft.com/office/drawing/2010/main" val="0"/>
                        </a:ext>
                      </a:extLst>
                    </a:blip>
                    <a:stretch>
                      <a:fillRect/>
                    </a:stretch>
                  </pic:blipFill>
                  <pic:spPr>
                    <a:xfrm>
                      <a:off x="0" y="0"/>
                      <a:ext cx="6972300" cy="5100955"/>
                    </a:xfrm>
                    <a:prstGeom prst="rect">
                      <a:avLst/>
                    </a:prstGeom>
                  </pic:spPr>
                </pic:pic>
              </a:graphicData>
            </a:graphic>
          </wp:inline>
        </w:drawing>
      </w:r>
    </w:p>
    <w:p w14:paraId="1FC144E0" w14:textId="77777777" w:rsidR="00DA2527" w:rsidRPr="00C32CCD" w:rsidRDefault="00DA2527" w:rsidP="002F41DB">
      <w:pPr>
        <w:spacing w:line="240" w:lineRule="atLeast"/>
        <w:rPr>
          <w:rFonts w:asciiTheme="majorHAnsi" w:hAnsiTheme="majorHAnsi"/>
          <w:sz w:val="22"/>
          <w:szCs w:val="22"/>
        </w:rPr>
      </w:pPr>
    </w:p>
    <w:tbl>
      <w:tblPr>
        <w:tblW w:w="0" w:type="auto"/>
        <w:tblInd w:w="1956" w:type="dxa"/>
        <w:tblLayout w:type="fixed"/>
        <w:tblCellMar>
          <w:left w:w="0" w:type="dxa"/>
          <w:right w:w="0" w:type="dxa"/>
        </w:tblCellMar>
        <w:tblLook w:val="01E0" w:firstRow="1" w:lastRow="1" w:firstColumn="1" w:lastColumn="1" w:noHBand="0" w:noVBand="0"/>
      </w:tblPr>
      <w:tblGrid>
        <w:gridCol w:w="2553"/>
        <w:gridCol w:w="3383"/>
        <w:gridCol w:w="3016"/>
      </w:tblGrid>
      <w:tr w:rsidR="001915FC" w:rsidRPr="00C32CCD" w14:paraId="58489415" w14:textId="77777777" w:rsidTr="008860D3">
        <w:trPr>
          <w:trHeight w:hRule="exact" w:val="286"/>
        </w:trPr>
        <w:tc>
          <w:tcPr>
            <w:tcW w:w="2553" w:type="dxa"/>
            <w:tcBorders>
              <w:top w:val="single" w:sz="7" w:space="0" w:color="D0D6E4"/>
              <w:left w:val="single" w:sz="14" w:space="0" w:color="000000"/>
              <w:bottom w:val="single" w:sz="7" w:space="0" w:color="000000"/>
              <w:right w:val="single" w:sz="7" w:space="0" w:color="D0D6E4"/>
            </w:tcBorders>
          </w:tcPr>
          <w:p w14:paraId="2BEC9BDE" w14:textId="77777777" w:rsidR="001915FC" w:rsidRPr="00C32CCD" w:rsidRDefault="001915FC" w:rsidP="002F41DB">
            <w:pPr>
              <w:spacing w:line="240" w:lineRule="atLeast"/>
              <w:ind w:left="725"/>
              <w:rPr>
                <w:rFonts w:asciiTheme="majorHAnsi" w:eastAsia="Calibri" w:hAnsiTheme="majorHAnsi" w:cs="Calibri"/>
                <w:sz w:val="22"/>
                <w:szCs w:val="22"/>
              </w:rPr>
            </w:pPr>
            <w:r w:rsidRPr="00C32CCD">
              <w:rPr>
                <w:rFonts w:asciiTheme="majorHAnsi" w:eastAsia="Calibri" w:hAnsiTheme="majorHAnsi" w:cs="Calibri"/>
                <w:spacing w:val="3"/>
                <w:w w:val="114"/>
                <w:sz w:val="22"/>
                <w:szCs w:val="22"/>
              </w:rPr>
              <w:t>I</w:t>
            </w:r>
            <w:r w:rsidRPr="00C32CCD">
              <w:rPr>
                <w:rFonts w:asciiTheme="majorHAnsi" w:eastAsia="Calibri" w:hAnsiTheme="majorHAnsi" w:cs="Calibri"/>
                <w:spacing w:val="1"/>
                <w:w w:val="114"/>
                <w:sz w:val="22"/>
                <w:szCs w:val="22"/>
              </w:rPr>
              <w:t>ns</w:t>
            </w:r>
            <w:r w:rsidRPr="00C32CCD">
              <w:rPr>
                <w:rFonts w:asciiTheme="majorHAnsi" w:eastAsia="Calibri" w:hAnsiTheme="majorHAnsi" w:cs="Calibri"/>
                <w:spacing w:val="-1"/>
                <w:w w:val="114"/>
                <w:sz w:val="22"/>
                <w:szCs w:val="22"/>
              </w:rPr>
              <w:t>t</w:t>
            </w:r>
            <w:r w:rsidRPr="00C32CCD">
              <w:rPr>
                <w:rFonts w:asciiTheme="majorHAnsi" w:eastAsia="Calibri" w:hAnsiTheme="majorHAnsi" w:cs="Calibri"/>
                <w:spacing w:val="-4"/>
                <w:w w:val="114"/>
                <w:sz w:val="22"/>
                <w:szCs w:val="22"/>
              </w:rPr>
              <w:t>r</w:t>
            </w:r>
            <w:r w:rsidRPr="00C32CCD">
              <w:rPr>
                <w:rFonts w:asciiTheme="majorHAnsi" w:eastAsia="Calibri" w:hAnsiTheme="majorHAnsi" w:cs="Calibri"/>
                <w:spacing w:val="1"/>
                <w:w w:val="114"/>
                <w:sz w:val="22"/>
                <w:szCs w:val="22"/>
              </w:rPr>
              <w:t>u</w:t>
            </w:r>
            <w:r w:rsidRPr="00C32CCD">
              <w:rPr>
                <w:rFonts w:asciiTheme="majorHAnsi" w:eastAsia="Calibri" w:hAnsiTheme="majorHAnsi" w:cs="Calibri"/>
                <w:spacing w:val="-6"/>
                <w:w w:val="114"/>
                <w:sz w:val="22"/>
                <w:szCs w:val="22"/>
              </w:rPr>
              <w:t>c</w:t>
            </w:r>
            <w:r w:rsidRPr="00C32CCD">
              <w:rPr>
                <w:rFonts w:asciiTheme="majorHAnsi" w:eastAsia="Calibri" w:hAnsiTheme="majorHAnsi" w:cs="Calibri"/>
                <w:spacing w:val="-1"/>
                <w:w w:val="114"/>
                <w:sz w:val="22"/>
                <w:szCs w:val="22"/>
              </w:rPr>
              <w:t>t</w:t>
            </w:r>
            <w:r w:rsidRPr="00C32CCD">
              <w:rPr>
                <w:rFonts w:asciiTheme="majorHAnsi" w:eastAsia="Calibri" w:hAnsiTheme="majorHAnsi" w:cs="Calibri"/>
                <w:spacing w:val="8"/>
                <w:w w:val="114"/>
                <w:sz w:val="22"/>
                <w:szCs w:val="22"/>
              </w:rPr>
              <w:t>i</w:t>
            </w:r>
            <w:r w:rsidRPr="00C32CCD">
              <w:rPr>
                <w:rFonts w:asciiTheme="majorHAnsi" w:eastAsia="Calibri" w:hAnsiTheme="majorHAnsi" w:cs="Calibri"/>
                <w:spacing w:val="1"/>
                <w:w w:val="114"/>
                <w:sz w:val="22"/>
                <w:szCs w:val="22"/>
              </w:rPr>
              <w:t>o</w:t>
            </w:r>
            <w:r w:rsidRPr="00C32CCD">
              <w:rPr>
                <w:rFonts w:asciiTheme="majorHAnsi" w:eastAsia="Calibri" w:hAnsiTheme="majorHAnsi" w:cs="Calibri"/>
                <w:w w:val="114"/>
                <w:sz w:val="22"/>
                <w:szCs w:val="22"/>
              </w:rPr>
              <w:t>n</w:t>
            </w:r>
          </w:p>
        </w:tc>
        <w:tc>
          <w:tcPr>
            <w:tcW w:w="3383" w:type="dxa"/>
            <w:tcBorders>
              <w:top w:val="single" w:sz="7" w:space="0" w:color="D0D6E4"/>
              <w:left w:val="single" w:sz="7" w:space="0" w:color="D0D6E4"/>
              <w:bottom w:val="single" w:sz="7" w:space="0" w:color="000000"/>
              <w:right w:val="single" w:sz="7" w:space="0" w:color="D0D6E4"/>
            </w:tcBorders>
          </w:tcPr>
          <w:p w14:paraId="2F245417" w14:textId="77777777" w:rsidR="001915FC" w:rsidRPr="00C32CCD" w:rsidRDefault="001915FC" w:rsidP="002F41DB">
            <w:pPr>
              <w:spacing w:line="240" w:lineRule="atLeast"/>
              <w:ind w:left="813"/>
              <w:rPr>
                <w:rFonts w:asciiTheme="majorHAnsi" w:eastAsia="Calibri" w:hAnsiTheme="majorHAnsi" w:cs="Calibri"/>
                <w:sz w:val="22"/>
                <w:szCs w:val="22"/>
              </w:rPr>
            </w:pPr>
            <w:r w:rsidRPr="00C32CCD">
              <w:rPr>
                <w:rFonts w:asciiTheme="majorHAnsi" w:eastAsia="Calibri" w:hAnsiTheme="majorHAnsi" w:cs="Calibri"/>
                <w:spacing w:val="3"/>
                <w:w w:val="113"/>
                <w:sz w:val="22"/>
                <w:szCs w:val="22"/>
              </w:rPr>
              <w:t>I</w:t>
            </w:r>
            <w:r w:rsidRPr="00C32CCD">
              <w:rPr>
                <w:rFonts w:asciiTheme="majorHAnsi" w:eastAsia="Calibri" w:hAnsiTheme="majorHAnsi" w:cs="Calibri"/>
                <w:spacing w:val="1"/>
                <w:w w:val="113"/>
                <w:sz w:val="22"/>
                <w:szCs w:val="22"/>
              </w:rPr>
              <w:t>ns</w:t>
            </w:r>
            <w:r w:rsidRPr="00C32CCD">
              <w:rPr>
                <w:rFonts w:asciiTheme="majorHAnsi" w:eastAsia="Calibri" w:hAnsiTheme="majorHAnsi" w:cs="Calibri"/>
                <w:spacing w:val="-1"/>
                <w:w w:val="113"/>
                <w:sz w:val="22"/>
                <w:szCs w:val="22"/>
              </w:rPr>
              <w:t>t</w:t>
            </w:r>
            <w:r w:rsidRPr="00C32CCD">
              <w:rPr>
                <w:rFonts w:asciiTheme="majorHAnsi" w:eastAsia="Calibri" w:hAnsiTheme="majorHAnsi" w:cs="Calibri"/>
                <w:spacing w:val="-4"/>
                <w:w w:val="113"/>
                <w:sz w:val="22"/>
                <w:szCs w:val="22"/>
              </w:rPr>
              <w:t>r</w:t>
            </w:r>
            <w:r w:rsidRPr="00C32CCD">
              <w:rPr>
                <w:rFonts w:asciiTheme="majorHAnsi" w:eastAsia="Calibri" w:hAnsiTheme="majorHAnsi" w:cs="Calibri"/>
                <w:spacing w:val="1"/>
                <w:w w:val="113"/>
                <w:sz w:val="22"/>
                <w:szCs w:val="22"/>
              </w:rPr>
              <w:t>u</w:t>
            </w:r>
            <w:r w:rsidRPr="00C32CCD">
              <w:rPr>
                <w:rFonts w:asciiTheme="majorHAnsi" w:eastAsia="Calibri" w:hAnsiTheme="majorHAnsi" w:cs="Calibri"/>
                <w:spacing w:val="-7"/>
                <w:w w:val="113"/>
                <w:sz w:val="22"/>
                <w:szCs w:val="22"/>
              </w:rPr>
              <w:t>c</w:t>
            </w:r>
            <w:r w:rsidRPr="00C32CCD">
              <w:rPr>
                <w:rFonts w:asciiTheme="majorHAnsi" w:eastAsia="Calibri" w:hAnsiTheme="majorHAnsi" w:cs="Calibri"/>
                <w:spacing w:val="-1"/>
                <w:w w:val="113"/>
                <w:sz w:val="22"/>
                <w:szCs w:val="22"/>
              </w:rPr>
              <w:t>t</w:t>
            </w:r>
            <w:r w:rsidRPr="00C32CCD">
              <w:rPr>
                <w:rFonts w:asciiTheme="majorHAnsi" w:eastAsia="Calibri" w:hAnsiTheme="majorHAnsi" w:cs="Calibri"/>
                <w:spacing w:val="9"/>
                <w:w w:val="113"/>
                <w:sz w:val="22"/>
                <w:szCs w:val="22"/>
              </w:rPr>
              <w:t>i</w:t>
            </w:r>
            <w:r w:rsidRPr="00C32CCD">
              <w:rPr>
                <w:rFonts w:asciiTheme="majorHAnsi" w:eastAsia="Calibri" w:hAnsiTheme="majorHAnsi" w:cs="Calibri"/>
                <w:spacing w:val="1"/>
                <w:w w:val="113"/>
                <w:sz w:val="22"/>
                <w:szCs w:val="22"/>
              </w:rPr>
              <w:t>o</w:t>
            </w:r>
            <w:r w:rsidRPr="00C32CCD">
              <w:rPr>
                <w:rFonts w:asciiTheme="majorHAnsi" w:eastAsia="Calibri" w:hAnsiTheme="majorHAnsi" w:cs="Calibri"/>
                <w:w w:val="113"/>
                <w:sz w:val="22"/>
                <w:szCs w:val="22"/>
              </w:rPr>
              <w:t>n</w:t>
            </w:r>
            <w:r w:rsidRPr="00C32CCD">
              <w:rPr>
                <w:rFonts w:asciiTheme="majorHAnsi" w:eastAsia="Calibri" w:hAnsiTheme="majorHAnsi" w:cs="Calibri"/>
                <w:spacing w:val="4"/>
                <w:w w:val="113"/>
                <w:sz w:val="22"/>
                <w:szCs w:val="22"/>
              </w:rPr>
              <w:t xml:space="preserve"> </w:t>
            </w:r>
            <w:r w:rsidRPr="00C32CCD">
              <w:rPr>
                <w:rFonts w:asciiTheme="majorHAnsi" w:eastAsia="Calibri" w:hAnsiTheme="majorHAnsi" w:cs="Calibri"/>
                <w:spacing w:val="4"/>
                <w:w w:val="114"/>
                <w:sz w:val="22"/>
                <w:szCs w:val="22"/>
              </w:rPr>
              <w:t>w</w:t>
            </w:r>
            <w:r w:rsidRPr="00C32CCD">
              <w:rPr>
                <w:rFonts w:asciiTheme="majorHAnsi" w:eastAsia="Calibri" w:hAnsiTheme="majorHAnsi" w:cs="Calibri"/>
                <w:spacing w:val="3"/>
                <w:w w:val="114"/>
                <w:sz w:val="22"/>
                <w:szCs w:val="22"/>
              </w:rPr>
              <w:t>/</w:t>
            </w:r>
            <w:proofErr w:type="spellStart"/>
            <w:r w:rsidRPr="00C32CCD">
              <w:rPr>
                <w:rFonts w:asciiTheme="majorHAnsi" w:eastAsia="Calibri" w:hAnsiTheme="majorHAnsi" w:cs="Calibri"/>
                <w:spacing w:val="-3"/>
                <w:w w:val="114"/>
                <w:sz w:val="22"/>
                <w:szCs w:val="22"/>
              </w:rPr>
              <w:t>R</w:t>
            </w:r>
            <w:r w:rsidRPr="00C32CCD">
              <w:rPr>
                <w:rFonts w:asciiTheme="majorHAnsi" w:eastAsia="Calibri" w:hAnsiTheme="majorHAnsi" w:cs="Calibri"/>
                <w:spacing w:val="8"/>
                <w:w w:val="114"/>
                <w:sz w:val="22"/>
                <w:szCs w:val="22"/>
              </w:rPr>
              <w:t>e</w:t>
            </w:r>
            <w:r w:rsidRPr="00C32CCD">
              <w:rPr>
                <w:rFonts w:asciiTheme="majorHAnsi" w:eastAsia="Calibri" w:hAnsiTheme="majorHAnsi" w:cs="Calibri"/>
                <w:w w:val="114"/>
                <w:sz w:val="22"/>
                <w:szCs w:val="22"/>
              </w:rPr>
              <w:t>g</w:t>
            </w:r>
            <w:proofErr w:type="spellEnd"/>
          </w:p>
        </w:tc>
        <w:tc>
          <w:tcPr>
            <w:tcW w:w="3016" w:type="dxa"/>
            <w:tcBorders>
              <w:top w:val="single" w:sz="7" w:space="0" w:color="D0D6E4"/>
              <w:left w:val="single" w:sz="7" w:space="0" w:color="D0D6E4"/>
              <w:bottom w:val="single" w:sz="7" w:space="0" w:color="000000"/>
              <w:right w:val="single" w:sz="7" w:space="0" w:color="000000"/>
            </w:tcBorders>
          </w:tcPr>
          <w:p w14:paraId="1FBAB1ED" w14:textId="77777777" w:rsidR="001915FC" w:rsidRPr="00C32CCD" w:rsidRDefault="001915FC" w:rsidP="002F41DB">
            <w:pPr>
              <w:spacing w:line="240" w:lineRule="atLeast"/>
              <w:ind w:left="777" w:right="773"/>
              <w:jc w:val="center"/>
              <w:rPr>
                <w:rFonts w:asciiTheme="majorHAnsi" w:eastAsia="Calibri" w:hAnsiTheme="majorHAnsi" w:cs="Calibri"/>
                <w:sz w:val="22"/>
                <w:szCs w:val="22"/>
              </w:rPr>
            </w:pPr>
            <w:r w:rsidRPr="00C32CCD">
              <w:rPr>
                <w:rFonts w:asciiTheme="majorHAnsi" w:eastAsia="Calibri" w:hAnsiTheme="majorHAnsi" w:cs="Calibri"/>
                <w:spacing w:val="3"/>
                <w:w w:val="114"/>
                <w:sz w:val="22"/>
                <w:szCs w:val="22"/>
              </w:rPr>
              <w:t>PC</w:t>
            </w:r>
          </w:p>
        </w:tc>
      </w:tr>
      <w:tr w:rsidR="001915FC" w:rsidRPr="00C32CCD" w14:paraId="60CDD517" w14:textId="77777777" w:rsidTr="008860D3">
        <w:trPr>
          <w:trHeight w:hRule="exact" w:val="287"/>
        </w:trPr>
        <w:tc>
          <w:tcPr>
            <w:tcW w:w="2553" w:type="dxa"/>
            <w:tcBorders>
              <w:top w:val="single" w:sz="7" w:space="0" w:color="000000"/>
              <w:left w:val="single" w:sz="7" w:space="0" w:color="000000"/>
              <w:bottom w:val="single" w:sz="7" w:space="0" w:color="D0D6E4"/>
              <w:right w:val="single" w:sz="7" w:space="0" w:color="D0D6E4"/>
            </w:tcBorders>
          </w:tcPr>
          <w:p w14:paraId="7365D24D" w14:textId="5CD79044" w:rsidR="001915FC" w:rsidRPr="00C32CCD" w:rsidRDefault="001915FC" w:rsidP="002F41DB">
            <w:pPr>
              <w:spacing w:line="240" w:lineRule="atLeast"/>
              <w:ind w:left="509"/>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8"/>
                <w:sz w:val="22"/>
                <w:szCs w:val="22"/>
              </w:rPr>
              <w:t>l</w:t>
            </w:r>
            <w:r w:rsidRPr="00C32CCD">
              <w:rPr>
                <w:rFonts w:asciiTheme="majorHAnsi" w:eastAsia="Calibri" w:hAnsiTheme="majorHAnsi" w:cs="Calibri"/>
                <w:sz w:val="22"/>
                <w:szCs w:val="22"/>
              </w:rPr>
              <w:t>w</w:t>
            </w:r>
            <w:proofErr w:type="spellEnd"/>
            <w:proofErr w:type="gramEnd"/>
            <w:r w:rsidRPr="00C32CCD">
              <w:rPr>
                <w:rFonts w:asciiTheme="majorHAnsi" w:eastAsia="Calibri" w:hAnsiTheme="majorHAnsi" w:cs="Calibri"/>
                <w:spacing w:val="32"/>
                <w:sz w:val="22"/>
                <w:szCs w:val="22"/>
              </w:rPr>
              <w:t xml:space="preserve"> </w:t>
            </w:r>
            <w:r w:rsidRPr="00C32CCD">
              <w:rPr>
                <w:rFonts w:asciiTheme="majorHAnsi" w:eastAsia="Calibri" w:hAnsiTheme="majorHAnsi" w:cs="Calibri"/>
                <w:spacing w:val="-10"/>
                <w:sz w:val="22"/>
                <w:szCs w:val="22"/>
              </w:rPr>
              <w:t>$</w:t>
            </w:r>
            <w:r w:rsidR="00C77780" w:rsidRPr="00C32CCD">
              <w:rPr>
                <w:rFonts w:asciiTheme="majorHAnsi" w:eastAsia="Calibri" w:hAnsiTheme="majorHAnsi" w:cs="Calibri"/>
                <w:spacing w:val="1"/>
                <w:sz w:val="22"/>
                <w:szCs w:val="22"/>
              </w:rPr>
              <w:t>t</w:t>
            </w:r>
            <w:r w:rsidRPr="00C32CCD">
              <w:rPr>
                <w:rFonts w:asciiTheme="majorHAnsi" w:eastAsia="Calibri" w:hAnsiTheme="majorHAnsi" w:cs="Calibri"/>
                <w:spacing w:val="-10"/>
                <w:sz w:val="22"/>
                <w:szCs w:val="22"/>
              </w:rPr>
              <w:t>3</w:t>
            </w:r>
            <w:r w:rsidRPr="00C32CCD">
              <w:rPr>
                <w:rFonts w:asciiTheme="majorHAnsi" w:eastAsia="Calibri" w:hAnsiTheme="majorHAnsi" w:cs="Calibri"/>
                <w:sz w:val="22"/>
                <w:szCs w:val="22"/>
              </w:rPr>
              <w:t xml:space="preserve">, </w:t>
            </w:r>
            <w:r w:rsidRPr="00C32CCD">
              <w:rPr>
                <w:rFonts w:asciiTheme="majorHAnsi" w:eastAsia="Calibri" w:hAnsiTheme="majorHAnsi" w:cs="Calibri"/>
                <w:spacing w:val="5"/>
                <w:sz w:val="22"/>
                <w:szCs w:val="22"/>
              </w:rPr>
              <w:t xml:space="preserve"> </w:t>
            </w:r>
            <w:r w:rsidRPr="00C32CCD">
              <w:rPr>
                <w:rFonts w:asciiTheme="majorHAnsi" w:eastAsia="Calibri" w:hAnsiTheme="majorHAnsi" w:cs="Calibri"/>
                <w:spacing w:val="-10"/>
                <w:w w:val="114"/>
                <w:sz w:val="22"/>
                <w:szCs w:val="22"/>
              </w:rPr>
              <w:t>100</w:t>
            </w:r>
            <w:r w:rsidRPr="00C32CCD">
              <w:rPr>
                <w:rFonts w:asciiTheme="majorHAnsi" w:eastAsia="Calibri" w:hAnsiTheme="majorHAnsi" w:cs="Calibri"/>
                <w:spacing w:val="7"/>
                <w:w w:val="114"/>
                <w:sz w:val="22"/>
                <w:szCs w:val="22"/>
              </w:rPr>
              <w:t>(</w:t>
            </w:r>
            <w:r w:rsidRPr="00C32CCD">
              <w:rPr>
                <w:rFonts w:asciiTheme="majorHAnsi" w:eastAsia="Calibri" w:hAnsiTheme="majorHAnsi" w:cs="Calibri"/>
                <w:spacing w:val="-10"/>
                <w:w w:val="114"/>
                <w:sz w:val="22"/>
                <w:szCs w:val="22"/>
              </w:rPr>
              <w:t>$</w:t>
            </w:r>
            <w:r w:rsidR="00C77780" w:rsidRPr="00C32CCD">
              <w:rPr>
                <w:rFonts w:asciiTheme="majorHAnsi" w:eastAsia="Calibri" w:hAnsiTheme="majorHAnsi" w:cs="Calibri"/>
                <w:spacing w:val="-1"/>
                <w:w w:val="114"/>
                <w:sz w:val="22"/>
                <w:szCs w:val="22"/>
              </w:rPr>
              <w:t>s</w:t>
            </w:r>
            <w:r w:rsidRPr="00C32CCD">
              <w:rPr>
                <w:rFonts w:asciiTheme="majorHAnsi" w:eastAsia="Calibri" w:hAnsiTheme="majorHAnsi" w:cs="Calibri"/>
                <w:spacing w:val="-10"/>
                <w:w w:val="114"/>
                <w:sz w:val="22"/>
                <w:szCs w:val="22"/>
              </w:rPr>
              <w:t>2</w:t>
            </w:r>
            <w:r w:rsidRPr="00C32CCD">
              <w:rPr>
                <w:rFonts w:asciiTheme="majorHAnsi" w:eastAsia="Calibri" w:hAnsiTheme="majorHAnsi" w:cs="Calibri"/>
                <w:w w:val="114"/>
                <w:sz w:val="22"/>
                <w:szCs w:val="22"/>
              </w:rPr>
              <w:t>)</w:t>
            </w:r>
          </w:p>
        </w:tc>
        <w:tc>
          <w:tcPr>
            <w:tcW w:w="3383" w:type="dxa"/>
            <w:tcBorders>
              <w:top w:val="single" w:sz="7" w:space="0" w:color="000000"/>
              <w:left w:val="single" w:sz="7" w:space="0" w:color="D0D6E4"/>
              <w:bottom w:val="single" w:sz="7" w:space="0" w:color="D0D6E4"/>
              <w:right w:val="single" w:sz="7" w:space="0" w:color="D0D6E4"/>
            </w:tcBorders>
          </w:tcPr>
          <w:p w14:paraId="2441CAA9" w14:textId="77777777" w:rsidR="001915FC" w:rsidRPr="00C32CCD" w:rsidRDefault="001915FC" w:rsidP="002F41DB">
            <w:pPr>
              <w:spacing w:line="240" w:lineRule="atLeast"/>
              <w:ind w:left="31"/>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8"/>
                <w:sz w:val="22"/>
                <w:szCs w:val="22"/>
              </w:rPr>
              <w:t>l</w:t>
            </w:r>
            <w:r w:rsidRPr="00C32CCD">
              <w:rPr>
                <w:rFonts w:asciiTheme="majorHAnsi" w:eastAsia="Calibri" w:hAnsiTheme="majorHAnsi" w:cs="Calibri"/>
                <w:sz w:val="22"/>
                <w:szCs w:val="22"/>
              </w:rPr>
              <w:t>w</w:t>
            </w:r>
            <w:proofErr w:type="spellEnd"/>
            <w:proofErr w:type="gramEnd"/>
            <w:r w:rsidRPr="00C32CCD">
              <w:rPr>
                <w:rFonts w:asciiTheme="majorHAnsi" w:eastAsia="Calibri" w:hAnsiTheme="majorHAnsi" w:cs="Calibri"/>
                <w:spacing w:val="32"/>
                <w:sz w:val="22"/>
                <w:szCs w:val="22"/>
              </w:rPr>
              <w:t xml:space="preserve"> </w:t>
            </w:r>
            <w:r w:rsidRPr="00C32CCD">
              <w:rPr>
                <w:rFonts w:asciiTheme="majorHAnsi" w:eastAsia="Calibri" w:hAnsiTheme="majorHAnsi" w:cs="Calibri"/>
                <w:spacing w:val="-10"/>
                <w:w w:val="114"/>
                <w:sz w:val="22"/>
                <w:szCs w:val="22"/>
              </w:rPr>
              <w:t>$11</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200</w:t>
            </w:r>
            <w:r w:rsidRPr="00C32CCD">
              <w:rPr>
                <w:rFonts w:asciiTheme="majorHAnsi" w:eastAsia="Calibri" w:hAnsiTheme="majorHAnsi" w:cs="Calibri"/>
                <w:spacing w:val="7"/>
                <w:w w:val="114"/>
                <w:sz w:val="22"/>
                <w:szCs w:val="22"/>
              </w:rPr>
              <w:t>(</w:t>
            </w:r>
            <w:r w:rsidRPr="00C32CCD">
              <w:rPr>
                <w:rFonts w:asciiTheme="majorHAnsi" w:eastAsia="Calibri" w:hAnsiTheme="majorHAnsi" w:cs="Calibri"/>
                <w:spacing w:val="-10"/>
                <w:w w:val="114"/>
                <w:sz w:val="22"/>
                <w:szCs w:val="22"/>
              </w:rPr>
              <w:t>$18</w:t>
            </w:r>
            <w:r w:rsidRPr="00C32CCD">
              <w:rPr>
                <w:rFonts w:asciiTheme="majorHAnsi" w:eastAsia="Calibri" w:hAnsiTheme="majorHAnsi" w:cs="Calibri"/>
                <w:w w:val="114"/>
                <w:sz w:val="22"/>
                <w:szCs w:val="22"/>
              </w:rPr>
              <w:t>)</w:t>
            </w:r>
          </w:p>
        </w:tc>
        <w:tc>
          <w:tcPr>
            <w:tcW w:w="3016" w:type="dxa"/>
            <w:tcBorders>
              <w:top w:val="single" w:sz="7" w:space="0" w:color="000000"/>
              <w:left w:val="single" w:sz="7" w:space="0" w:color="D0D6E4"/>
              <w:bottom w:val="single" w:sz="7" w:space="0" w:color="D0D6E4"/>
              <w:right w:val="single" w:sz="7" w:space="0" w:color="000000"/>
            </w:tcBorders>
          </w:tcPr>
          <w:p w14:paraId="0B088473" w14:textId="39DF733A" w:rsidR="001915FC" w:rsidRPr="00C32CCD" w:rsidRDefault="008860D3" w:rsidP="002F41DB">
            <w:pPr>
              <w:spacing w:line="240" w:lineRule="atLeast"/>
              <w:ind w:left="745" w:right="729"/>
              <w:jc w:val="center"/>
              <w:rPr>
                <w:rFonts w:asciiTheme="majorHAnsi" w:eastAsia="Calibri" w:hAnsiTheme="majorHAnsi" w:cs="Calibri"/>
                <w:sz w:val="22"/>
                <w:szCs w:val="22"/>
              </w:rPr>
            </w:pPr>
            <w:r w:rsidRPr="00C32CCD">
              <w:rPr>
                <w:rFonts w:asciiTheme="majorHAnsi" w:eastAsia="Calibri" w:hAnsiTheme="majorHAnsi" w:cs="Calibri"/>
                <w:spacing w:val="-10"/>
                <w:w w:val="114"/>
                <w:sz w:val="22"/>
                <w:szCs w:val="22"/>
              </w:rPr>
              <w:t>1000</w:t>
            </w:r>
          </w:p>
        </w:tc>
      </w:tr>
      <w:tr w:rsidR="001915FC" w:rsidRPr="00C32CCD" w14:paraId="3ABAFD06"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5374BEBA" w14:textId="6C968775" w:rsidR="001915FC" w:rsidRPr="00C32CCD" w:rsidRDefault="001915FC" w:rsidP="002F41DB">
            <w:pPr>
              <w:spacing w:line="240" w:lineRule="atLeast"/>
              <w:ind w:left="493"/>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1"/>
                <w:sz w:val="22"/>
                <w:szCs w:val="22"/>
              </w:rPr>
              <w:t>s</w:t>
            </w:r>
            <w:r w:rsidRPr="00C32CCD">
              <w:rPr>
                <w:rFonts w:asciiTheme="majorHAnsi" w:eastAsia="Calibri" w:hAnsiTheme="majorHAnsi" w:cs="Calibri"/>
                <w:sz w:val="22"/>
                <w:szCs w:val="22"/>
              </w:rPr>
              <w:t>w</w:t>
            </w:r>
            <w:proofErr w:type="spellEnd"/>
            <w:proofErr w:type="gramEnd"/>
            <w:r w:rsidRPr="00C32CCD">
              <w:rPr>
                <w:rFonts w:asciiTheme="majorHAnsi" w:eastAsia="Calibri" w:hAnsiTheme="majorHAnsi" w:cs="Calibri"/>
                <w:spacing w:val="36"/>
                <w:sz w:val="22"/>
                <w:szCs w:val="22"/>
              </w:rPr>
              <w:t xml:space="preserve"> </w:t>
            </w:r>
            <w:r w:rsidRPr="00C32CCD">
              <w:rPr>
                <w:rFonts w:asciiTheme="majorHAnsi" w:eastAsia="Calibri" w:hAnsiTheme="majorHAnsi" w:cs="Calibri"/>
                <w:spacing w:val="-10"/>
                <w:sz w:val="22"/>
                <w:szCs w:val="22"/>
              </w:rPr>
              <w:t>$</w:t>
            </w:r>
            <w:r w:rsidR="00C77780" w:rsidRPr="00C32CCD">
              <w:rPr>
                <w:rFonts w:asciiTheme="majorHAnsi" w:eastAsia="Calibri" w:hAnsiTheme="majorHAnsi" w:cs="Calibri"/>
                <w:spacing w:val="1"/>
                <w:sz w:val="22"/>
                <w:szCs w:val="22"/>
              </w:rPr>
              <w:t>t</w:t>
            </w:r>
            <w:r w:rsidRPr="00C32CCD">
              <w:rPr>
                <w:rFonts w:asciiTheme="majorHAnsi" w:eastAsia="Calibri" w:hAnsiTheme="majorHAnsi" w:cs="Calibri"/>
                <w:spacing w:val="-10"/>
                <w:sz w:val="22"/>
                <w:szCs w:val="22"/>
              </w:rPr>
              <w:t>4</w:t>
            </w:r>
            <w:r w:rsidRPr="00C32CCD">
              <w:rPr>
                <w:rFonts w:asciiTheme="majorHAnsi" w:eastAsia="Calibri" w:hAnsiTheme="majorHAnsi" w:cs="Calibri"/>
                <w:sz w:val="22"/>
                <w:szCs w:val="22"/>
              </w:rPr>
              <w:t xml:space="preserve">, </w:t>
            </w:r>
            <w:r w:rsidRPr="00C32CCD">
              <w:rPr>
                <w:rFonts w:asciiTheme="majorHAnsi" w:eastAsia="Calibri" w:hAnsiTheme="majorHAnsi" w:cs="Calibri"/>
                <w:spacing w:val="5"/>
                <w:sz w:val="22"/>
                <w:szCs w:val="22"/>
              </w:rPr>
              <w:t xml:space="preserve"> </w:t>
            </w:r>
            <w:r w:rsidR="00C77780" w:rsidRPr="00C32CCD">
              <w:rPr>
                <w:rFonts w:asciiTheme="majorHAnsi" w:eastAsia="Calibri" w:hAnsiTheme="majorHAnsi" w:cs="Calibri"/>
                <w:spacing w:val="-10"/>
                <w:w w:val="114"/>
                <w:sz w:val="22"/>
                <w:szCs w:val="22"/>
              </w:rPr>
              <w:t>1</w:t>
            </w:r>
            <w:r w:rsidRPr="00C32CCD">
              <w:rPr>
                <w:rFonts w:asciiTheme="majorHAnsi" w:eastAsia="Calibri" w:hAnsiTheme="majorHAnsi" w:cs="Calibri"/>
                <w:spacing w:val="-10"/>
                <w:w w:val="114"/>
                <w:sz w:val="22"/>
                <w:szCs w:val="22"/>
              </w:rPr>
              <w:t>00</w:t>
            </w:r>
            <w:r w:rsidRPr="00C32CCD">
              <w:rPr>
                <w:rFonts w:asciiTheme="majorHAnsi" w:eastAsia="Calibri" w:hAnsiTheme="majorHAnsi" w:cs="Calibri"/>
                <w:spacing w:val="7"/>
                <w:w w:val="114"/>
                <w:sz w:val="22"/>
                <w:szCs w:val="22"/>
              </w:rPr>
              <w:t>(</w:t>
            </w:r>
            <w:r w:rsidRPr="00C32CCD">
              <w:rPr>
                <w:rFonts w:asciiTheme="majorHAnsi" w:eastAsia="Calibri" w:hAnsiTheme="majorHAnsi" w:cs="Calibri"/>
                <w:spacing w:val="-10"/>
                <w:w w:val="114"/>
                <w:sz w:val="22"/>
                <w:szCs w:val="22"/>
              </w:rPr>
              <w:t>$</w:t>
            </w:r>
            <w:r w:rsidRPr="00C32CCD">
              <w:rPr>
                <w:rFonts w:asciiTheme="majorHAnsi" w:eastAsia="Calibri" w:hAnsiTheme="majorHAnsi" w:cs="Calibri"/>
                <w:spacing w:val="-1"/>
                <w:w w:val="114"/>
                <w:sz w:val="22"/>
                <w:szCs w:val="22"/>
              </w:rPr>
              <w:t>t</w:t>
            </w:r>
            <w:r w:rsidR="00C77780" w:rsidRPr="00C32CCD">
              <w:rPr>
                <w:rFonts w:asciiTheme="majorHAnsi" w:eastAsia="Calibri" w:hAnsiTheme="majorHAnsi" w:cs="Calibri"/>
                <w:spacing w:val="-10"/>
                <w:w w:val="114"/>
                <w:sz w:val="22"/>
                <w:szCs w:val="22"/>
              </w:rPr>
              <w:t>3</w:t>
            </w:r>
            <w:r w:rsidRPr="00C32CCD">
              <w:rPr>
                <w:rFonts w:asciiTheme="majorHAnsi" w:eastAsia="Calibri" w:hAnsiTheme="majorHAnsi" w:cs="Calibri"/>
                <w:w w:val="114"/>
                <w:sz w:val="22"/>
                <w:szCs w:val="22"/>
              </w:rPr>
              <w:t>)</w:t>
            </w:r>
          </w:p>
        </w:tc>
        <w:tc>
          <w:tcPr>
            <w:tcW w:w="3383" w:type="dxa"/>
            <w:tcBorders>
              <w:top w:val="single" w:sz="7" w:space="0" w:color="D0D6E4"/>
              <w:left w:val="single" w:sz="7" w:space="0" w:color="D0D6E4"/>
              <w:bottom w:val="single" w:sz="7" w:space="0" w:color="D0D6E4"/>
              <w:right w:val="single" w:sz="7" w:space="0" w:color="D0D6E4"/>
            </w:tcBorders>
          </w:tcPr>
          <w:p w14:paraId="40C5CA93" w14:textId="77777777" w:rsidR="001915FC" w:rsidRPr="00C32CCD" w:rsidRDefault="001915FC" w:rsidP="002F41DB">
            <w:pPr>
              <w:spacing w:line="240" w:lineRule="atLeast"/>
              <w:ind w:left="31"/>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1"/>
                <w:sz w:val="22"/>
                <w:szCs w:val="22"/>
              </w:rPr>
              <w:t>s</w:t>
            </w:r>
            <w:r w:rsidRPr="00C32CCD">
              <w:rPr>
                <w:rFonts w:asciiTheme="majorHAnsi" w:eastAsia="Calibri" w:hAnsiTheme="majorHAnsi" w:cs="Calibri"/>
                <w:sz w:val="22"/>
                <w:szCs w:val="22"/>
              </w:rPr>
              <w:t>w</w:t>
            </w:r>
            <w:proofErr w:type="spellEnd"/>
            <w:proofErr w:type="gramEnd"/>
            <w:r w:rsidRPr="00C32CCD">
              <w:rPr>
                <w:rFonts w:asciiTheme="majorHAnsi" w:eastAsia="Calibri" w:hAnsiTheme="majorHAnsi" w:cs="Calibri"/>
                <w:spacing w:val="36"/>
                <w:sz w:val="22"/>
                <w:szCs w:val="22"/>
              </w:rPr>
              <w:t xml:space="preserve"> </w:t>
            </w:r>
            <w:r w:rsidRPr="00C32CCD">
              <w:rPr>
                <w:rFonts w:asciiTheme="majorHAnsi" w:eastAsia="Calibri" w:hAnsiTheme="majorHAnsi" w:cs="Calibri"/>
                <w:spacing w:val="-10"/>
                <w:w w:val="114"/>
                <w:sz w:val="22"/>
                <w:szCs w:val="22"/>
              </w:rPr>
              <w:t>$12</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100</w:t>
            </w:r>
            <w:r w:rsidRPr="00C32CCD">
              <w:rPr>
                <w:rFonts w:asciiTheme="majorHAnsi" w:eastAsia="Calibri" w:hAnsiTheme="majorHAnsi" w:cs="Calibri"/>
                <w:spacing w:val="7"/>
                <w:w w:val="114"/>
                <w:sz w:val="22"/>
                <w:szCs w:val="22"/>
              </w:rPr>
              <w:t>(</w:t>
            </w:r>
            <w:r w:rsidRPr="00C32CCD">
              <w:rPr>
                <w:rFonts w:asciiTheme="majorHAnsi" w:eastAsia="Calibri" w:hAnsiTheme="majorHAnsi" w:cs="Calibri"/>
                <w:spacing w:val="-10"/>
                <w:w w:val="114"/>
                <w:sz w:val="22"/>
                <w:szCs w:val="22"/>
              </w:rPr>
              <w:t>$11</w:t>
            </w:r>
            <w:r w:rsidRPr="00C32CCD">
              <w:rPr>
                <w:rFonts w:asciiTheme="majorHAnsi" w:eastAsia="Calibri" w:hAnsiTheme="majorHAnsi" w:cs="Calibri"/>
                <w:w w:val="114"/>
                <w:sz w:val="22"/>
                <w:szCs w:val="22"/>
              </w:rPr>
              <w:t>)</w:t>
            </w:r>
          </w:p>
        </w:tc>
        <w:tc>
          <w:tcPr>
            <w:tcW w:w="3016" w:type="dxa"/>
            <w:tcBorders>
              <w:top w:val="single" w:sz="7" w:space="0" w:color="D0D6E4"/>
              <w:left w:val="single" w:sz="7" w:space="0" w:color="D0D6E4"/>
              <w:bottom w:val="single" w:sz="7" w:space="0" w:color="D0D6E4"/>
              <w:right w:val="single" w:sz="7" w:space="0" w:color="000000"/>
            </w:tcBorders>
          </w:tcPr>
          <w:p w14:paraId="7EF93D8B" w14:textId="57A3C2AA" w:rsidR="001915FC" w:rsidRPr="00C32CCD" w:rsidRDefault="008860D3" w:rsidP="002F41DB">
            <w:pPr>
              <w:spacing w:line="240" w:lineRule="atLeast"/>
              <w:ind w:left="745" w:right="729"/>
              <w:jc w:val="center"/>
              <w:rPr>
                <w:rFonts w:asciiTheme="majorHAnsi" w:eastAsia="Calibri" w:hAnsiTheme="majorHAnsi" w:cs="Calibri"/>
                <w:sz w:val="22"/>
                <w:szCs w:val="22"/>
              </w:rPr>
            </w:pPr>
            <w:r w:rsidRPr="00C32CCD">
              <w:rPr>
                <w:rFonts w:asciiTheme="majorHAnsi" w:eastAsia="Calibri" w:hAnsiTheme="majorHAnsi" w:cs="Calibri"/>
                <w:spacing w:val="-10"/>
                <w:w w:val="114"/>
                <w:sz w:val="22"/>
                <w:szCs w:val="22"/>
              </w:rPr>
              <w:t>10</w:t>
            </w:r>
            <w:r w:rsidR="001915FC" w:rsidRPr="00C32CCD">
              <w:rPr>
                <w:rFonts w:asciiTheme="majorHAnsi" w:eastAsia="Calibri" w:hAnsiTheme="majorHAnsi" w:cs="Calibri"/>
                <w:spacing w:val="-10"/>
                <w:w w:val="114"/>
                <w:sz w:val="22"/>
                <w:szCs w:val="22"/>
              </w:rPr>
              <w:t>04</w:t>
            </w:r>
          </w:p>
        </w:tc>
      </w:tr>
      <w:tr w:rsidR="001915FC" w:rsidRPr="00C32CCD" w14:paraId="71E180EB"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3289AF04" w14:textId="1889ECAE" w:rsidR="001915FC" w:rsidRPr="00C32CCD" w:rsidRDefault="001915FC" w:rsidP="002F41DB">
            <w:pPr>
              <w:spacing w:line="240" w:lineRule="atLeast"/>
              <w:ind w:left="493"/>
              <w:rPr>
                <w:rFonts w:asciiTheme="majorHAnsi" w:eastAsia="Calibri" w:hAnsiTheme="majorHAnsi" w:cs="Calibri"/>
                <w:sz w:val="22"/>
                <w:szCs w:val="22"/>
              </w:rPr>
            </w:pPr>
            <w:proofErr w:type="gramStart"/>
            <w:r w:rsidRPr="00C32CCD">
              <w:rPr>
                <w:rFonts w:asciiTheme="majorHAnsi" w:eastAsia="Calibri" w:hAnsiTheme="majorHAnsi" w:cs="Calibri"/>
                <w:spacing w:val="-3"/>
                <w:sz w:val="22"/>
                <w:szCs w:val="22"/>
              </w:rPr>
              <w:t>a</w:t>
            </w:r>
            <w:r w:rsidRPr="00C32CCD">
              <w:rPr>
                <w:rFonts w:asciiTheme="majorHAnsi" w:eastAsia="Calibri" w:hAnsiTheme="majorHAnsi" w:cs="Calibri"/>
                <w:spacing w:val="1"/>
                <w:sz w:val="22"/>
                <w:szCs w:val="22"/>
              </w:rPr>
              <w:t>d</w:t>
            </w:r>
            <w:r w:rsidRPr="00C32CCD">
              <w:rPr>
                <w:rFonts w:asciiTheme="majorHAnsi" w:eastAsia="Calibri" w:hAnsiTheme="majorHAnsi" w:cs="Calibri"/>
                <w:sz w:val="22"/>
                <w:szCs w:val="22"/>
              </w:rPr>
              <w:t>d</w:t>
            </w:r>
            <w:proofErr w:type="gramEnd"/>
            <w:r w:rsidRPr="00C32CCD">
              <w:rPr>
                <w:rFonts w:asciiTheme="majorHAnsi" w:eastAsia="Calibri" w:hAnsiTheme="majorHAnsi" w:cs="Calibri"/>
                <w:spacing w:val="46"/>
                <w:sz w:val="22"/>
                <w:szCs w:val="22"/>
              </w:rPr>
              <w:t xml:space="preserve"> </w:t>
            </w:r>
            <w:r w:rsidRPr="00C32CCD">
              <w:rPr>
                <w:rFonts w:asciiTheme="majorHAnsi" w:eastAsia="Calibri" w:hAnsiTheme="majorHAnsi" w:cs="Calibri"/>
                <w:spacing w:val="-10"/>
                <w:sz w:val="22"/>
                <w:szCs w:val="22"/>
              </w:rPr>
              <w:t>$</w:t>
            </w:r>
            <w:r w:rsidR="00C77780" w:rsidRPr="00C32CCD">
              <w:rPr>
                <w:rFonts w:asciiTheme="majorHAnsi" w:eastAsia="Calibri" w:hAnsiTheme="majorHAnsi" w:cs="Calibri"/>
                <w:spacing w:val="-1"/>
                <w:sz w:val="22"/>
                <w:szCs w:val="22"/>
              </w:rPr>
              <w:t>s</w:t>
            </w:r>
            <w:r w:rsidRPr="00C32CCD">
              <w:rPr>
                <w:rFonts w:asciiTheme="majorHAnsi" w:eastAsia="Calibri" w:hAnsiTheme="majorHAnsi" w:cs="Calibri"/>
                <w:spacing w:val="-10"/>
                <w:sz w:val="22"/>
                <w:szCs w:val="22"/>
              </w:rPr>
              <w:t>3</w:t>
            </w:r>
            <w:r w:rsidRPr="00C32CCD">
              <w:rPr>
                <w:rFonts w:asciiTheme="majorHAnsi" w:eastAsia="Calibri" w:hAnsiTheme="majorHAnsi" w:cs="Calibri"/>
                <w:sz w:val="22"/>
                <w:szCs w:val="22"/>
              </w:rPr>
              <w:t xml:space="preserve">, </w:t>
            </w:r>
            <w:r w:rsidRPr="00C32CCD">
              <w:rPr>
                <w:rFonts w:asciiTheme="majorHAnsi" w:eastAsia="Calibri" w:hAnsiTheme="majorHAnsi" w:cs="Calibri"/>
                <w:spacing w:val="3"/>
                <w:sz w:val="22"/>
                <w:szCs w:val="22"/>
              </w:rPr>
              <w:t xml:space="preserve"> </w:t>
            </w:r>
            <w:r w:rsidRPr="00C32CCD">
              <w:rPr>
                <w:rFonts w:asciiTheme="majorHAnsi" w:eastAsia="Calibri" w:hAnsiTheme="majorHAnsi" w:cs="Calibri"/>
                <w:spacing w:val="-10"/>
                <w:sz w:val="22"/>
                <w:szCs w:val="22"/>
              </w:rPr>
              <w:t>$</w:t>
            </w:r>
            <w:r w:rsidRPr="00C32CCD">
              <w:rPr>
                <w:rFonts w:asciiTheme="majorHAnsi" w:eastAsia="Calibri" w:hAnsiTheme="majorHAnsi" w:cs="Calibri"/>
                <w:spacing w:val="-1"/>
                <w:sz w:val="22"/>
                <w:szCs w:val="22"/>
              </w:rPr>
              <w:t>t</w:t>
            </w:r>
            <w:r w:rsidRPr="00C32CCD">
              <w:rPr>
                <w:rFonts w:asciiTheme="majorHAnsi" w:eastAsia="Calibri" w:hAnsiTheme="majorHAnsi" w:cs="Calibri"/>
                <w:spacing w:val="-10"/>
                <w:sz w:val="22"/>
                <w:szCs w:val="22"/>
              </w:rPr>
              <w:t>2</w:t>
            </w:r>
            <w:r w:rsidRPr="00C32CCD">
              <w:rPr>
                <w:rFonts w:asciiTheme="majorHAnsi" w:eastAsia="Calibri" w:hAnsiTheme="majorHAnsi" w:cs="Calibri"/>
                <w:sz w:val="22"/>
                <w:szCs w:val="22"/>
              </w:rPr>
              <w:t xml:space="preserve">, </w:t>
            </w:r>
            <w:r w:rsidRPr="00C32CCD">
              <w:rPr>
                <w:rFonts w:asciiTheme="majorHAnsi" w:eastAsia="Calibri" w:hAnsiTheme="majorHAnsi" w:cs="Calibri"/>
                <w:spacing w:val="3"/>
                <w:sz w:val="22"/>
                <w:szCs w:val="22"/>
              </w:rPr>
              <w:t xml:space="preserve"> </w:t>
            </w:r>
            <w:r w:rsidRPr="00C32CCD">
              <w:rPr>
                <w:rFonts w:asciiTheme="majorHAnsi" w:eastAsia="Calibri" w:hAnsiTheme="majorHAnsi" w:cs="Calibri"/>
                <w:spacing w:val="-10"/>
                <w:w w:val="114"/>
                <w:sz w:val="22"/>
                <w:szCs w:val="22"/>
              </w:rPr>
              <w:t>$</w:t>
            </w:r>
            <w:r w:rsidRPr="00C32CCD">
              <w:rPr>
                <w:rFonts w:asciiTheme="majorHAnsi" w:eastAsia="Calibri" w:hAnsiTheme="majorHAnsi" w:cs="Calibri"/>
                <w:spacing w:val="1"/>
                <w:w w:val="114"/>
                <w:sz w:val="22"/>
                <w:szCs w:val="22"/>
              </w:rPr>
              <w:t>s</w:t>
            </w:r>
            <w:r w:rsidRPr="00C32CCD">
              <w:rPr>
                <w:rFonts w:asciiTheme="majorHAnsi" w:eastAsia="Calibri" w:hAnsiTheme="majorHAnsi" w:cs="Calibri"/>
                <w:w w:val="114"/>
                <w:sz w:val="22"/>
                <w:szCs w:val="22"/>
              </w:rPr>
              <w:t>2</w:t>
            </w:r>
          </w:p>
        </w:tc>
        <w:tc>
          <w:tcPr>
            <w:tcW w:w="3383" w:type="dxa"/>
            <w:tcBorders>
              <w:top w:val="single" w:sz="7" w:space="0" w:color="D0D6E4"/>
              <w:left w:val="single" w:sz="7" w:space="0" w:color="D0D6E4"/>
              <w:bottom w:val="single" w:sz="7" w:space="0" w:color="D0D6E4"/>
              <w:right w:val="single" w:sz="7" w:space="0" w:color="D0D6E4"/>
            </w:tcBorders>
          </w:tcPr>
          <w:p w14:paraId="670BEC24" w14:textId="77777777" w:rsidR="001915FC" w:rsidRPr="00C32CCD" w:rsidRDefault="001915FC" w:rsidP="002F41DB">
            <w:pPr>
              <w:spacing w:line="240" w:lineRule="atLeast"/>
              <w:ind w:left="31"/>
              <w:rPr>
                <w:rFonts w:asciiTheme="majorHAnsi" w:eastAsia="Calibri" w:hAnsiTheme="majorHAnsi" w:cs="Calibri"/>
                <w:sz w:val="22"/>
                <w:szCs w:val="22"/>
              </w:rPr>
            </w:pPr>
            <w:proofErr w:type="gramStart"/>
            <w:r w:rsidRPr="00C32CCD">
              <w:rPr>
                <w:rFonts w:asciiTheme="majorHAnsi" w:eastAsia="Calibri" w:hAnsiTheme="majorHAnsi" w:cs="Calibri"/>
                <w:spacing w:val="-3"/>
                <w:sz w:val="22"/>
                <w:szCs w:val="22"/>
              </w:rPr>
              <w:t>a</w:t>
            </w:r>
            <w:r w:rsidRPr="00C32CCD">
              <w:rPr>
                <w:rFonts w:asciiTheme="majorHAnsi" w:eastAsia="Calibri" w:hAnsiTheme="majorHAnsi" w:cs="Calibri"/>
                <w:spacing w:val="1"/>
                <w:sz w:val="22"/>
                <w:szCs w:val="22"/>
              </w:rPr>
              <w:t>d</w:t>
            </w:r>
            <w:r w:rsidRPr="00C32CCD">
              <w:rPr>
                <w:rFonts w:asciiTheme="majorHAnsi" w:eastAsia="Calibri" w:hAnsiTheme="majorHAnsi" w:cs="Calibri"/>
                <w:sz w:val="22"/>
                <w:szCs w:val="22"/>
              </w:rPr>
              <w:t>d</w:t>
            </w:r>
            <w:proofErr w:type="gramEnd"/>
            <w:r w:rsidRPr="00C32CCD">
              <w:rPr>
                <w:rFonts w:asciiTheme="majorHAnsi" w:eastAsia="Calibri" w:hAnsiTheme="majorHAnsi" w:cs="Calibri"/>
                <w:spacing w:val="46"/>
                <w:sz w:val="22"/>
                <w:szCs w:val="22"/>
              </w:rPr>
              <w:t xml:space="preserve"> </w:t>
            </w:r>
            <w:r w:rsidRPr="00C32CCD">
              <w:rPr>
                <w:rFonts w:asciiTheme="majorHAnsi" w:eastAsia="Calibri" w:hAnsiTheme="majorHAnsi" w:cs="Calibri"/>
                <w:spacing w:val="-10"/>
                <w:w w:val="114"/>
                <w:sz w:val="22"/>
                <w:szCs w:val="22"/>
              </w:rPr>
              <w:t>$19</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$10</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$1</w:t>
            </w:r>
            <w:r w:rsidRPr="00C32CCD">
              <w:rPr>
                <w:rFonts w:asciiTheme="majorHAnsi" w:eastAsia="Calibri" w:hAnsiTheme="majorHAnsi" w:cs="Calibri"/>
                <w:w w:val="114"/>
                <w:sz w:val="22"/>
                <w:szCs w:val="22"/>
              </w:rPr>
              <w:t>8</w:t>
            </w:r>
          </w:p>
        </w:tc>
        <w:tc>
          <w:tcPr>
            <w:tcW w:w="3016" w:type="dxa"/>
            <w:tcBorders>
              <w:top w:val="single" w:sz="7" w:space="0" w:color="D0D6E4"/>
              <w:left w:val="single" w:sz="7" w:space="0" w:color="D0D6E4"/>
              <w:bottom w:val="single" w:sz="7" w:space="0" w:color="D0D6E4"/>
              <w:right w:val="single" w:sz="7" w:space="0" w:color="000000"/>
            </w:tcBorders>
          </w:tcPr>
          <w:p w14:paraId="4F6F0A0D" w14:textId="1C6E7569" w:rsidR="001915FC" w:rsidRPr="00C32CCD" w:rsidRDefault="008860D3" w:rsidP="002F41DB">
            <w:pPr>
              <w:spacing w:line="240" w:lineRule="atLeast"/>
              <w:ind w:left="745" w:right="729"/>
              <w:jc w:val="center"/>
              <w:rPr>
                <w:rFonts w:asciiTheme="majorHAnsi" w:eastAsia="Calibri" w:hAnsiTheme="majorHAnsi" w:cs="Calibri"/>
                <w:sz w:val="22"/>
                <w:szCs w:val="22"/>
              </w:rPr>
            </w:pPr>
            <w:r w:rsidRPr="00C32CCD">
              <w:rPr>
                <w:rFonts w:asciiTheme="majorHAnsi" w:eastAsia="Calibri" w:hAnsiTheme="majorHAnsi" w:cs="Calibri"/>
                <w:spacing w:val="-10"/>
                <w:w w:val="114"/>
                <w:sz w:val="22"/>
                <w:szCs w:val="22"/>
              </w:rPr>
              <w:t>10</w:t>
            </w:r>
            <w:r w:rsidR="001915FC" w:rsidRPr="00C32CCD">
              <w:rPr>
                <w:rFonts w:asciiTheme="majorHAnsi" w:eastAsia="Calibri" w:hAnsiTheme="majorHAnsi" w:cs="Calibri"/>
                <w:spacing w:val="-10"/>
                <w:w w:val="114"/>
                <w:sz w:val="22"/>
                <w:szCs w:val="22"/>
              </w:rPr>
              <w:t>08</w:t>
            </w:r>
          </w:p>
        </w:tc>
      </w:tr>
      <w:tr w:rsidR="001915FC" w:rsidRPr="00C32CCD" w14:paraId="2D12E96D"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731B9C4C" w14:textId="38C19168" w:rsidR="001915FC" w:rsidRPr="00C32CCD" w:rsidRDefault="001915FC" w:rsidP="002F41DB">
            <w:pPr>
              <w:spacing w:line="240" w:lineRule="atLeast"/>
              <w:ind w:left="461"/>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1"/>
                <w:sz w:val="22"/>
                <w:szCs w:val="22"/>
              </w:rPr>
              <w:t>b</w:t>
            </w:r>
            <w:r w:rsidRPr="00C32CCD">
              <w:rPr>
                <w:rFonts w:asciiTheme="majorHAnsi" w:eastAsia="Calibri" w:hAnsiTheme="majorHAnsi" w:cs="Calibri"/>
                <w:spacing w:val="8"/>
                <w:sz w:val="22"/>
                <w:szCs w:val="22"/>
              </w:rPr>
              <w:t>e</w:t>
            </w:r>
            <w:r w:rsidRPr="00C32CCD">
              <w:rPr>
                <w:rFonts w:asciiTheme="majorHAnsi" w:eastAsia="Calibri" w:hAnsiTheme="majorHAnsi" w:cs="Calibri"/>
                <w:sz w:val="22"/>
                <w:szCs w:val="22"/>
              </w:rPr>
              <w:t>q</w:t>
            </w:r>
            <w:proofErr w:type="spellEnd"/>
            <w:proofErr w:type="gramEnd"/>
            <w:r w:rsidRPr="00C32CCD">
              <w:rPr>
                <w:rFonts w:asciiTheme="majorHAnsi" w:eastAsia="Calibri" w:hAnsiTheme="majorHAnsi" w:cs="Calibri"/>
                <w:spacing w:val="46"/>
                <w:sz w:val="22"/>
                <w:szCs w:val="22"/>
              </w:rPr>
              <w:t xml:space="preserve"> </w:t>
            </w:r>
            <w:r w:rsidRPr="00C32CCD">
              <w:rPr>
                <w:rFonts w:asciiTheme="majorHAnsi" w:eastAsia="Calibri" w:hAnsiTheme="majorHAnsi" w:cs="Calibri"/>
                <w:spacing w:val="-10"/>
                <w:sz w:val="22"/>
                <w:szCs w:val="22"/>
              </w:rPr>
              <w:t>$</w:t>
            </w:r>
            <w:r w:rsidR="00C77780" w:rsidRPr="00C32CCD">
              <w:rPr>
                <w:rFonts w:asciiTheme="majorHAnsi" w:eastAsia="Calibri" w:hAnsiTheme="majorHAnsi" w:cs="Calibri"/>
                <w:spacing w:val="-1"/>
                <w:sz w:val="22"/>
                <w:szCs w:val="22"/>
              </w:rPr>
              <w:t>s</w:t>
            </w:r>
            <w:r w:rsidRPr="00C32CCD">
              <w:rPr>
                <w:rFonts w:asciiTheme="majorHAnsi" w:eastAsia="Calibri" w:hAnsiTheme="majorHAnsi" w:cs="Calibri"/>
                <w:spacing w:val="-10"/>
                <w:sz w:val="22"/>
                <w:szCs w:val="22"/>
              </w:rPr>
              <w:t>5</w:t>
            </w:r>
            <w:r w:rsidRPr="00C32CCD">
              <w:rPr>
                <w:rFonts w:asciiTheme="majorHAnsi" w:eastAsia="Calibri" w:hAnsiTheme="majorHAnsi" w:cs="Calibri"/>
                <w:sz w:val="22"/>
                <w:szCs w:val="22"/>
              </w:rPr>
              <w:t xml:space="preserve">, </w:t>
            </w:r>
            <w:r w:rsidRPr="00C32CCD">
              <w:rPr>
                <w:rFonts w:asciiTheme="majorHAnsi" w:eastAsia="Calibri" w:hAnsiTheme="majorHAnsi" w:cs="Calibri"/>
                <w:spacing w:val="3"/>
                <w:sz w:val="22"/>
                <w:szCs w:val="22"/>
              </w:rPr>
              <w:t xml:space="preserve"> </w:t>
            </w:r>
            <w:r w:rsidRPr="00C32CCD">
              <w:rPr>
                <w:rFonts w:asciiTheme="majorHAnsi" w:eastAsia="Calibri" w:hAnsiTheme="majorHAnsi" w:cs="Calibri"/>
                <w:spacing w:val="-10"/>
                <w:sz w:val="22"/>
                <w:szCs w:val="22"/>
              </w:rPr>
              <w:t>$</w:t>
            </w:r>
            <w:r w:rsidRPr="00C32CCD">
              <w:rPr>
                <w:rFonts w:asciiTheme="majorHAnsi" w:eastAsia="Calibri" w:hAnsiTheme="majorHAnsi" w:cs="Calibri"/>
                <w:spacing w:val="1"/>
                <w:sz w:val="22"/>
                <w:szCs w:val="22"/>
              </w:rPr>
              <w:t>s</w:t>
            </w:r>
            <w:r w:rsidRPr="00C32CCD">
              <w:rPr>
                <w:rFonts w:asciiTheme="majorHAnsi" w:eastAsia="Calibri" w:hAnsiTheme="majorHAnsi" w:cs="Calibri"/>
                <w:spacing w:val="-10"/>
                <w:sz w:val="22"/>
                <w:szCs w:val="22"/>
              </w:rPr>
              <w:t>2</w:t>
            </w:r>
            <w:r w:rsidRPr="00C32CCD">
              <w:rPr>
                <w:rFonts w:asciiTheme="majorHAnsi" w:eastAsia="Calibri" w:hAnsiTheme="majorHAnsi" w:cs="Calibri"/>
                <w:sz w:val="22"/>
                <w:szCs w:val="22"/>
              </w:rPr>
              <w:t xml:space="preserve">, </w:t>
            </w:r>
            <w:r w:rsidRPr="00C32CCD">
              <w:rPr>
                <w:rFonts w:asciiTheme="majorHAnsi" w:eastAsia="Calibri" w:hAnsiTheme="majorHAnsi" w:cs="Calibri"/>
                <w:spacing w:val="5"/>
                <w:sz w:val="22"/>
                <w:szCs w:val="22"/>
              </w:rPr>
              <w:t xml:space="preserve"> </w:t>
            </w:r>
            <w:r w:rsidR="00C77780" w:rsidRPr="00C32CCD">
              <w:rPr>
                <w:rFonts w:asciiTheme="majorHAnsi" w:eastAsia="Calibri" w:hAnsiTheme="majorHAnsi" w:cs="Calibri"/>
                <w:spacing w:val="-10"/>
                <w:w w:val="114"/>
                <w:sz w:val="22"/>
                <w:szCs w:val="22"/>
              </w:rPr>
              <w:t>5</w:t>
            </w:r>
            <w:r w:rsidRPr="00C32CCD">
              <w:rPr>
                <w:rFonts w:asciiTheme="majorHAnsi" w:eastAsia="Calibri" w:hAnsiTheme="majorHAnsi" w:cs="Calibri"/>
                <w:spacing w:val="-10"/>
                <w:w w:val="114"/>
                <w:sz w:val="22"/>
                <w:szCs w:val="22"/>
              </w:rPr>
              <w:t>0</w:t>
            </w:r>
            <w:r w:rsidRPr="00C32CCD">
              <w:rPr>
                <w:rFonts w:asciiTheme="majorHAnsi" w:eastAsia="Calibri" w:hAnsiTheme="majorHAnsi" w:cs="Calibri"/>
                <w:w w:val="114"/>
                <w:sz w:val="22"/>
                <w:szCs w:val="22"/>
              </w:rPr>
              <w:t>0</w:t>
            </w:r>
          </w:p>
        </w:tc>
        <w:tc>
          <w:tcPr>
            <w:tcW w:w="3383" w:type="dxa"/>
            <w:tcBorders>
              <w:top w:val="single" w:sz="7" w:space="0" w:color="D0D6E4"/>
              <w:left w:val="single" w:sz="7" w:space="0" w:color="D0D6E4"/>
              <w:bottom w:val="single" w:sz="7" w:space="0" w:color="D0D6E4"/>
              <w:right w:val="single" w:sz="7" w:space="0" w:color="D0D6E4"/>
            </w:tcBorders>
          </w:tcPr>
          <w:p w14:paraId="0548033A" w14:textId="439ADCEB" w:rsidR="001915FC" w:rsidRPr="00C32CCD" w:rsidRDefault="001915FC" w:rsidP="002F41DB">
            <w:pPr>
              <w:spacing w:line="240" w:lineRule="atLeast"/>
              <w:ind w:left="31"/>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1"/>
                <w:sz w:val="22"/>
                <w:szCs w:val="22"/>
              </w:rPr>
              <w:t>b</w:t>
            </w:r>
            <w:r w:rsidRPr="00C32CCD">
              <w:rPr>
                <w:rFonts w:asciiTheme="majorHAnsi" w:eastAsia="Calibri" w:hAnsiTheme="majorHAnsi" w:cs="Calibri"/>
                <w:spacing w:val="8"/>
                <w:sz w:val="22"/>
                <w:szCs w:val="22"/>
              </w:rPr>
              <w:t>e</w:t>
            </w:r>
            <w:r w:rsidRPr="00C32CCD">
              <w:rPr>
                <w:rFonts w:asciiTheme="majorHAnsi" w:eastAsia="Calibri" w:hAnsiTheme="majorHAnsi" w:cs="Calibri"/>
                <w:sz w:val="22"/>
                <w:szCs w:val="22"/>
              </w:rPr>
              <w:t>q</w:t>
            </w:r>
            <w:proofErr w:type="spellEnd"/>
            <w:proofErr w:type="gramEnd"/>
            <w:r w:rsidRPr="00C32CCD">
              <w:rPr>
                <w:rFonts w:asciiTheme="majorHAnsi" w:eastAsia="Calibri" w:hAnsiTheme="majorHAnsi" w:cs="Calibri"/>
                <w:spacing w:val="46"/>
                <w:sz w:val="22"/>
                <w:szCs w:val="22"/>
              </w:rPr>
              <w:t xml:space="preserve"> </w:t>
            </w:r>
            <w:r w:rsidRPr="00C32CCD">
              <w:rPr>
                <w:rFonts w:asciiTheme="majorHAnsi" w:eastAsia="Calibri" w:hAnsiTheme="majorHAnsi" w:cs="Calibri"/>
                <w:spacing w:val="-10"/>
                <w:w w:val="114"/>
                <w:sz w:val="22"/>
                <w:szCs w:val="22"/>
              </w:rPr>
              <w:t>$21</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$18</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0</w:t>
            </w:r>
            <w:r w:rsidRPr="00C32CCD">
              <w:rPr>
                <w:rFonts w:asciiTheme="majorHAnsi" w:eastAsia="Calibri" w:hAnsiTheme="majorHAnsi" w:cs="Calibri"/>
                <w:spacing w:val="6"/>
                <w:w w:val="114"/>
                <w:sz w:val="22"/>
                <w:szCs w:val="22"/>
              </w:rPr>
              <w:t>[</w:t>
            </w:r>
            <w:r w:rsidRPr="00C32CCD">
              <w:rPr>
                <w:rFonts w:asciiTheme="majorHAnsi" w:eastAsia="Calibri" w:hAnsiTheme="majorHAnsi" w:cs="Calibri"/>
                <w:spacing w:val="-10"/>
                <w:w w:val="114"/>
                <w:sz w:val="22"/>
                <w:szCs w:val="22"/>
              </w:rPr>
              <w:t>$500</w:t>
            </w:r>
            <w:r w:rsidRPr="00C32CCD">
              <w:rPr>
                <w:rFonts w:asciiTheme="majorHAnsi" w:eastAsia="Calibri" w:hAnsiTheme="majorHAnsi" w:cs="Calibri"/>
                <w:spacing w:val="6"/>
                <w:w w:val="114"/>
                <w:sz w:val="22"/>
                <w:szCs w:val="22"/>
              </w:rPr>
              <w:t>-</w:t>
            </w:r>
            <w:r w:rsidRPr="00C32CCD">
              <w:rPr>
                <w:rFonts w:asciiTheme="majorHAnsi" w:eastAsia="Calibri" w:hAnsiTheme="majorHAnsi" w:cs="Calibri"/>
                <w:spacing w:val="-10"/>
                <w:w w:val="114"/>
                <w:sz w:val="22"/>
                <w:szCs w:val="22"/>
              </w:rPr>
              <w:t>0</w:t>
            </w:r>
            <w:r w:rsidRPr="00C32CCD">
              <w:rPr>
                <w:rFonts w:asciiTheme="majorHAnsi" w:eastAsia="Calibri" w:hAnsiTheme="majorHAnsi" w:cs="Calibri"/>
                <w:spacing w:val="7"/>
                <w:w w:val="114"/>
                <w:sz w:val="22"/>
                <w:szCs w:val="22"/>
              </w:rPr>
              <w:t>x</w:t>
            </w:r>
            <w:r w:rsidR="00081475" w:rsidRPr="00C32CCD">
              <w:rPr>
                <w:rFonts w:asciiTheme="majorHAnsi" w:eastAsia="Calibri" w:hAnsiTheme="majorHAnsi" w:cs="Calibri"/>
                <w:spacing w:val="-10"/>
                <w:w w:val="114"/>
                <w:sz w:val="22"/>
                <w:szCs w:val="22"/>
              </w:rPr>
              <w:t>000010</w:t>
            </w:r>
            <w:r w:rsidRPr="00C32CCD">
              <w:rPr>
                <w:rFonts w:asciiTheme="majorHAnsi" w:eastAsia="Calibri" w:hAnsiTheme="majorHAnsi" w:cs="Calibri"/>
                <w:spacing w:val="-10"/>
                <w:w w:val="114"/>
                <w:sz w:val="22"/>
                <w:szCs w:val="22"/>
              </w:rPr>
              <w:t>0C</w:t>
            </w:r>
            <w:r w:rsidRPr="00C32CCD">
              <w:rPr>
                <w:rFonts w:asciiTheme="majorHAnsi" w:eastAsia="Calibri" w:hAnsiTheme="majorHAnsi" w:cs="Calibri"/>
                <w:w w:val="114"/>
                <w:sz w:val="22"/>
                <w:szCs w:val="22"/>
              </w:rPr>
              <w:t>]</w:t>
            </w:r>
          </w:p>
        </w:tc>
        <w:tc>
          <w:tcPr>
            <w:tcW w:w="3016" w:type="dxa"/>
            <w:tcBorders>
              <w:top w:val="single" w:sz="7" w:space="0" w:color="D0D6E4"/>
              <w:left w:val="single" w:sz="7" w:space="0" w:color="D0D6E4"/>
              <w:bottom w:val="single" w:sz="7" w:space="0" w:color="D0D6E4"/>
              <w:right w:val="single" w:sz="7" w:space="0" w:color="000000"/>
            </w:tcBorders>
          </w:tcPr>
          <w:p w14:paraId="36B08609" w14:textId="5AA5AC0C" w:rsidR="001915FC" w:rsidRPr="00C32CCD" w:rsidRDefault="008860D3" w:rsidP="002F41DB">
            <w:pPr>
              <w:spacing w:line="240" w:lineRule="atLeast"/>
              <w:ind w:left="745" w:right="729"/>
              <w:jc w:val="center"/>
              <w:rPr>
                <w:rFonts w:asciiTheme="majorHAnsi" w:eastAsia="Calibri" w:hAnsiTheme="majorHAnsi" w:cs="Calibri"/>
                <w:sz w:val="22"/>
                <w:szCs w:val="22"/>
              </w:rPr>
            </w:pPr>
            <w:r w:rsidRPr="00C32CCD">
              <w:rPr>
                <w:rFonts w:asciiTheme="majorHAnsi" w:eastAsia="Calibri" w:hAnsiTheme="majorHAnsi" w:cs="Calibri"/>
                <w:spacing w:val="-10"/>
                <w:w w:val="114"/>
                <w:sz w:val="22"/>
                <w:szCs w:val="22"/>
              </w:rPr>
              <w:t>10</w:t>
            </w:r>
            <w:r w:rsidR="001915FC" w:rsidRPr="00C32CCD">
              <w:rPr>
                <w:rFonts w:asciiTheme="majorHAnsi" w:eastAsia="Calibri" w:hAnsiTheme="majorHAnsi" w:cs="Calibri"/>
                <w:spacing w:val="-10"/>
                <w:w w:val="114"/>
                <w:sz w:val="22"/>
                <w:szCs w:val="22"/>
              </w:rPr>
              <w:t>0C</w:t>
            </w:r>
          </w:p>
        </w:tc>
      </w:tr>
      <w:tr w:rsidR="001915FC" w:rsidRPr="00C32CCD" w14:paraId="368DBC97"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4991D27D" w14:textId="77777777" w:rsidR="001915FC" w:rsidRPr="00C32CCD" w:rsidRDefault="001915FC" w:rsidP="002F41DB">
            <w:pPr>
              <w:spacing w:line="240" w:lineRule="atLeast"/>
              <w:ind w:left="637"/>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1"/>
                <w:sz w:val="22"/>
                <w:szCs w:val="22"/>
              </w:rPr>
              <w:t>o</w:t>
            </w:r>
            <w:r w:rsidRPr="00C32CCD">
              <w:rPr>
                <w:rFonts w:asciiTheme="majorHAnsi" w:eastAsia="Calibri" w:hAnsiTheme="majorHAnsi" w:cs="Calibri"/>
                <w:spacing w:val="-4"/>
                <w:sz w:val="22"/>
                <w:szCs w:val="22"/>
              </w:rPr>
              <w:t>r</w:t>
            </w:r>
            <w:r w:rsidRPr="00C32CCD">
              <w:rPr>
                <w:rFonts w:asciiTheme="majorHAnsi" w:eastAsia="Calibri" w:hAnsiTheme="majorHAnsi" w:cs="Calibri"/>
                <w:sz w:val="22"/>
                <w:szCs w:val="22"/>
              </w:rPr>
              <w:t>i</w:t>
            </w:r>
            <w:proofErr w:type="spellEnd"/>
            <w:proofErr w:type="gramEnd"/>
            <w:r w:rsidRPr="00C32CCD">
              <w:rPr>
                <w:rFonts w:asciiTheme="majorHAnsi" w:eastAsia="Calibri" w:hAnsiTheme="majorHAnsi" w:cs="Calibri"/>
                <w:spacing w:val="41"/>
                <w:sz w:val="22"/>
                <w:szCs w:val="22"/>
              </w:rPr>
              <w:t xml:space="preserve"> </w:t>
            </w:r>
            <w:r w:rsidRPr="00C32CCD">
              <w:rPr>
                <w:rFonts w:asciiTheme="majorHAnsi" w:eastAsia="Calibri" w:hAnsiTheme="majorHAnsi" w:cs="Calibri"/>
                <w:spacing w:val="-10"/>
                <w:w w:val="114"/>
                <w:sz w:val="22"/>
                <w:szCs w:val="22"/>
              </w:rPr>
              <w:t>$</w:t>
            </w:r>
            <w:r w:rsidRPr="00C32CCD">
              <w:rPr>
                <w:rFonts w:asciiTheme="majorHAnsi" w:eastAsia="Calibri" w:hAnsiTheme="majorHAnsi" w:cs="Calibri"/>
                <w:spacing w:val="-1"/>
                <w:w w:val="114"/>
                <w:sz w:val="22"/>
                <w:szCs w:val="22"/>
              </w:rPr>
              <w:t>t</w:t>
            </w:r>
            <w:r w:rsidRPr="00C32CCD">
              <w:rPr>
                <w:rFonts w:asciiTheme="majorHAnsi" w:eastAsia="Calibri" w:hAnsiTheme="majorHAnsi" w:cs="Calibri"/>
                <w:spacing w:val="-10"/>
                <w:w w:val="114"/>
                <w:sz w:val="22"/>
                <w:szCs w:val="22"/>
              </w:rPr>
              <w:t>5</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w:t>
            </w:r>
            <w:r w:rsidRPr="00C32CCD">
              <w:rPr>
                <w:rFonts w:asciiTheme="majorHAnsi" w:eastAsia="Calibri" w:hAnsiTheme="majorHAnsi" w:cs="Calibri"/>
                <w:spacing w:val="-1"/>
                <w:w w:val="114"/>
                <w:sz w:val="22"/>
                <w:szCs w:val="22"/>
              </w:rPr>
              <w:t>t</w:t>
            </w:r>
            <w:r w:rsidRPr="00C32CCD">
              <w:rPr>
                <w:rFonts w:asciiTheme="majorHAnsi" w:eastAsia="Calibri" w:hAnsiTheme="majorHAnsi" w:cs="Calibri"/>
                <w:spacing w:val="-10"/>
                <w:w w:val="114"/>
                <w:sz w:val="22"/>
                <w:szCs w:val="22"/>
              </w:rPr>
              <w:t>6</w:t>
            </w:r>
            <w:r w:rsidRPr="00C32CCD">
              <w:rPr>
                <w:rFonts w:asciiTheme="majorHAnsi" w:eastAsia="Calibri" w:hAnsiTheme="majorHAnsi" w:cs="Calibri"/>
                <w:spacing w:val="3"/>
                <w:w w:val="114"/>
                <w:sz w:val="22"/>
                <w:szCs w:val="22"/>
              </w:rPr>
              <w:t>,</w:t>
            </w:r>
            <w:r w:rsidRPr="00C32CCD">
              <w:rPr>
                <w:rFonts w:asciiTheme="majorHAnsi" w:eastAsia="Calibri" w:hAnsiTheme="majorHAnsi" w:cs="Calibri"/>
                <w:spacing w:val="-10"/>
                <w:w w:val="114"/>
                <w:sz w:val="22"/>
                <w:szCs w:val="22"/>
              </w:rPr>
              <w:t>1</w:t>
            </w:r>
            <w:r w:rsidRPr="00C32CCD">
              <w:rPr>
                <w:rFonts w:asciiTheme="majorHAnsi" w:eastAsia="Calibri" w:hAnsiTheme="majorHAnsi" w:cs="Calibri"/>
                <w:w w:val="114"/>
                <w:sz w:val="22"/>
                <w:szCs w:val="22"/>
              </w:rPr>
              <w:t>0</w:t>
            </w:r>
          </w:p>
        </w:tc>
        <w:tc>
          <w:tcPr>
            <w:tcW w:w="3383" w:type="dxa"/>
            <w:tcBorders>
              <w:top w:val="single" w:sz="7" w:space="0" w:color="D0D6E4"/>
              <w:left w:val="single" w:sz="7" w:space="0" w:color="D0D6E4"/>
              <w:bottom w:val="single" w:sz="7" w:space="0" w:color="D0D6E4"/>
              <w:right w:val="single" w:sz="7" w:space="0" w:color="D0D6E4"/>
            </w:tcBorders>
          </w:tcPr>
          <w:p w14:paraId="7A44E1B8" w14:textId="77777777" w:rsidR="001915FC" w:rsidRPr="00C32CCD" w:rsidRDefault="001915FC" w:rsidP="002F41DB">
            <w:pPr>
              <w:spacing w:line="240" w:lineRule="atLeast"/>
              <w:ind w:left="31"/>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1"/>
                <w:sz w:val="22"/>
                <w:szCs w:val="22"/>
              </w:rPr>
              <w:t>o</w:t>
            </w:r>
            <w:r w:rsidRPr="00C32CCD">
              <w:rPr>
                <w:rFonts w:asciiTheme="majorHAnsi" w:eastAsia="Calibri" w:hAnsiTheme="majorHAnsi" w:cs="Calibri"/>
                <w:spacing w:val="-4"/>
                <w:sz w:val="22"/>
                <w:szCs w:val="22"/>
              </w:rPr>
              <w:t>r</w:t>
            </w:r>
            <w:r w:rsidRPr="00C32CCD">
              <w:rPr>
                <w:rFonts w:asciiTheme="majorHAnsi" w:eastAsia="Calibri" w:hAnsiTheme="majorHAnsi" w:cs="Calibri"/>
                <w:sz w:val="22"/>
                <w:szCs w:val="22"/>
              </w:rPr>
              <w:t>i</w:t>
            </w:r>
            <w:proofErr w:type="spellEnd"/>
            <w:proofErr w:type="gramEnd"/>
            <w:r w:rsidRPr="00C32CCD">
              <w:rPr>
                <w:rFonts w:asciiTheme="majorHAnsi" w:eastAsia="Calibri" w:hAnsiTheme="majorHAnsi" w:cs="Calibri"/>
                <w:spacing w:val="41"/>
                <w:sz w:val="22"/>
                <w:szCs w:val="22"/>
              </w:rPr>
              <w:t xml:space="preserve"> </w:t>
            </w:r>
            <w:r w:rsidRPr="00C32CCD">
              <w:rPr>
                <w:rFonts w:asciiTheme="majorHAnsi" w:eastAsia="Calibri" w:hAnsiTheme="majorHAnsi" w:cs="Calibri"/>
                <w:spacing w:val="-11"/>
                <w:w w:val="115"/>
                <w:sz w:val="22"/>
                <w:szCs w:val="22"/>
              </w:rPr>
              <w:t>$13</w:t>
            </w:r>
            <w:r w:rsidRPr="00C32CCD">
              <w:rPr>
                <w:rFonts w:asciiTheme="majorHAnsi" w:eastAsia="Calibri" w:hAnsiTheme="majorHAnsi" w:cs="Calibri"/>
                <w:spacing w:val="3"/>
                <w:w w:val="115"/>
                <w:sz w:val="22"/>
                <w:szCs w:val="22"/>
              </w:rPr>
              <w:t>,</w:t>
            </w:r>
            <w:r w:rsidRPr="00C32CCD">
              <w:rPr>
                <w:rFonts w:asciiTheme="majorHAnsi" w:eastAsia="Calibri" w:hAnsiTheme="majorHAnsi" w:cs="Calibri"/>
                <w:spacing w:val="-11"/>
                <w:w w:val="115"/>
                <w:sz w:val="22"/>
                <w:szCs w:val="22"/>
              </w:rPr>
              <w:t>$14</w:t>
            </w:r>
            <w:r w:rsidRPr="00C32CCD">
              <w:rPr>
                <w:rFonts w:asciiTheme="majorHAnsi" w:eastAsia="Calibri" w:hAnsiTheme="majorHAnsi" w:cs="Calibri"/>
                <w:spacing w:val="3"/>
                <w:w w:val="115"/>
                <w:sz w:val="22"/>
                <w:szCs w:val="22"/>
              </w:rPr>
              <w:t>,</w:t>
            </w:r>
            <w:r w:rsidRPr="00C32CCD">
              <w:rPr>
                <w:rFonts w:asciiTheme="majorHAnsi" w:eastAsia="Calibri" w:hAnsiTheme="majorHAnsi" w:cs="Calibri"/>
                <w:spacing w:val="-11"/>
                <w:w w:val="115"/>
                <w:sz w:val="22"/>
                <w:szCs w:val="22"/>
              </w:rPr>
              <w:t>1</w:t>
            </w:r>
            <w:r w:rsidRPr="00C32CCD">
              <w:rPr>
                <w:rFonts w:asciiTheme="majorHAnsi" w:eastAsia="Calibri" w:hAnsiTheme="majorHAnsi" w:cs="Calibri"/>
                <w:w w:val="115"/>
                <w:sz w:val="22"/>
                <w:szCs w:val="22"/>
              </w:rPr>
              <w:t>0</w:t>
            </w:r>
          </w:p>
        </w:tc>
        <w:tc>
          <w:tcPr>
            <w:tcW w:w="3016" w:type="dxa"/>
            <w:tcBorders>
              <w:top w:val="single" w:sz="7" w:space="0" w:color="D0D6E4"/>
              <w:left w:val="single" w:sz="7" w:space="0" w:color="D0D6E4"/>
              <w:bottom w:val="single" w:sz="7" w:space="0" w:color="D0D6E4"/>
              <w:right w:val="single" w:sz="7" w:space="0" w:color="000000"/>
            </w:tcBorders>
          </w:tcPr>
          <w:p w14:paraId="3F9447A8" w14:textId="6FA16797" w:rsidR="001915FC" w:rsidRPr="00C32CCD" w:rsidRDefault="008860D3" w:rsidP="002F41DB">
            <w:pPr>
              <w:spacing w:line="240" w:lineRule="atLeast"/>
              <w:ind w:left="745" w:right="729"/>
              <w:jc w:val="center"/>
              <w:rPr>
                <w:rFonts w:asciiTheme="majorHAnsi" w:eastAsia="Calibri" w:hAnsiTheme="majorHAnsi" w:cs="Calibri"/>
                <w:sz w:val="22"/>
                <w:szCs w:val="22"/>
              </w:rPr>
            </w:pPr>
            <w:r w:rsidRPr="00C32CCD">
              <w:rPr>
                <w:rFonts w:asciiTheme="majorHAnsi" w:eastAsia="Calibri" w:hAnsiTheme="majorHAnsi" w:cs="Calibri"/>
                <w:spacing w:val="-10"/>
                <w:w w:val="114"/>
                <w:sz w:val="22"/>
                <w:szCs w:val="22"/>
              </w:rPr>
              <w:t>10</w:t>
            </w:r>
            <w:r w:rsidR="001915FC" w:rsidRPr="00C32CCD">
              <w:rPr>
                <w:rFonts w:asciiTheme="majorHAnsi" w:eastAsia="Calibri" w:hAnsiTheme="majorHAnsi" w:cs="Calibri"/>
                <w:spacing w:val="-10"/>
                <w:w w:val="114"/>
                <w:sz w:val="22"/>
                <w:szCs w:val="22"/>
              </w:rPr>
              <w:t>10</w:t>
            </w:r>
          </w:p>
        </w:tc>
      </w:tr>
      <w:tr w:rsidR="006B7A45" w:rsidRPr="00C32CCD" w14:paraId="1CE21C1B" w14:textId="77777777" w:rsidTr="008860D3">
        <w:trPr>
          <w:trHeight w:hRule="exact" w:val="287"/>
        </w:trPr>
        <w:tc>
          <w:tcPr>
            <w:tcW w:w="2553" w:type="dxa"/>
            <w:tcBorders>
              <w:top w:val="single" w:sz="7" w:space="0" w:color="D0D6E4"/>
              <w:left w:val="single" w:sz="7" w:space="0" w:color="000000"/>
              <w:bottom w:val="single" w:sz="7" w:space="0" w:color="D0D6E4"/>
              <w:right w:val="single" w:sz="7" w:space="0" w:color="D0D6E4"/>
            </w:tcBorders>
          </w:tcPr>
          <w:p w14:paraId="295CF314" w14:textId="27CF8C18" w:rsidR="006B7A45" w:rsidRPr="00C32CCD" w:rsidRDefault="008D41FC" w:rsidP="002F41DB">
            <w:pPr>
              <w:spacing w:line="240" w:lineRule="atLeast"/>
              <w:ind w:left="637"/>
              <w:rPr>
                <w:rFonts w:asciiTheme="majorHAnsi" w:eastAsia="Calibri" w:hAnsiTheme="majorHAnsi" w:cs="Calibri"/>
                <w:spacing w:val="1"/>
                <w:sz w:val="22"/>
                <w:szCs w:val="22"/>
              </w:rPr>
            </w:pPr>
            <w:r w:rsidRPr="00C32CCD">
              <w:rPr>
                <w:rFonts w:asciiTheme="majorHAnsi" w:eastAsia="Calibri" w:hAnsiTheme="majorHAnsi" w:cs="Calibri"/>
                <w:spacing w:val="1"/>
                <w:sz w:val="22"/>
                <w:szCs w:val="22"/>
              </w:rPr>
              <w:t>SUBI $t3</w:t>
            </w:r>
            <w:proofErr w:type="gramStart"/>
            <w:r w:rsidRPr="00C32CCD">
              <w:rPr>
                <w:rFonts w:asciiTheme="majorHAnsi" w:eastAsia="Calibri" w:hAnsiTheme="majorHAnsi" w:cs="Calibri"/>
                <w:spacing w:val="1"/>
                <w:sz w:val="22"/>
                <w:szCs w:val="22"/>
              </w:rPr>
              <w:t>,$</w:t>
            </w:r>
            <w:proofErr w:type="gramEnd"/>
            <w:r w:rsidRPr="00C32CCD">
              <w:rPr>
                <w:rFonts w:asciiTheme="majorHAnsi" w:eastAsia="Calibri" w:hAnsiTheme="majorHAnsi" w:cs="Calibri"/>
                <w:spacing w:val="1"/>
                <w:sz w:val="22"/>
                <w:szCs w:val="22"/>
              </w:rPr>
              <w:t>t4,10</w:t>
            </w:r>
          </w:p>
          <w:p w14:paraId="6DE613BD" w14:textId="77777777" w:rsidR="006B7A45" w:rsidRPr="00C32CCD" w:rsidRDefault="006B7A45" w:rsidP="002F41DB">
            <w:pPr>
              <w:spacing w:line="240" w:lineRule="atLeast"/>
              <w:ind w:left="637"/>
              <w:rPr>
                <w:rFonts w:asciiTheme="majorHAnsi" w:eastAsia="Calibri" w:hAnsiTheme="majorHAnsi" w:cs="Calibri"/>
                <w:spacing w:val="1"/>
                <w:sz w:val="22"/>
                <w:szCs w:val="22"/>
              </w:rPr>
            </w:pPr>
          </w:p>
          <w:p w14:paraId="2E9032D2" w14:textId="77777777" w:rsidR="006B7A45" w:rsidRPr="00C32CCD" w:rsidRDefault="006B7A45" w:rsidP="002F41DB">
            <w:pPr>
              <w:spacing w:line="240" w:lineRule="atLeast"/>
              <w:ind w:left="637"/>
              <w:rPr>
                <w:rFonts w:asciiTheme="majorHAnsi" w:eastAsia="Calibri" w:hAnsiTheme="majorHAnsi" w:cs="Calibri"/>
                <w:spacing w:val="1"/>
                <w:sz w:val="22"/>
                <w:szCs w:val="22"/>
              </w:rPr>
            </w:pPr>
          </w:p>
          <w:p w14:paraId="40E927DA" w14:textId="77777777" w:rsidR="006B7A45" w:rsidRPr="00C32CCD" w:rsidRDefault="006B7A45" w:rsidP="002F41DB">
            <w:pPr>
              <w:spacing w:line="240" w:lineRule="atLeast"/>
              <w:ind w:left="637"/>
              <w:rPr>
                <w:rFonts w:asciiTheme="majorHAnsi" w:eastAsia="Calibri" w:hAnsiTheme="majorHAnsi" w:cs="Calibri"/>
                <w:spacing w:val="1"/>
                <w:sz w:val="22"/>
                <w:szCs w:val="22"/>
              </w:rPr>
            </w:pPr>
          </w:p>
        </w:tc>
        <w:tc>
          <w:tcPr>
            <w:tcW w:w="3383" w:type="dxa"/>
            <w:tcBorders>
              <w:top w:val="single" w:sz="7" w:space="0" w:color="D0D6E4"/>
              <w:left w:val="single" w:sz="7" w:space="0" w:color="D0D6E4"/>
              <w:bottom w:val="single" w:sz="7" w:space="0" w:color="D0D6E4"/>
              <w:right w:val="single" w:sz="7" w:space="0" w:color="D0D6E4"/>
            </w:tcBorders>
          </w:tcPr>
          <w:p w14:paraId="4BAABB93" w14:textId="603E2DE3" w:rsidR="006B7A45" w:rsidRPr="00C32CCD" w:rsidRDefault="008D41FC" w:rsidP="002F41DB">
            <w:pPr>
              <w:spacing w:line="240" w:lineRule="atLeast"/>
              <w:ind w:left="31"/>
              <w:rPr>
                <w:rFonts w:asciiTheme="majorHAnsi" w:eastAsia="Calibri" w:hAnsiTheme="majorHAnsi" w:cs="Calibri"/>
                <w:spacing w:val="1"/>
                <w:sz w:val="22"/>
                <w:szCs w:val="22"/>
              </w:rPr>
            </w:pPr>
            <w:r w:rsidRPr="00C32CCD">
              <w:rPr>
                <w:rFonts w:asciiTheme="majorHAnsi" w:eastAsia="Calibri" w:hAnsiTheme="majorHAnsi" w:cs="Calibri"/>
                <w:spacing w:val="1"/>
                <w:sz w:val="22"/>
                <w:szCs w:val="22"/>
              </w:rPr>
              <w:t>SUBI $11</w:t>
            </w:r>
            <w:proofErr w:type="gramStart"/>
            <w:r w:rsidRPr="00C32CCD">
              <w:rPr>
                <w:rFonts w:asciiTheme="majorHAnsi" w:eastAsia="Calibri" w:hAnsiTheme="majorHAnsi" w:cs="Calibri"/>
                <w:spacing w:val="1"/>
                <w:sz w:val="22"/>
                <w:szCs w:val="22"/>
              </w:rPr>
              <w:t>,$</w:t>
            </w:r>
            <w:proofErr w:type="gramEnd"/>
            <w:r w:rsidRPr="00C32CCD">
              <w:rPr>
                <w:rFonts w:asciiTheme="majorHAnsi" w:eastAsia="Calibri" w:hAnsiTheme="majorHAnsi" w:cs="Calibri"/>
                <w:spacing w:val="1"/>
                <w:sz w:val="22"/>
                <w:szCs w:val="22"/>
              </w:rPr>
              <w:t>12,10</w:t>
            </w:r>
          </w:p>
        </w:tc>
        <w:tc>
          <w:tcPr>
            <w:tcW w:w="3016" w:type="dxa"/>
            <w:tcBorders>
              <w:top w:val="single" w:sz="7" w:space="0" w:color="D0D6E4"/>
              <w:left w:val="single" w:sz="7" w:space="0" w:color="D0D6E4"/>
              <w:bottom w:val="single" w:sz="7" w:space="0" w:color="D0D6E4"/>
              <w:right w:val="single" w:sz="7" w:space="0" w:color="000000"/>
            </w:tcBorders>
          </w:tcPr>
          <w:p w14:paraId="6FEAC706" w14:textId="64671E57" w:rsidR="006B7A45" w:rsidRPr="00C32CCD" w:rsidRDefault="008860D3" w:rsidP="002F41DB">
            <w:pPr>
              <w:spacing w:line="240" w:lineRule="atLeast"/>
              <w:ind w:left="745" w:right="729"/>
              <w:jc w:val="center"/>
              <w:rPr>
                <w:rFonts w:asciiTheme="majorHAnsi" w:eastAsia="Calibri" w:hAnsiTheme="majorHAnsi" w:cs="Calibri"/>
                <w:spacing w:val="-10"/>
                <w:w w:val="114"/>
                <w:sz w:val="22"/>
                <w:szCs w:val="22"/>
              </w:rPr>
            </w:pPr>
            <w:r w:rsidRPr="00C32CCD">
              <w:rPr>
                <w:rFonts w:asciiTheme="majorHAnsi" w:eastAsia="Calibri" w:hAnsiTheme="majorHAnsi" w:cs="Calibri"/>
                <w:spacing w:val="-10"/>
                <w:w w:val="114"/>
                <w:sz w:val="22"/>
                <w:szCs w:val="22"/>
              </w:rPr>
              <w:t>10</w:t>
            </w:r>
            <w:r w:rsidR="008D41FC" w:rsidRPr="00C32CCD">
              <w:rPr>
                <w:rFonts w:asciiTheme="majorHAnsi" w:eastAsia="Calibri" w:hAnsiTheme="majorHAnsi" w:cs="Calibri"/>
                <w:spacing w:val="-10"/>
                <w:w w:val="114"/>
                <w:sz w:val="22"/>
                <w:szCs w:val="22"/>
              </w:rPr>
              <w:t>14</w:t>
            </w:r>
          </w:p>
        </w:tc>
      </w:tr>
    </w:tbl>
    <w:p w14:paraId="09D6FDDD" w14:textId="6AB0CC34" w:rsidR="00127434" w:rsidRPr="00C32CCD" w:rsidRDefault="001D03EA" w:rsidP="002F41DB">
      <w:pPr>
        <w:spacing w:line="240" w:lineRule="atLeast"/>
        <w:ind w:left="100" w:right="154"/>
        <w:rPr>
          <w:rFonts w:asciiTheme="majorHAnsi" w:hAnsiTheme="majorHAnsi"/>
          <w:sz w:val="22"/>
          <w:szCs w:val="22"/>
        </w:rPr>
      </w:pPr>
      <w:r w:rsidRPr="00C32CCD">
        <w:rPr>
          <w:rFonts w:asciiTheme="majorHAnsi" w:hAnsiTheme="majorHAnsi"/>
          <w:sz w:val="22"/>
          <w:szCs w:val="22"/>
        </w:rPr>
        <w:t>We start with PC</w:t>
      </w:r>
      <w:proofErr w:type="gramStart"/>
      <w:r w:rsidR="00A027DE" w:rsidRPr="00C32CCD">
        <w:rPr>
          <w:rFonts w:asciiTheme="majorHAnsi" w:hAnsiTheme="majorHAnsi"/>
          <w:sz w:val="22"/>
          <w:szCs w:val="22"/>
        </w:rPr>
        <w:t>( Program</w:t>
      </w:r>
      <w:proofErr w:type="gramEnd"/>
      <w:r w:rsidR="00A027DE" w:rsidRPr="00C32CCD">
        <w:rPr>
          <w:rFonts w:asciiTheme="majorHAnsi" w:hAnsiTheme="majorHAnsi"/>
          <w:sz w:val="22"/>
          <w:szCs w:val="22"/>
        </w:rPr>
        <w:t xml:space="preserve"> counter)</w:t>
      </w:r>
      <w:r w:rsidRPr="00C32CCD">
        <w:rPr>
          <w:rFonts w:asciiTheme="majorHAnsi" w:hAnsiTheme="majorHAnsi"/>
          <w:sz w:val="22"/>
          <w:szCs w:val="22"/>
        </w:rPr>
        <w:t xml:space="preserve"> in the </w:t>
      </w:r>
      <w:proofErr w:type="spellStart"/>
      <w:r w:rsidRPr="00C32CCD">
        <w:rPr>
          <w:rFonts w:asciiTheme="majorHAnsi" w:hAnsiTheme="majorHAnsi"/>
          <w:sz w:val="22"/>
          <w:szCs w:val="22"/>
        </w:rPr>
        <w:t>multicycle</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datapath</w:t>
      </w:r>
      <w:proofErr w:type="spellEnd"/>
      <w:r w:rsidRPr="00C32CCD">
        <w:rPr>
          <w:rFonts w:asciiTheme="majorHAnsi" w:hAnsiTheme="majorHAnsi"/>
          <w:sz w:val="22"/>
          <w:szCs w:val="22"/>
        </w:rPr>
        <w:t>.</w:t>
      </w:r>
      <w:r w:rsidR="00E91E7D" w:rsidRPr="00C32CCD">
        <w:rPr>
          <w:rFonts w:asciiTheme="majorHAnsi" w:hAnsiTheme="majorHAnsi"/>
          <w:sz w:val="22"/>
          <w:szCs w:val="22"/>
        </w:rPr>
        <w:t xml:space="preserve"> </w:t>
      </w:r>
      <w:r w:rsidR="008860D3" w:rsidRPr="00C32CCD">
        <w:rPr>
          <w:rFonts w:asciiTheme="majorHAnsi" w:hAnsiTheme="majorHAnsi"/>
          <w:sz w:val="22"/>
          <w:szCs w:val="22"/>
        </w:rPr>
        <w:t>We use PC starting from $1000 to $10</w:t>
      </w:r>
      <w:r w:rsidR="00064F42" w:rsidRPr="00C32CCD">
        <w:rPr>
          <w:rFonts w:asciiTheme="majorHAnsi" w:hAnsiTheme="majorHAnsi"/>
          <w:sz w:val="22"/>
          <w:szCs w:val="22"/>
        </w:rPr>
        <w:t>14</w:t>
      </w:r>
    </w:p>
    <w:p w14:paraId="4B4DDCBC" w14:textId="259120E6" w:rsidR="005569FE" w:rsidRPr="00C32CCD" w:rsidRDefault="00064F42" w:rsidP="002F41DB">
      <w:pPr>
        <w:spacing w:line="240" w:lineRule="atLeast"/>
        <w:ind w:left="100" w:right="154"/>
        <w:rPr>
          <w:rFonts w:asciiTheme="majorHAnsi" w:hAnsiTheme="majorHAnsi"/>
          <w:sz w:val="22"/>
          <w:szCs w:val="22"/>
        </w:rPr>
      </w:pPr>
      <w:proofErr w:type="gramStart"/>
      <w:r w:rsidRPr="00C32CCD">
        <w:rPr>
          <w:rFonts w:asciiTheme="majorHAnsi" w:hAnsiTheme="majorHAnsi"/>
          <w:sz w:val="22"/>
          <w:szCs w:val="22"/>
        </w:rPr>
        <w:t>i</w:t>
      </w:r>
      <w:r w:rsidR="00127434" w:rsidRPr="00C32CCD">
        <w:rPr>
          <w:rFonts w:asciiTheme="majorHAnsi" w:hAnsiTheme="majorHAnsi"/>
          <w:sz w:val="22"/>
          <w:szCs w:val="22"/>
        </w:rPr>
        <w:t>n</w:t>
      </w:r>
      <w:proofErr w:type="gramEnd"/>
      <w:r w:rsidR="00127434" w:rsidRPr="00C32CCD">
        <w:rPr>
          <w:rFonts w:asciiTheme="majorHAnsi" w:hAnsiTheme="majorHAnsi"/>
          <w:sz w:val="22"/>
          <w:szCs w:val="22"/>
        </w:rPr>
        <w:t xml:space="preserve"> the test </w:t>
      </w:r>
      <w:r w:rsidR="006F0D27" w:rsidRPr="00C32CCD">
        <w:rPr>
          <w:rFonts w:asciiTheme="majorHAnsi" w:hAnsiTheme="majorHAnsi"/>
          <w:sz w:val="22"/>
          <w:szCs w:val="22"/>
        </w:rPr>
        <w:t xml:space="preserve"> where we implement four</w:t>
      </w:r>
      <w:r w:rsidRPr="00C32CCD">
        <w:rPr>
          <w:rFonts w:asciiTheme="majorHAnsi" w:hAnsiTheme="majorHAnsi"/>
          <w:sz w:val="22"/>
          <w:szCs w:val="22"/>
        </w:rPr>
        <w:t xml:space="preserve"> </w:t>
      </w:r>
      <w:r w:rsidR="006F0D27" w:rsidRPr="00C32CCD">
        <w:rPr>
          <w:rFonts w:asciiTheme="majorHAnsi" w:hAnsiTheme="majorHAnsi"/>
          <w:sz w:val="22"/>
          <w:szCs w:val="22"/>
        </w:rPr>
        <w:t xml:space="preserve">type of </w:t>
      </w:r>
      <w:r w:rsidRPr="00C32CCD">
        <w:rPr>
          <w:rFonts w:asciiTheme="majorHAnsi" w:hAnsiTheme="majorHAnsi"/>
          <w:sz w:val="22"/>
          <w:szCs w:val="22"/>
        </w:rPr>
        <w:t>instructions</w:t>
      </w:r>
      <w:r w:rsidR="005758C0" w:rsidRPr="00C32CCD">
        <w:rPr>
          <w:rFonts w:asciiTheme="majorHAnsi" w:hAnsiTheme="majorHAnsi"/>
          <w:sz w:val="22"/>
          <w:szCs w:val="22"/>
        </w:rPr>
        <w:t xml:space="preserve">. </w:t>
      </w:r>
    </w:p>
    <w:p w14:paraId="523701E0" w14:textId="65A8647E" w:rsidR="006F0D27" w:rsidRPr="00C32CCD" w:rsidRDefault="00F677A2" w:rsidP="002F41DB">
      <w:pPr>
        <w:spacing w:line="240" w:lineRule="atLeast"/>
        <w:rPr>
          <w:rFonts w:asciiTheme="majorHAnsi" w:hAnsiTheme="majorHAnsi"/>
          <w:sz w:val="22"/>
          <w:szCs w:val="22"/>
        </w:rPr>
      </w:pPr>
      <w:r w:rsidRPr="00C32CCD">
        <w:rPr>
          <w:rFonts w:asciiTheme="majorHAnsi" w:hAnsiTheme="majorHAnsi"/>
          <w:sz w:val="22"/>
          <w:szCs w:val="22"/>
        </w:rPr>
        <w:tab/>
      </w:r>
      <w:r w:rsidR="0046548D" w:rsidRPr="00C32CCD">
        <w:rPr>
          <w:rFonts w:asciiTheme="majorHAnsi" w:hAnsiTheme="majorHAnsi"/>
          <w:sz w:val="22"/>
          <w:szCs w:val="22"/>
        </w:rPr>
        <w:t>We have 2</w:t>
      </w:r>
      <w:r w:rsidR="006F0D27" w:rsidRPr="00C32CCD">
        <w:rPr>
          <w:rFonts w:asciiTheme="majorHAnsi" w:hAnsiTheme="majorHAnsi"/>
          <w:sz w:val="22"/>
          <w:szCs w:val="22"/>
        </w:rPr>
        <w:t xml:space="preserve"> </w:t>
      </w:r>
      <w:proofErr w:type="gramStart"/>
      <w:r w:rsidR="006F0D27" w:rsidRPr="00C32CCD">
        <w:rPr>
          <w:rFonts w:asciiTheme="majorHAnsi" w:hAnsiTheme="majorHAnsi"/>
          <w:sz w:val="22"/>
          <w:szCs w:val="22"/>
        </w:rPr>
        <w:t>type</w:t>
      </w:r>
      <w:proofErr w:type="gramEnd"/>
      <w:r w:rsidR="006F0D27" w:rsidRPr="00C32CCD">
        <w:rPr>
          <w:rFonts w:asciiTheme="majorHAnsi" w:hAnsiTheme="majorHAnsi"/>
          <w:sz w:val="22"/>
          <w:szCs w:val="22"/>
        </w:rPr>
        <w:t xml:space="preserve"> of instructions. The multi-cycle steps are:</w:t>
      </w:r>
    </w:p>
    <w:p w14:paraId="03D92D65" w14:textId="324ADCBF" w:rsidR="006F0D27" w:rsidRPr="00C32CCD" w:rsidRDefault="006F0D27" w:rsidP="002F41DB">
      <w:pPr>
        <w:pStyle w:val="ListParagraph"/>
        <w:numPr>
          <w:ilvl w:val="0"/>
          <w:numId w:val="2"/>
        </w:numPr>
        <w:spacing w:line="240" w:lineRule="atLeast"/>
        <w:rPr>
          <w:rFonts w:asciiTheme="majorHAnsi" w:hAnsiTheme="majorHAnsi"/>
          <w:sz w:val="22"/>
          <w:szCs w:val="22"/>
        </w:rPr>
      </w:pPr>
      <w:r w:rsidRPr="00C32CCD">
        <w:rPr>
          <w:rFonts w:asciiTheme="majorHAnsi" w:hAnsiTheme="majorHAnsi"/>
          <w:sz w:val="22"/>
          <w:szCs w:val="22"/>
        </w:rPr>
        <w:t>Instruction Fetch</w:t>
      </w:r>
    </w:p>
    <w:p w14:paraId="251F0C2B" w14:textId="3335E0B6" w:rsidR="006F0D27" w:rsidRPr="00C32CCD" w:rsidRDefault="006F0D27"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IR=</w:t>
      </w:r>
      <w:proofErr w:type="gramStart"/>
      <w:r w:rsidRPr="00C32CCD">
        <w:rPr>
          <w:rFonts w:asciiTheme="majorHAnsi" w:hAnsiTheme="majorHAnsi"/>
          <w:sz w:val="22"/>
          <w:szCs w:val="22"/>
        </w:rPr>
        <w:t>Memory[</w:t>
      </w:r>
      <w:proofErr w:type="gramEnd"/>
      <w:r w:rsidRPr="00C32CCD">
        <w:rPr>
          <w:rFonts w:asciiTheme="majorHAnsi" w:hAnsiTheme="majorHAnsi"/>
          <w:sz w:val="22"/>
          <w:szCs w:val="22"/>
        </w:rPr>
        <w:t>PC]</w:t>
      </w:r>
    </w:p>
    <w:p w14:paraId="5345AE20" w14:textId="062EACA8" w:rsidR="006F0D27" w:rsidRPr="00C32CCD" w:rsidRDefault="006F0D27"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PC=PC+4</w:t>
      </w:r>
    </w:p>
    <w:p w14:paraId="2369AD4F" w14:textId="590F5B98" w:rsidR="006F0D27" w:rsidRPr="00C32CCD" w:rsidRDefault="006F0D27"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Here we send PC to memory as the </w:t>
      </w:r>
      <w:proofErr w:type="gramStart"/>
      <w:r w:rsidRPr="00C32CCD">
        <w:rPr>
          <w:rFonts w:asciiTheme="majorHAnsi" w:hAnsiTheme="majorHAnsi"/>
          <w:sz w:val="22"/>
          <w:szCs w:val="22"/>
        </w:rPr>
        <w:t>address ,read</w:t>
      </w:r>
      <w:proofErr w:type="gramEnd"/>
      <w:r w:rsidRPr="00C32CCD">
        <w:rPr>
          <w:rFonts w:asciiTheme="majorHAnsi" w:hAnsiTheme="majorHAnsi"/>
          <w:sz w:val="22"/>
          <w:szCs w:val="22"/>
        </w:rPr>
        <w:t xml:space="preserve"> instruction from memory ,write instruction into IR for use on next cycle  and i</w:t>
      </w:r>
      <w:r w:rsidR="002750C6" w:rsidRPr="00C32CCD">
        <w:rPr>
          <w:rFonts w:asciiTheme="majorHAnsi" w:hAnsiTheme="majorHAnsi"/>
          <w:sz w:val="22"/>
          <w:szCs w:val="22"/>
        </w:rPr>
        <w:t>ncrement PC by 4. It u</w:t>
      </w:r>
      <w:r w:rsidRPr="00C32CCD">
        <w:rPr>
          <w:rFonts w:asciiTheme="majorHAnsi" w:hAnsiTheme="majorHAnsi"/>
          <w:sz w:val="22"/>
          <w:szCs w:val="22"/>
        </w:rPr>
        <w:t xml:space="preserve">ses ALU in this first cycle </w:t>
      </w:r>
      <w:r w:rsidR="002750C6" w:rsidRPr="00C32CCD">
        <w:rPr>
          <w:rFonts w:asciiTheme="majorHAnsi" w:hAnsiTheme="majorHAnsi"/>
          <w:sz w:val="22"/>
          <w:szCs w:val="22"/>
        </w:rPr>
        <w:t>and s</w:t>
      </w:r>
      <w:r w:rsidRPr="00C32CCD">
        <w:rPr>
          <w:rFonts w:asciiTheme="majorHAnsi" w:hAnsiTheme="majorHAnsi"/>
          <w:sz w:val="22"/>
          <w:szCs w:val="22"/>
        </w:rPr>
        <w:t>et</w:t>
      </w:r>
      <w:r w:rsidR="002750C6" w:rsidRPr="00C32CCD">
        <w:rPr>
          <w:rFonts w:asciiTheme="majorHAnsi" w:hAnsiTheme="majorHAnsi"/>
          <w:sz w:val="22"/>
          <w:szCs w:val="22"/>
        </w:rPr>
        <w:t>s</w:t>
      </w:r>
      <w:r w:rsidRPr="00C32CCD">
        <w:rPr>
          <w:rFonts w:asciiTheme="majorHAnsi" w:hAnsiTheme="majorHAnsi"/>
          <w:sz w:val="22"/>
          <w:szCs w:val="22"/>
        </w:rPr>
        <w:t xml:space="preserve"> control signals to send PC and constant 4 to ALU </w:t>
      </w:r>
    </w:p>
    <w:p w14:paraId="34FA6CDA" w14:textId="77777777" w:rsidR="006F0D27" w:rsidRPr="00C32CCD" w:rsidRDefault="006F0D27" w:rsidP="002F41DB">
      <w:pPr>
        <w:pStyle w:val="ListParagraph"/>
        <w:spacing w:line="240" w:lineRule="atLeast"/>
        <w:rPr>
          <w:rFonts w:asciiTheme="majorHAnsi" w:hAnsiTheme="majorHAnsi"/>
          <w:sz w:val="22"/>
          <w:szCs w:val="22"/>
        </w:rPr>
      </w:pPr>
    </w:p>
    <w:p w14:paraId="6541C7D6" w14:textId="6951FF0D" w:rsidR="006F0D27" w:rsidRPr="00C32CCD" w:rsidRDefault="002750C6" w:rsidP="002F41DB">
      <w:pPr>
        <w:pStyle w:val="ListParagraph"/>
        <w:numPr>
          <w:ilvl w:val="0"/>
          <w:numId w:val="2"/>
        </w:numPr>
        <w:spacing w:line="240" w:lineRule="atLeast"/>
        <w:rPr>
          <w:rFonts w:asciiTheme="majorHAnsi" w:hAnsiTheme="majorHAnsi"/>
          <w:sz w:val="22"/>
          <w:szCs w:val="22"/>
        </w:rPr>
      </w:pPr>
      <w:r w:rsidRPr="00C32CCD">
        <w:rPr>
          <w:rFonts w:asciiTheme="majorHAnsi" w:hAnsiTheme="majorHAnsi"/>
          <w:sz w:val="22"/>
          <w:szCs w:val="22"/>
        </w:rPr>
        <w:t>Instruction Decode</w:t>
      </w:r>
    </w:p>
    <w:p w14:paraId="0473FB9C" w14:textId="21D39A52"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Here we decode and complete Register File Read </w:t>
      </w:r>
    </w:p>
    <w:p w14:paraId="70884E16" w14:textId="77777777" w:rsidR="002750C6" w:rsidRPr="00C32CCD" w:rsidRDefault="002750C6" w:rsidP="002F41DB">
      <w:pPr>
        <w:pStyle w:val="ListParagraph"/>
        <w:spacing w:line="240" w:lineRule="atLeast"/>
        <w:rPr>
          <w:rFonts w:asciiTheme="majorHAnsi" w:hAnsiTheme="majorHAnsi"/>
          <w:sz w:val="22"/>
          <w:szCs w:val="22"/>
        </w:rPr>
      </w:pPr>
    </w:p>
    <w:p w14:paraId="38288799"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A = </w:t>
      </w:r>
      <w:proofErr w:type="spellStart"/>
      <w:proofErr w:type="gramStart"/>
      <w:r w:rsidRPr="00C32CCD">
        <w:rPr>
          <w:rFonts w:asciiTheme="majorHAnsi" w:hAnsiTheme="majorHAnsi"/>
          <w:sz w:val="22"/>
          <w:szCs w:val="22"/>
        </w:rPr>
        <w:t>Reg</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IR[25-21]]; </w:t>
      </w:r>
    </w:p>
    <w:p w14:paraId="05E6B7C0" w14:textId="77777777" w:rsidR="002750C6" w:rsidRPr="00C32CCD" w:rsidRDefault="002750C6" w:rsidP="002F41DB">
      <w:pPr>
        <w:pStyle w:val="ListParagraph"/>
        <w:spacing w:line="240" w:lineRule="atLeast"/>
        <w:rPr>
          <w:rFonts w:asciiTheme="majorHAnsi" w:hAnsiTheme="majorHAnsi"/>
          <w:sz w:val="22"/>
          <w:szCs w:val="22"/>
        </w:rPr>
      </w:pPr>
    </w:p>
    <w:p w14:paraId="7F23F8F1"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lastRenderedPageBreak/>
        <w:t xml:space="preserve">B = </w:t>
      </w:r>
      <w:proofErr w:type="spellStart"/>
      <w:proofErr w:type="gramStart"/>
      <w:r w:rsidRPr="00C32CCD">
        <w:rPr>
          <w:rFonts w:asciiTheme="majorHAnsi" w:hAnsiTheme="majorHAnsi"/>
          <w:sz w:val="22"/>
          <w:szCs w:val="22"/>
        </w:rPr>
        <w:t>Reg</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IR[20-16]]; </w:t>
      </w:r>
    </w:p>
    <w:p w14:paraId="22123E99" w14:textId="77777777" w:rsidR="002750C6" w:rsidRPr="00C32CCD" w:rsidRDefault="002750C6" w:rsidP="002F41DB">
      <w:pPr>
        <w:pStyle w:val="ListParagraph"/>
        <w:spacing w:line="240" w:lineRule="atLeast"/>
        <w:rPr>
          <w:rFonts w:asciiTheme="majorHAnsi" w:hAnsiTheme="majorHAnsi"/>
          <w:sz w:val="22"/>
          <w:szCs w:val="22"/>
        </w:rPr>
      </w:pPr>
    </w:p>
    <w:p w14:paraId="3D39B142" w14:textId="30F82F9A" w:rsidR="002750C6" w:rsidRPr="00C32CCD" w:rsidRDefault="002750C6" w:rsidP="002F41DB">
      <w:pPr>
        <w:pStyle w:val="ListParagraph"/>
        <w:spacing w:line="240" w:lineRule="atLeast"/>
        <w:rPr>
          <w:rFonts w:asciiTheme="majorHAnsi" w:hAnsiTheme="majorHAnsi"/>
          <w:sz w:val="22"/>
          <w:szCs w:val="22"/>
        </w:rPr>
      </w:pPr>
      <w:proofErr w:type="spellStart"/>
      <w:r w:rsidRPr="00C32CCD">
        <w:rPr>
          <w:rFonts w:asciiTheme="majorHAnsi" w:hAnsiTheme="majorHAnsi"/>
          <w:sz w:val="22"/>
          <w:szCs w:val="22"/>
        </w:rPr>
        <w:t>ALUOut</w:t>
      </w:r>
      <w:proofErr w:type="spellEnd"/>
      <w:r w:rsidRPr="00C32CCD">
        <w:rPr>
          <w:rFonts w:asciiTheme="majorHAnsi" w:hAnsiTheme="majorHAnsi"/>
          <w:sz w:val="22"/>
          <w:szCs w:val="22"/>
        </w:rPr>
        <w:t xml:space="preserve"> = PC + (sign-</w:t>
      </w:r>
      <w:proofErr w:type="gramStart"/>
      <w:r w:rsidRPr="00C32CCD">
        <w:rPr>
          <w:rFonts w:asciiTheme="majorHAnsi" w:hAnsiTheme="majorHAnsi"/>
          <w:sz w:val="22"/>
          <w:szCs w:val="22"/>
        </w:rPr>
        <w:t>extend(</w:t>
      </w:r>
      <w:proofErr w:type="gramEnd"/>
      <w:r w:rsidRPr="00C32CCD">
        <w:rPr>
          <w:rFonts w:asciiTheme="majorHAnsi" w:hAnsiTheme="majorHAnsi"/>
          <w:sz w:val="22"/>
          <w:szCs w:val="22"/>
        </w:rPr>
        <w:t>IR[15-0]) &lt;&lt; 2);</w:t>
      </w:r>
    </w:p>
    <w:p w14:paraId="4DD403DF" w14:textId="3A9B9169" w:rsidR="002750C6" w:rsidRPr="00C32CCD" w:rsidRDefault="002750C6" w:rsidP="002F41DB">
      <w:pPr>
        <w:pStyle w:val="ListParagraph"/>
        <w:numPr>
          <w:ilvl w:val="0"/>
          <w:numId w:val="2"/>
        </w:numPr>
        <w:spacing w:line="240" w:lineRule="atLeast"/>
        <w:rPr>
          <w:rFonts w:asciiTheme="majorHAnsi" w:hAnsiTheme="majorHAnsi"/>
          <w:sz w:val="22"/>
          <w:szCs w:val="22"/>
        </w:rPr>
      </w:pPr>
      <w:r w:rsidRPr="00C32CCD">
        <w:rPr>
          <w:rFonts w:asciiTheme="majorHAnsi" w:hAnsiTheme="majorHAnsi"/>
          <w:sz w:val="22"/>
          <w:szCs w:val="22"/>
        </w:rPr>
        <w:t>Execution</w:t>
      </w:r>
    </w:p>
    <w:p w14:paraId="63EE1410"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Memory reference: </w:t>
      </w:r>
    </w:p>
    <w:p w14:paraId="3F848FCA" w14:textId="77777777" w:rsidR="002750C6" w:rsidRPr="00C32CCD" w:rsidRDefault="002750C6" w:rsidP="002F41DB">
      <w:pPr>
        <w:pStyle w:val="ListParagraph"/>
        <w:spacing w:line="240" w:lineRule="atLeast"/>
        <w:rPr>
          <w:rFonts w:asciiTheme="majorHAnsi" w:hAnsiTheme="majorHAnsi"/>
          <w:sz w:val="22"/>
          <w:szCs w:val="22"/>
        </w:rPr>
      </w:pPr>
    </w:p>
    <w:p w14:paraId="5B8D1A63" w14:textId="77777777" w:rsidR="002750C6" w:rsidRPr="00C32CCD" w:rsidRDefault="002750C6" w:rsidP="002F41DB">
      <w:pPr>
        <w:pStyle w:val="ListParagraph"/>
        <w:spacing w:line="240" w:lineRule="atLeast"/>
        <w:rPr>
          <w:rFonts w:asciiTheme="majorHAnsi" w:hAnsiTheme="majorHAnsi"/>
          <w:sz w:val="22"/>
          <w:szCs w:val="22"/>
        </w:rPr>
      </w:pPr>
      <w:proofErr w:type="spellStart"/>
      <w:r w:rsidRPr="00C32CCD">
        <w:rPr>
          <w:rFonts w:asciiTheme="majorHAnsi" w:hAnsiTheme="majorHAnsi"/>
          <w:sz w:val="22"/>
          <w:szCs w:val="22"/>
        </w:rPr>
        <w:t>ALUOut</w:t>
      </w:r>
      <w:proofErr w:type="spellEnd"/>
      <w:r w:rsidRPr="00C32CCD">
        <w:rPr>
          <w:rFonts w:asciiTheme="majorHAnsi" w:hAnsiTheme="majorHAnsi"/>
          <w:sz w:val="22"/>
          <w:szCs w:val="22"/>
        </w:rPr>
        <w:t xml:space="preserve"> = A + sign-</w:t>
      </w:r>
      <w:proofErr w:type="gramStart"/>
      <w:r w:rsidRPr="00C32CCD">
        <w:rPr>
          <w:rFonts w:asciiTheme="majorHAnsi" w:hAnsiTheme="majorHAnsi"/>
          <w:sz w:val="22"/>
          <w:szCs w:val="22"/>
        </w:rPr>
        <w:t>extend(</w:t>
      </w:r>
      <w:proofErr w:type="gramEnd"/>
      <w:r w:rsidRPr="00C32CCD">
        <w:rPr>
          <w:rFonts w:asciiTheme="majorHAnsi" w:hAnsiTheme="majorHAnsi"/>
          <w:sz w:val="22"/>
          <w:szCs w:val="22"/>
        </w:rPr>
        <w:t xml:space="preserve">IR[15-0]); </w:t>
      </w:r>
    </w:p>
    <w:p w14:paraId="4F3A3848" w14:textId="77777777" w:rsidR="002750C6" w:rsidRPr="00C32CCD" w:rsidRDefault="002750C6" w:rsidP="002F41DB">
      <w:pPr>
        <w:pStyle w:val="ListParagraph"/>
        <w:spacing w:line="240" w:lineRule="atLeast"/>
        <w:rPr>
          <w:rFonts w:asciiTheme="majorHAnsi" w:hAnsiTheme="majorHAnsi"/>
          <w:sz w:val="22"/>
          <w:szCs w:val="22"/>
        </w:rPr>
      </w:pPr>
    </w:p>
    <w:p w14:paraId="078E06B7"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Arithmetic-logical instruction: </w:t>
      </w:r>
    </w:p>
    <w:p w14:paraId="6EA444D0" w14:textId="77777777" w:rsidR="002750C6" w:rsidRPr="00C32CCD" w:rsidRDefault="002750C6" w:rsidP="002F41DB">
      <w:pPr>
        <w:pStyle w:val="ListParagraph"/>
        <w:spacing w:line="240" w:lineRule="atLeast"/>
        <w:rPr>
          <w:rFonts w:asciiTheme="majorHAnsi" w:hAnsiTheme="majorHAnsi"/>
          <w:sz w:val="22"/>
          <w:szCs w:val="22"/>
        </w:rPr>
      </w:pPr>
    </w:p>
    <w:p w14:paraId="2EF0D174" w14:textId="77777777" w:rsidR="002750C6" w:rsidRPr="00C32CCD" w:rsidRDefault="002750C6" w:rsidP="002F41DB">
      <w:pPr>
        <w:pStyle w:val="ListParagraph"/>
        <w:spacing w:line="240" w:lineRule="atLeast"/>
        <w:rPr>
          <w:rFonts w:asciiTheme="majorHAnsi" w:hAnsiTheme="majorHAnsi"/>
          <w:sz w:val="22"/>
          <w:szCs w:val="22"/>
        </w:rPr>
      </w:pPr>
      <w:proofErr w:type="spellStart"/>
      <w:r w:rsidRPr="00C32CCD">
        <w:rPr>
          <w:rFonts w:asciiTheme="majorHAnsi" w:hAnsiTheme="majorHAnsi"/>
          <w:sz w:val="22"/>
          <w:szCs w:val="22"/>
        </w:rPr>
        <w:t>ALUOut</w:t>
      </w:r>
      <w:proofErr w:type="spellEnd"/>
      <w:r w:rsidRPr="00C32CCD">
        <w:rPr>
          <w:rFonts w:asciiTheme="majorHAnsi" w:hAnsiTheme="majorHAnsi"/>
          <w:sz w:val="22"/>
          <w:szCs w:val="22"/>
        </w:rPr>
        <w:t xml:space="preserve"> = A op B; </w:t>
      </w:r>
    </w:p>
    <w:p w14:paraId="67A02C93" w14:textId="77777777" w:rsidR="002750C6" w:rsidRPr="00C32CCD" w:rsidRDefault="002750C6" w:rsidP="002F41DB">
      <w:pPr>
        <w:pStyle w:val="ListParagraph"/>
        <w:spacing w:line="240" w:lineRule="atLeast"/>
        <w:rPr>
          <w:rFonts w:asciiTheme="majorHAnsi" w:hAnsiTheme="majorHAnsi"/>
          <w:sz w:val="22"/>
          <w:szCs w:val="22"/>
        </w:rPr>
      </w:pPr>
    </w:p>
    <w:p w14:paraId="06DAF0A7"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Branch: </w:t>
      </w:r>
    </w:p>
    <w:p w14:paraId="184EE3B4" w14:textId="77777777" w:rsidR="002750C6" w:rsidRPr="00C32CCD" w:rsidRDefault="002750C6" w:rsidP="002F41DB">
      <w:pPr>
        <w:pStyle w:val="ListParagraph"/>
        <w:spacing w:line="240" w:lineRule="atLeast"/>
        <w:rPr>
          <w:rFonts w:asciiTheme="majorHAnsi" w:hAnsiTheme="majorHAnsi"/>
          <w:sz w:val="22"/>
          <w:szCs w:val="22"/>
        </w:rPr>
      </w:pPr>
    </w:p>
    <w:p w14:paraId="25822A3D" w14:textId="77777777" w:rsidR="002750C6" w:rsidRPr="00C32CCD" w:rsidRDefault="002750C6" w:rsidP="002F41DB">
      <w:pPr>
        <w:pStyle w:val="ListParagraph"/>
        <w:spacing w:line="240" w:lineRule="atLeast"/>
        <w:rPr>
          <w:rFonts w:asciiTheme="majorHAnsi" w:hAnsiTheme="majorHAnsi"/>
          <w:sz w:val="22"/>
          <w:szCs w:val="22"/>
        </w:rPr>
      </w:pPr>
      <w:proofErr w:type="gramStart"/>
      <w:r w:rsidRPr="00C32CCD">
        <w:rPr>
          <w:rFonts w:asciiTheme="majorHAnsi" w:hAnsiTheme="majorHAnsi"/>
          <w:sz w:val="22"/>
          <w:szCs w:val="22"/>
        </w:rPr>
        <w:t>if</w:t>
      </w:r>
      <w:proofErr w:type="gramEnd"/>
      <w:r w:rsidRPr="00C32CCD">
        <w:rPr>
          <w:rFonts w:asciiTheme="majorHAnsi" w:hAnsiTheme="majorHAnsi"/>
          <w:sz w:val="22"/>
          <w:szCs w:val="22"/>
        </w:rPr>
        <w:t xml:space="preserve"> (A == B) PC = </w:t>
      </w:r>
      <w:proofErr w:type="spellStart"/>
      <w:r w:rsidRPr="00C32CCD">
        <w:rPr>
          <w:rFonts w:asciiTheme="majorHAnsi" w:hAnsiTheme="majorHAnsi"/>
          <w:sz w:val="22"/>
          <w:szCs w:val="22"/>
        </w:rPr>
        <w:t>ALUOut</w:t>
      </w:r>
      <w:proofErr w:type="spellEnd"/>
      <w:r w:rsidRPr="00C32CCD">
        <w:rPr>
          <w:rFonts w:asciiTheme="majorHAnsi" w:hAnsiTheme="majorHAnsi"/>
          <w:sz w:val="22"/>
          <w:szCs w:val="22"/>
        </w:rPr>
        <w:t xml:space="preserve">; </w:t>
      </w:r>
    </w:p>
    <w:p w14:paraId="0D9B2255" w14:textId="77777777" w:rsidR="002750C6" w:rsidRPr="00C32CCD" w:rsidRDefault="002750C6" w:rsidP="002F41DB">
      <w:pPr>
        <w:pStyle w:val="ListParagraph"/>
        <w:spacing w:line="240" w:lineRule="atLeast"/>
        <w:rPr>
          <w:rFonts w:asciiTheme="majorHAnsi" w:hAnsiTheme="majorHAnsi"/>
          <w:sz w:val="22"/>
          <w:szCs w:val="22"/>
        </w:rPr>
      </w:pPr>
    </w:p>
    <w:p w14:paraId="6BFF7FD1" w14:textId="03D7AB63" w:rsidR="002750C6" w:rsidRPr="00C32CCD" w:rsidRDefault="002750C6" w:rsidP="002F41DB">
      <w:pPr>
        <w:pStyle w:val="ListParagraph"/>
        <w:numPr>
          <w:ilvl w:val="0"/>
          <w:numId w:val="2"/>
        </w:numPr>
        <w:spacing w:line="240" w:lineRule="atLeast"/>
        <w:rPr>
          <w:rFonts w:asciiTheme="majorHAnsi" w:hAnsiTheme="majorHAnsi"/>
          <w:sz w:val="22"/>
          <w:szCs w:val="22"/>
        </w:rPr>
      </w:pPr>
      <w:r w:rsidRPr="00C32CCD">
        <w:rPr>
          <w:rFonts w:asciiTheme="majorHAnsi" w:hAnsiTheme="majorHAnsi"/>
          <w:sz w:val="22"/>
          <w:szCs w:val="22"/>
        </w:rPr>
        <w:t>Memory/ Completion</w:t>
      </w:r>
    </w:p>
    <w:p w14:paraId="10910DFA"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Memory reference: </w:t>
      </w:r>
    </w:p>
    <w:p w14:paraId="27D1EDF0" w14:textId="77777777" w:rsidR="002750C6" w:rsidRPr="00C32CCD" w:rsidRDefault="002750C6" w:rsidP="002F41DB">
      <w:pPr>
        <w:pStyle w:val="ListParagraph"/>
        <w:spacing w:line="240" w:lineRule="atLeast"/>
        <w:rPr>
          <w:rFonts w:asciiTheme="majorHAnsi" w:hAnsiTheme="majorHAnsi"/>
          <w:sz w:val="22"/>
          <w:szCs w:val="22"/>
        </w:rPr>
      </w:pPr>
    </w:p>
    <w:p w14:paraId="52D288E0" w14:textId="4F1E52CA"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MDR = </w:t>
      </w:r>
      <w:proofErr w:type="gramStart"/>
      <w:r w:rsidRPr="00C32CCD">
        <w:rPr>
          <w:rFonts w:asciiTheme="majorHAnsi" w:hAnsiTheme="majorHAnsi"/>
          <w:sz w:val="22"/>
          <w:szCs w:val="22"/>
        </w:rPr>
        <w:t>Memory[</w:t>
      </w:r>
      <w:proofErr w:type="spellStart"/>
      <w:proofErr w:type="gramEnd"/>
      <w:r w:rsidRPr="00C32CCD">
        <w:rPr>
          <w:rFonts w:asciiTheme="majorHAnsi" w:hAnsiTheme="majorHAnsi"/>
          <w:sz w:val="22"/>
          <w:szCs w:val="22"/>
        </w:rPr>
        <w:t>ALUOut</w:t>
      </w:r>
      <w:proofErr w:type="spellEnd"/>
      <w:r w:rsidRPr="00C32CCD">
        <w:rPr>
          <w:rFonts w:asciiTheme="majorHAnsi" w:hAnsiTheme="majorHAnsi"/>
          <w:sz w:val="22"/>
          <w:szCs w:val="22"/>
        </w:rPr>
        <w:t xml:space="preserve">]; (load) or </w:t>
      </w:r>
    </w:p>
    <w:p w14:paraId="71D9EA24" w14:textId="77777777" w:rsidR="002750C6" w:rsidRPr="00C32CCD" w:rsidRDefault="002750C6" w:rsidP="002F41DB">
      <w:pPr>
        <w:pStyle w:val="ListParagraph"/>
        <w:spacing w:line="240" w:lineRule="atLeast"/>
        <w:rPr>
          <w:rFonts w:asciiTheme="majorHAnsi" w:hAnsiTheme="majorHAnsi"/>
          <w:sz w:val="22"/>
          <w:szCs w:val="22"/>
        </w:rPr>
      </w:pPr>
    </w:p>
    <w:p w14:paraId="4FF84F14" w14:textId="77777777" w:rsidR="002750C6" w:rsidRPr="00C32CCD" w:rsidRDefault="002750C6" w:rsidP="002F41DB">
      <w:pPr>
        <w:pStyle w:val="ListParagraph"/>
        <w:spacing w:line="240" w:lineRule="atLeast"/>
        <w:rPr>
          <w:rFonts w:asciiTheme="majorHAnsi" w:hAnsiTheme="majorHAnsi"/>
          <w:sz w:val="22"/>
          <w:szCs w:val="22"/>
        </w:rPr>
      </w:pPr>
      <w:proofErr w:type="gramStart"/>
      <w:r w:rsidRPr="00C32CCD">
        <w:rPr>
          <w:rFonts w:asciiTheme="majorHAnsi" w:hAnsiTheme="majorHAnsi"/>
          <w:sz w:val="22"/>
          <w:szCs w:val="22"/>
        </w:rPr>
        <w:t>Memory[</w:t>
      </w:r>
      <w:proofErr w:type="spellStart"/>
      <w:proofErr w:type="gramEnd"/>
      <w:r w:rsidRPr="00C32CCD">
        <w:rPr>
          <w:rFonts w:asciiTheme="majorHAnsi" w:hAnsiTheme="majorHAnsi"/>
          <w:sz w:val="22"/>
          <w:szCs w:val="22"/>
        </w:rPr>
        <w:t>ALUOut</w:t>
      </w:r>
      <w:proofErr w:type="spellEnd"/>
      <w:r w:rsidRPr="00C32CCD">
        <w:rPr>
          <w:rFonts w:asciiTheme="majorHAnsi" w:hAnsiTheme="majorHAnsi"/>
          <w:sz w:val="22"/>
          <w:szCs w:val="22"/>
        </w:rPr>
        <w:t xml:space="preserve">] = B; (store) </w:t>
      </w:r>
    </w:p>
    <w:p w14:paraId="03FE909B" w14:textId="77777777" w:rsidR="002750C6" w:rsidRPr="00C32CCD" w:rsidRDefault="002750C6" w:rsidP="002F41DB">
      <w:pPr>
        <w:pStyle w:val="ListParagraph"/>
        <w:spacing w:line="240" w:lineRule="atLeast"/>
        <w:rPr>
          <w:rFonts w:asciiTheme="majorHAnsi" w:hAnsiTheme="majorHAnsi"/>
          <w:sz w:val="22"/>
          <w:szCs w:val="22"/>
        </w:rPr>
      </w:pPr>
    </w:p>
    <w:p w14:paraId="57FE31B8"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Arithmetic-logical instruction: </w:t>
      </w:r>
    </w:p>
    <w:p w14:paraId="4DC64E83" w14:textId="77777777" w:rsidR="002750C6" w:rsidRPr="00C32CCD" w:rsidRDefault="002750C6" w:rsidP="002F41DB">
      <w:pPr>
        <w:pStyle w:val="ListParagraph"/>
        <w:spacing w:line="240" w:lineRule="atLeast"/>
        <w:rPr>
          <w:rFonts w:asciiTheme="majorHAnsi" w:hAnsiTheme="majorHAnsi"/>
          <w:sz w:val="22"/>
          <w:szCs w:val="22"/>
        </w:rPr>
      </w:pPr>
    </w:p>
    <w:p w14:paraId="4BBEDC4B" w14:textId="77777777" w:rsidR="002750C6" w:rsidRPr="00C32CCD" w:rsidRDefault="002750C6" w:rsidP="002F41DB">
      <w:pPr>
        <w:pStyle w:val="ListParagraph"/>
        <w:spacing w:line="240" w:lineRule="atLeast"/>
        <w:rPr>
          <w:rFonts w:asciiTheme="majorHAnsi" w:hAnsiTheme="majorHAnsi"/>
          <w:sz w:val="22"/>
          <w:szCs w:val="22"/>
        </w:rPr>
      </w:pPr>
      <w:proofErr w:type="spellStart"/>
      <w:proofErr w:type="gramStart"/>
      <w:r w:rsidRPr="00C32CCD">
        <w:rPr>
          <w:rFonts w:asciiTheme="majorHAnsi" w:hAnsiTheme="majorHAnsi"/>
          <w:sz w:val="22"/>
          <w:szCs w:val="22"/>
        </w:rPr>
        <w:t>Reg</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IR[15-11]] = </w:t>
      </w:r>
      <w:proofErr w:type="spellStart"/>
      <w:r w:rsidRPr="00C32CCD">
        <w:rPr>
          <w:rFonts w:asciiTheme="majorHAnsi" w:hAnsiTheme="majorHAnsi"/>
          <w:sz w:val="22"/>
          <w:szCs w:val="22"/>
        </w:rPr>
        <w:t>ALUOut</w:t>
      </w:r>
      <w:proofErr w:type="spellEnd"/>
      <w:r w:rsidRPr="00C32CCD">
        <w:rPr>
          <w:rFonts w:asciiTheme="majorHAnsi" w:hAnsiTheme="majorHAnsi"/>
          <w:sz w:val="22"/>
          <w:szCs w:val="22"/>
        </w:rPr>
        <w:t xml:space="preserve">; </w:t>
      </w:r>
    </w:p>
    <w:p w14:paraId="7AE6B60D" w14:textId="77777777" w:rsidR="002750C6" w:rsidRPr="00C32CCD" w:rsidRDefault="002750C6" w:rsidP="002F41DB">
      <w:pPr>
        <w:pStyle w:val="ListParagraph"/>
        <w:spacing w:line="240" w:lineRule="atLeast"/>
        <w:rPr>
          <w:rFonts w:asciiTheme="majorHAnsi" w:hAnsiTheme="majorHAnsi"/>
          <w:sz w:val="22"/>
          <w:szCs w:val="22"/>
        </w:rPr>
      </w:pPr>
    </w:p>
    <w:p w14:paraId="3EF97A5A" w14:textId="03D69C88" w:rsidR="002750C6" w:rsidRPr="00C32CCD" w:rsidRDefault="002750C6" w:rsidP="002F41DB">
      <w:pPr>
        <w:pStyle w:val="ListParagraph"/>
        <w:numPr>
          <w:ilvl w:val="0"/>
          <w:numId w:val="2"/>
        </w:numPr>
        <w:spacing w:line="240" w:lineRule="atLeast"/>
        <w:rPr>
          <w:rFonts w:asciiTheme="majorHAnsi" w:hAnsiTheme="majorHAnsi"/>
          <w:sz w:val="22"/>
          <w:szCs w:val="22"/>
        </w:rPr>
      </w:pPr>
      <w:r w:rsidRPr="00C32CCD">
        <w:rPr>
          <w:rFonts w:asciiTheme="majorHAnsi" w:hAnsiTheme="majorHAnsi"/>
          <w:sz w:val="22"/>
          <w:szCs w:val="22"/>
        </w:rPr>
        <w:t>Read completion</w:t>
      </w:r>
    </w:p>
    <w:p w14:paraId="6B387CD9"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Load operation: </w:t>
      </w:r>
    </w:p>
    <w:p w14:paraId="711A74C9" w14:textId="77777777" w:rsidR="002750C6" w:rsidRPr="00C32CCD" w:rsidRDefault="002750C6" w:rsidP="002F41DB">
      <w:pPr>
        <w:spacing w:line="240" w:lineRule="atLeast"/>
        <w:rPr>
          <w:rFonts w:asciiTheme="majorHAnsi" w:hAnsiTheme="majorHAnsi"/>
          <w:sz w:val="22"/>
          <w:szCs w:val="22"/>
        </w:rPr>
      </w:pPr>
    </w:p>
    <w:p w14:paraId="595AEE04" w14:textId="1EFF28D9" w:rsidR="002750C6" w:rsidRPr="00C32CCD" w:rsidRDefault="002750C6" w:rsidP="002F41DB">
      <w:pPr>
        <w:pStyle w:val="ListParagraph"/>
        <w:spacing w:line="240" w:lineRule="atLeast"/>
        <w:rPr>
          <w:rFonts w:asciiTheme="majorHAnsi" w:hAnsiTheme="majorHAnsi"/>
          <w:sz w:val="22"/>
          <w:szCs w:val="22"/>
        </w:rPr>
      </w:pPr>
      <w:proofErr w:type="spellStart"/>
      <w:proofErr w:type="gramStart"/>
      <w:r w:rsidRPr="00C32CCD">
        <w:rPr>
          <w:rFonts w:asciiTheme="majorHAnsi" w:hAnsiTheme="majorHAnsi"/>
          <w:sz w:val="22"/>
          <w:szCs w:val="22"/>
        </w:rPr>
        <w:t>Reg</w:t>
      </w:r>
      <w:proofErr w:type="spellEnd"/>
      <w:r w:rsidRPr="00C32CCD">
        <w:rPr>
          <w:rFonts w:asciiTheme="majorHAnsi" w:hAnsiTheme="majorHAnsi"/>
          <w:sz w:val="22"/>
          <w:szCs w:val="22"/>
        </w:rPr>
        <w:t>[</w:t>
      </w:r>
      <w:proofErr w:type="gramEnd"/>
      <w:r w:rsidRPr="00C32CCD">
        <w:rPr>
          <w:rFonts w:asciiTheme="majorHAnsi" w:hAnsiTheme="majorHAnsi"/>
          <w:sz w:val="22"/>
          <w:szCs w:val="22"/>
        </w:rPr>
        <w:t>IR[20-16]] = MDR;</w:t>
      </w:r>
    </w:p>
    <w:p w14:paraId="3DCEE0FA" w14:textId="77777777" w:rsidR="002750C6" w:rsidRPr="00C32CCD" w:rsidRDefault="002750C6" w:rsidP="002F41DB">
      <w:pPr>
        <w:pStyle w:val="ListParagraph"/>
        <w:spacing w:line="240" w:lineRule="atLeast"/>
        <w:rPr>
          <w:rFonts w:asciiTheme="majorHAnsi" w:hAnsiTheme="majorHAnsi"/>
          <w:sz w:val="22"/>
          <w:szCs w:val="22"/>
        </w:rPr>
      </w:pPr>
    </w:p>
    <w:tbl>
      <w:tblPr>
        <w:tblW w:w="0" w:type="auto"/>
        <w:tblInd w:w="10" w:type="dxa"/>
        <w:tblLayout w:type="fixed"/>
        <w:tblCellMar>
          <w:left w:w="0" w:type="dxa"/>
          <w:right w:w="0" w:type="dxa"/>
        </w:tblCellMar>
        <w:tblLook w:val="01E0" w:firstRow="1" w:lastRow="1" w:firstColumn="1" w:lastColumn="1" w:noHBand="0" w:noVBand="0"/>
      </w:tblPr>
      <w:tblGrid>
        <w:gridCol w:w="1376"/>
        <w:gridCol w:w="1376"/>
        <w:gridCol w:w="1376"/>
        <w:gridCol w:w="1376"/>
        <w:gridCol w:w="1376"/>
        <w:gridCol w:w="1383"/>
        <w:gridCol w:w="2102"/>
      </w:tblGrid>
      <w:tr w:rsidR="006B7A45" w:rsidRPr="00C32CCD" w14:paraId="5C8EA831" w14:textId="77777777" w:rsidTr="002236C2">
        <w:trPr>
          <w:trHeight w:hRule="exact" w:val="231"/>
        </w:trPr>
        <w:tc>
          <w:tcPr>
            <w:tcW w:w="1376" w:type="dxa"/>
            <w:tcBorders>
              <w:top w:val="single" w:sz="5" w:space="0" w:color="000000"/>
              <w:left w:val="single" w:sz="6" w:space="0" w:color="000000"/>
              <w:bottom w:val="single" w:sz="5" w:space="0" w:color="000000"/>
              <w:right w:val="single" w:sz="6" w:space="0" w:color="000000"/>
            </w:tcBorders>
          </w:tcPr>
          <w:p w14:paraId="61F25B75" w14:textId="77777777" w:rsidR="006B7A45" w:rsidRPr="00C32CCD" w:rsidRDefault="006B7A45" w:rsidP="002F41DB">
            <w:pPr>
              <w:spacing w:line="240" w:lineRule="atLeast"/>
              <w:ind w:left="88"/>
              <w:rPr>
                <w:rFonts w:asciiTheme="majorHAnsi" w:eastAsia="Calibri" w:hAnsiTheme="majorHAnsi" w:cs="Calibri"/>
                <w:sz w:val="22"/>
                <w:szCs w:val="22"/>
              </w:rPr>
            </w:pPr>
            <w:proofErr w:type="spellStart"/>
            <w:proofErr w:type="gramStart"/>
            <w:r w:rsidRPr="00C32CCD">
              <w:rPr>
                <w:rFonts w:asciiTheme="majorHAnsi" w:eastAsia="Calibri" w:hAnsiTheme="majorHAnsi" w:cs="Calibri"/>
                <w:w w:val="113"/>
                <w:sz w:val="22"/>
                <w:szCs w:val="22"/>
              </w:rPr>
              <w:t>O</w:t>
            </w:r>
            <w:r w:rsidRPr="00C32CCD">
              <w:rPr>
                <w:rFonts w:asciiTheme="majorHAnsi" w:eastAsia="Calibri" w:hAnsiTheme="majorHAnsi" w:cs="Calibri"/>
                <w:spacing w:val="1"/>
                <w:w w:val="113"/>
                <w:sz w:val="22"/>
                <w:szCs w:val="22"/>
              </w:rPr>
              <w:t>p</w:t>
            </w:r>
            <w:r w:rsidRPr="00C32CCD">
              <w:rPr>
                <w:rFonts w:asciiTheme="majorHAnsi" w:eastAsia="Calibri" w:hAnsiTheme="majorHAnsi" w:cs="Calibri"/>
                <w:w w:val="113"/>
                <w:sz w:val="22"/>
                <w:szCs w:val="22"/>
              </w:rPr>
              <w:t>Co</w:t>
            </w:r>
            <w:r w:rsidRPr="00C32CCD">
              <w:rPr>
                <w:rFonts w:asciiTheme="majorHAnsi" w:eastAsia="Calibri" w:hAnsiTheme="majorHAnsi" w:cs="Calibri"/>
                <w:spacing w:val="1"/>
                <w:w w:val="113"/>
                <w:sz w:val="22"/>
                <w:szCs w:val="22"/>
              </w:rPr>
              <w:t>d</w:t>
            </w:r>
            <w:r w:rsidRPr="00C32CCD">
              <w:rPr>
                <w:rFonts w:asciiTheme="majorHAnsi" w:eastAsia="Calibri" w:hAnsiTheme="majorHAnsi" w:cs="Calibri"/>
                <w:spacing w:val="6"/>
                <w:w w:val="113"/>
                <w:sz w:val="22"/>
                <w:szCs w:val="22"/>
              </w:rPr>
              <w:t>e</w:t>
            </w:r>
            <w:proofErr w:type="spellEnd"/>
            <w:r w:rsidRPr="00C32CCD">
              <w:rPr>
                <w:rFonts w:asciiTheme="majorHAnsi" w:eastAsia="Calibri" w:hAnsiTheme="majorHAnsi" w:cs="Calibri"/>
                <w:spacing w:val="5"/>
                <w:w w:val="113"/>
                <w:sz w:val="22"/>
                <w:szCs w:val="22"/>
              </w:rPr>
              <w:t>[</w:t>
            </w:r>
            <w:proofErr w:type="gramEnd"/>
            <w:r w:rsidRPr="00C32CCD">
              <w:rPr>
                <w:rFonts w:asciiTheme="majorHAnsi" w:eastAsia="Calibri" w:hAnsiTheme="majorHAnsi" w:cs="Calibri"/>
                <w:spacing w:val="-8"/>
                <w:w w:val="113"/>
                <w:sz w:val="22"/>
                <w:szCs w:val="22"/>
              </w:rPr>
              <w:t>31</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26</w:t>
            </w:r>
            <w:r w:rsidRPr="00C32CCD">
              <w:rPr>
                <w:rFonts w:asciiTheme="majorHAnsi" w:eastAsia="Calibri" w:hAnsiTheme="majorHAnsi" w:cs="Calibri"/>
                <w:w w:val="113"/>
                <w:sz w:val="22"/>
                <w:szCs w:val="22"/>
              </w:rPr>
              <w:t>]</w:t>
            </w:r>
          </w:p>
        </w:tc>
        <w:tc>
          <w:tcPr>
            <w:tcW w:w="1376" w:type="dxa"/>
            <w:tcBorders>
              <w:top w:val="single" w:sz="5" w:space="0" w:color="000000"/>
              <w:left w:val="single" w:sz="6" w:space="0" w:color="000000"/>
              <w:bottom w:val="single" w:sz="5" w:space="0" w:color="000000"/>
              <w:right w:val="single" w:sz="6" w:space="0" w:color="000000"/>
            </w:tcBorders>
          </w:tcPr>
          <w:p w14:paraId="29AB8893" w14:textId="77777777" w:rsidR="006B7A45" w:rsidRPr="00C32CCD" w:rsidRDefault="006B7A45" w:rsidP="002F41DB">
            <w:pPr>
              <w:spacing w:line="240" w:lineRule="atLeast"/>
              <w:ind w:left="321"/>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2"/>
                <w:w w:val="113"/>
                <w:sz w:val="22"/>
                <w:szCs w:val="22"/>
              </w:rPr>
              <w:t>R</w:t>
            </w:r>
            <w:r w:rsidRPr="00C32CCD">
              <w:rPr>
                <w:rFonts w:asciiTheme="majorHAnsi" w:eastAsia="Calibri" w:hAnsiTheme="majorHAnsi" w:cs="Calibri"/>
                <w:spacing w:val="1"/>
                <w:w w:val="113"/>
                <w:sz w:val="22"/>
                <w:szCs w:val="22"/>
              </w:rPr>
              <w:t>s</w:t>
            </w:r>
            <w:proofErr w:type="spellEnd"/>
            <w:r w:rsidRPr="00C32CCD">
              <w:rPr>
                <w:rFonts w:asciiTheme="majorHAnsi" w:eastAsia="Calibri" w:hAnsiTheme="majorHAnsi" w:cs="Calibri"/>
                <w:spacing w:val="5"/>
                <w:w w:val="113"/>
                <w:sz w:val="22"/>
                <w:szCs w:val="22"/>
              </w:rPr>
              <w:t>[</w:t>
            </w:r>
            <w:proofErr w:type="gramEnd"/>
            <w:r w:rsidRPr="00C32CCD">
              <w:rPr>
                <w:rFonts w:asciiTheme="majorHAnsi" w:eastAsia="Calibri" w:hAnsiTheme="majorHAnsi" w:cs="Calibri"/>
                <w:spacing w:val="-8"/>
                <w:w w:val="113"/>
                <w:sz w:val="22"/>
                <w:szCs w:val="22"/>
              </w:rPr>
              <w:t>25</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21</w:t>
            </w:r>
            <w:r w:rsidRPr="00C32CCD">
              <w:rPr>
                <w:rFonts w:asciiTheme="majorHAnsi" w:eastAsia="Calibri" w:hAnsiTheme="majorHAnsi" w:cs="Calibri"/>
                <w:w w:val="113"/>
                <w:sz w:val="22"/>
                <w:szCs w:val="22"/>
              </w:rPr>
              <w:t>]</w:t>
            </w:r>
          </w:p>
        </w:tc>
        <w:tc>
          <w:tcPr>
            <w:tcW w:w="1376" w:type="dxa"/>
            <w:tcBorders>
              <w:top w:val="single" w:sz="5" w:space="0" w:color="000000"/>
              <w:left w:val="single" w:sz="6" w:space="0" w:color="000000"/>
              <w:bottom w:val="single" w:sz="5" w:space="0" w:color="000000"/>
              <w:right w:val="single" w:sz="6" w:space="0" w:color="000000"/>
            </w:tcBorders>
          </w:tcPr>
          <w:p w14:paraId="34A3268D" w14:textId="77777777" w:rsidR="006B7A45" w:rsidRPr="00C32CCD" w:rsidRDefault="006B7A45" w:rsidP="002F41DB">
            <w:pPr>
              <w:spacing w:line="240" w:lineRule="atLeast"/>
              <w:ind w:left="334"/>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2"/>
                <w:w w:val="113"/>
                <w:sz w:val="22"/>
                <w:szCs w:val="22"/>
              </w:rPr>
              <w:t>R</w:t>
            </w:r>
            <w:r w:rsidRPr="00C32CCD">
              <w:rPr>
                <w:rFonts w:asciiTheme="majorHAnsi" w:eastAsia="Calibri" w:hAnsiTheme="majorHAnsi" w:cs="Calibri"/>
                <w:w w:val="113"/>
                <w:sz w:val="22"/>
                <w:szCs w:val="22"/>
              </w:rPr>
              <w:t>t</w:t>
            </w:r>
            <w:proofErr w:type="spellEnd"/>
            <w:r w:rsidRPr="00C32CCD">
              <w:rPr>
                <w:rFonts w:asciiTheme="majorHAnsi" w:eastAsia="Calibri" w:hAnsiTheme="majorHAnsi" w:cs="Calibri"/>
                <w:spacing w:val="4"/>
                <w:w w:val="113"/>
                <w:sz w:val="22"/>
                <w:szCs w:val="22"/>
              </w:rPr>
              <w:t>[</w:t>
            </w:r>
            <w:proofErr w:type="gramEnd"/>
            <w:r w:rsidRPr="00C32CCD">
              <w:rPr>
                <w:rFonts w:asciiTheme="majorHAnsi" w:eastAsia="Calibri" w:hAnsiTheme="majorHAnsi" w:cs="Calibri"/>
                <w:spacing w:val="-8"/>
                <w:w w:val="113"/>
                <w:sz w:val="22"/>
                <w:szCs w:val="22"/>
              </w:rPr>
              <w:t>20</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16</w:t>
            </w:r>
            <w:r w:rsidRPr="00C32CCD">
              <w:rPr>
                <w:rFonts w:asciiTheme="majorHAnsi" w:eastAsia="Calibri" w:hAnsiTheme="majorHAnsi" w:cs="Calibri"/>
                <w:w w:val="113"/>
                <w:sz w:val="22"/>
                <w:szCs w:val="22"/>
              </w:rPr>
              <w:t>]</w:t>
            </w:r>
          </w:p>
        </w:tc>
        <w:tc>
          <w:tcPr>
            <w:tcW w:w="1376" w:type="dxa"/>
            <w:tcBorders>
              <w:top w:val="single" w:sz="5" w:space="0" w:color="000000"/>
              <w:left w:val="single" w:sz="6" w:space="0" w:color="000000"/>
              <w:bottom w:val="single" w:sz="5" w:space="0" w:color="000000"/>
              <w:right w:val="single" w:sz="6" w:space="0" w:color="000000"/>
            </w:tcBorders>
          </w:tcPr>
          <w:p w14:paraId="720ABD12" w14:textId="77777777" w:rsidR="006B7A45" w:rsidRPr="00C32CCD" w:rsidRDefault="006B7A45" w:rsidP="002F41DB">
            <w:pPr>
              <w:spacing w:line="240" w:lineRule="atLeast"/>
              <w:ind w:left="308"/>
              <w:rPr>
                <w:rFonts w:asciiTheme="majorHAnsi" w:eastAsia="Calibri" w:hAnsiTheme="majorHAnsi" w:cs="Calibri"/>
                <w:sz w:val="22"/>
                <w:szCs w:val="22"/>
              </w:rPr>
            </w:pPr>
            <w:proofErr w:type="gramStart"/>
            <w:r w:rsidRPr="00C32CCD">
              <w:rPr>
                <w:rFonts w:asciiTheme="majorHAnsi" w:eastAsia="Calibri" w:hAnsiTheme="majorHAnsi" w:cs="Calibri"/>
                <w:spacing w:val="-2"/>
                <w:w w:val="113"/>
                <w:sz w:val="22"/>
                <w:szCs w:val="22"/>
              </w:rPr>
              <w:t>R</w:t>
            </w:r>
            <w:r w:rsidRPr="00C32CCD">
              <w:rPr>
                <w:rFonts w:asciiTheme="majorHAnsi" w:eastAsia="Calibri" w:hAnsiTheme="majorHAnsi" w:cs="Calibri"/>
                <w:spacing w:val="1"/>
                <w:w w:val="113"/>
                <w:sz w:val="22"/>
                <w:szCs w:val="22"/>
              </w:rPr>
              <w:t>d</w:t>
            </w:r>
            <w:r w:rsidRPr="00C32CCD">
              <w:rPr>
                <w:rFonts w:asciiTheme="majorHAnsi" w:eastAsia="Calibri" w:hAnsiTheme="majorHAnsi" w:cs="Calibri"/>
                <w:spacing w:val="5"/>
                <w:w w:val="113"/>
                <w:sz w:val="22"/>
                <w:szCs w:val="22"/>
              </w:rPr>
              <w:t>[</w:t>
            </w:r>
            <w:proofErr w:type="gramEnd"/>
            <w:r w:rsidRPr="00C32CCD">
              <w:rPr>
                <w:rFonts w:asciiTheme="majorHAnsi" w:eastAsia="Calibri" w:hAnsiTheme="majorHAnsi" w:cs="Calibri"/>
                <w:spacing w:val="-8"/>
                <w:w w:val="113"/>
                <w:sz w:val="22"/>
                <w:szCs w:val="22"/>
              </w:rPr>
              <w:t>15</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10</w:t>
            </w:r>
            <w:r w:rsidRPr="00C32CCD">
              <w:rPr>
                <w:rFonts w:asciiTheme="majorHAnsi" w:eastAsia="Calibri" w:hAnsiTheme="majorHAnsi" w:cs="Calibri"/>
                <w:w w:val="113"/>
                <w:sz w:val="22"/>
                <w:szCs w:val="22"/>
              </w:rPr>
              <w:t>]</w:t>
            </w:r>
          </w:p>
        </w:tc>
        <w:tc>
          <w:tcPr>
            <w:tcW w:w="1376" w:type="dxa"/>
            <w:tcBorders>
              <w:top w:val="single" w:sz="5" w:space="0" w:color="000000"/>
              <w:left w:val="single" w:sz="6" w:space="0" w:color="000000"/>
              <w:bottom w:val="single" w:sz="5" w:space="0" w:color="000000"/>
              <w:right w:val="single" w:sz="6" w:space="0" w:color="000000"/>
            </w:tcBorders>
          </w:tcPr>
          <w:p w14:paraId="2104512E" w14:textId="77777777" w:rsidR="006B7A45" w:rsidRPr="00C32CCD" w:rsidRDefault="006B7A45" w:rsidP="002F41DB">
            <w:pPr>
              <w:spacing w:line="240" w:lineRule="atLeast"/>
              <w:ind w:left="218"/>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1"/>
                <w:w w:val="113"/>
                <w:sz w:val="22"/>
                <w:szCs w:val="22"/>
              </w:rPr>
              <w:t>sh</w:t>
            </w:r>
            <w:r w:rsidRPr="00C32CCD">
              <w:rPr>
                <w:rFonts w:asciiTheme="majorHAnsi" w:eastAsia="Calibri" w:hAnsiTheme="majorHAnsi" w:cs="Calibri"/>
                <w:spacing w:val="-3"/>
                <w:w w:val="113"/>
                <w:sz w:val="22"/>
                <w:szCs w:val="22"/>
              </w:rPr>
              <w:t>a</w:t>
            </w:r>
            <w:r w:rsidRPr="00C32CCD">
              <w:rPr>
                <w:rFonts w:asciiTheme="majorHAnsi" w:eastAsia="Calibri" w:hAnsiTheme="majorHAnsi" w:cs="Calibri"/>
                <w:w w:val="113"/>
                <w:sz w:val="22"/>
                <w:szCs w:val="22"/>
              </w:rPr>
              <w:t>m</w:t>
            </w:r>
            <w:r w:rsidRPr="00C32CCD">
              <w:rPr>
                <w:rFonts w:asciiTheme="majorHAnsi" w:eastAsia="Calibri" w:hAnsiTheme="majorHAnsi" w:cs="Calibri"/>
                <w:spacing w:val="-1"/>
                <w:w w:val="113"/>
                <w:sz w:val="22"/>
                <w:szCs w:val="22"/>
              </w:rPr>
              <w:t>t</w:t>
            </w:r>
            <w:proofErr w:type="spellEnd"/>
            <w:proofErr w:type="gramEnd"/>
            <w:r w:rsidRPr="00C32CCD">
              <w:rPr>
                <w:rFonts w:asciiTheme="majorHAnsi" w:eastAsia="Calibri" w:hAnsiTheme="majorHAnsi" w:cs="Calibri"/>
                <w:spacing w:val="5"/>
                <w:w w:val="113"/>
                <w:sz w:val="22"/>
                <w:szCs w:val="22"/>
              </w:rPr>
              <w:t>[</w:t>
            </w:r>
            <w:r w:rsidRPr="00C32CCD">
              <w:rPr>
                <w:rFonts w:asciiTheme="majorHAnsi" w:eastAsia="Calibri" w:hAnsiTheme="majorHAnsi" w:cs="Calibri"/>
                <w:spacing w:val="-8"/>
                <w:w w:val="113"/>
                <w:sz w:val="22"/>
                <w:szCs w:val="22"/>
              </w:rPr>
              <w:t>10</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6</w:t>
            </w:r>
            <w:r w:rsidRPr="00C32CCD">
              <w:rPr>
                <w:rFonts w:asciiTheme="majorHAnsi" w:eastAsia="Calibri" w:hAnsiTheme="majorHAnsi" w:cs="Calibri"/>
                <w:w w:val="113"/>
                <w:sz w:val="22"/>
                <w:szCs w:val="22"/>
              </w:rPr>
              <w:t>]</w:t>
            </w:r>
          </w:p>
        </w:tc>
        <w:tc>
          <w:tcPr>
            <w:tcW w:w="1378" w:type="dxa"/>
            <w:tcBorders>
              <w:top w:val="single" w:sz="5" w:space="0" w:color="000000"/>
              <w:left w:val="single" w:sz="6" w:space="0" w:color="000000"/>
              <w:bottom w:val="single" w:sz="5" w:space="0" w:color="000000"/>
              <w:right w:val="single" w:sz="6" w:space="0" w:color="000000"/>
            </w:tcBorders>
          </w:tcPr>
          <w:p w14:paraId="3DAB0C15" w14:textId="77777777" w:rsidR="006B7A45" w:rsidRPr="00C32CCD" w:rsidRDefault="006B7A45" w:rsidP="002F41DB">
            <w:pPr>
              <w:spacing w:line="240" w:lineRule="atLeast"/>
              <w:ind w:left="166"/>
              <w:rPr>
                <w:rFonts w:asciiTheme="majorHAnsi" w:eastAsia="Calibri" w:hAnsiTheme="majorHAnsi" w:cs="Calibri"/>
                <w:sz w:val="22"/>
                <w:szCs w:val="22"/>
              </w:rPr>
            </w:pPr>
            <w:proofErr w:type="gramStart"/>
            <w:r w:rsidRPr="00C32CCD">
              <w:rPr>
                <w:rFonts w:asciiTheme="majorHAnsi" w:eastAsia="Calibri" w:hAnsiTheme="majorHAnsi" w:cs="Calibri"/>
                <w:spacing w:val="5"/>
                <w:w w:val="113"/>
                <w:sz w:val="22"/>
                <w:szCs w:val="22"/>
              </w:rPr>
              <w:t>f</w:t>
            </w:r>
            <w:r w:rsidRPr="00C32CCD">
              <w:rPr>
                <w:rFonts w:asciiTheme="majorHAnsi" w:eastAsia="Calibri" w:hAnsiTheme="majorHAnsi" w:cs="Calibri"/>
                <w:spacing w:val="1"/>
                <w:w w:val="113"/>
                <w:sz w:val="22"/>
                <w:szCs w:val="22"/>
              </w:rPr>
              <w:t>un</w:t>
            </w:r>
            <w:r w:rsidRPr="00C32CCD">
              <w:rPr>
                <w:rFonts w:asciiTheme="majorHAnsi" w:eastAsia="Calibri" w:hAnsiTheme="majorHAnsi" w:cs="Calibri"/>
                <w:spacing w:val="-5"/>
                <w:w w:val="113"/>
                <w:sz w:val="22"/>
                <w:szCs w:val="22"/>
              </w:rPr>
              <w:t>c</w:t>
            </w:r>
            <w:r w:rsidRPr="00C32CCD">
              <w:rPr>
                <w:rFonts w:asciiTheme="majorHAnsi" w:eastAsia="Calibri" w:hAnsiTheme="majorHAnsi" w:cs="Calibri"/>
                <w:w w:val="113"/>
                <w:sz w:val="22"/>
                <w:szCs w:val="22"/>
              </w:rPr>
              <w:t>t</w:t>
            </w:r>
            <w:r w:rsidRPr="00C32CCD">
              <w:rPr>
                <w:rFonts w:asciiTheme="majorHAnsi" w:eastAsia="Calibri" w:hAnsiTheme="majorHAnsi" w:cs="Calibri"/>
                <w:spacing w:val="6"/>
                <w:w w:val="113"/>
                <w:sz w:val="22"/>
                <w:szCs w:val="22"/>
              </w:rPr>
              <w:t>i</w:t>
            </w:r>
            <w:r w:rsidRPr="00C32CCD">
              <w:rPr>
                <w:rFonts w:asciiTheme="majorHAnsi" w:eastAsia="Calibri" w:hAnsiTheme="majorHAnsi" w:cs="Calibri"/>
                <w:spacing w:val="1"/>
                <w:w w:val="113"/>
                <w:sz w:val="22"/>
                <w:szCs w:val="22"/>
              </w:rPr>
              <w:t>on</w:t>
            </w:r>
            <w:proofErr w:type="gramEnd"/>
            <w:r w:rsidRPr="00C32CCD">
              <w:rPr>
                <w:rFonts w:asciiTheme="majorHAnsi" w:eastAsia="Calibri" w:hAnsiTheme="majorHAnsi" w:cs="Calibri"/>
                <w:spacing w:val="5"/>
                <w:w w:val="113"/>
                <w:sz w:val="22"/>
                <w:szCs w:val="22"/>
              </w:rPr>
              <w:t>[</w:t>
            </w:r>
            <w:r w:rsidRPr="00C32CCD">
              <w:rPr>
                <w:rFonts w:asciiTheme="majorHAnsi" w:eastAsia="Calibri" w:hAnsiTheme="majorHAnsi" w:cs="Calibri"/>
                <w:spacing w:val="-8"/>
                <w:w w:val="113"/>
                <w:sz w:val="22"/>
                <w:szCs w:val="22"/>
              </w:rPr>
              <w:t>5</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0</w:t>
            </w:r>
            <w:r w:rsidRPr="00C32CCD">
              <w:rPr>
                <w:rFonts w:asciiTheme="majorHAnsi" w:eastAsia="Calibri" w:hAnsiTheme="majorHAnsi" w:cs="Calibri"/>
                <w:w w:val="113"/>
                <w:sz w:val="22"/>
                <w:szCs w:val="22"/>
              </w:rPr>
              <w:t>]</w:t>
            </w:r>
          </w:p>
        </w:tc>
        <w:tc>
          <w:tcPr>
            <w:tcW w:w="2102" w:type="dxa"/>
            <w:vMerge w:val="restart"/>
            <w:tcBorders>
              <w:top w:val="single" w:sz="5" w:space="0" w:color="000000"/>
              <w:left w:val="single" w:sz="6" w:space="0" w:color="000000"/>
              <w:right w:val="single" w:sz="11" w:space="0" w:color="000000"/>
            </w:tcBorders>
          </w:tcPr>
          <w:p w14:paraId="65FB4836" w14:textId="77777777" w:rsidR="006B7A45" w:rsidRPr="00C32CCD" w:rsidRDefault="006B7A45" w:rsidP="002F41DB">
            <w:pPr>
              <w:spacing w:line="240" w:lineRule="atLeast"/>
              <w:rPr>
                <w:rFonts w:asciiTheme="majorHAnsi" w:hAnsiTheme="majorHAnsi"/>
                <w:sz w:val="22"/>
                <w:szCs w:val="22"/>
              </w:rPr>
            </w:pPr>
          </w:p>
          <w:p w14:paraId="740E1D80" w14:textId="77777777" w:rsidR="006B7A45" w:rsidRPr="00C32CCD" w:rsidRDefault="006B7A45" w:rsidP="002F41DB">
            <w:pPr>
              <w:spacing w:line="240" w:lineRule="atLeast"/>
              <w:ind w:left="853" w:right="854"/>
              <w:jc w:val="center"/>
              <w:rPr>
                <w:rFonts w:asciiTheme="majorHAnsi" w:eastAsia="Calibri" w:hAnsiTheme="majorHAnsi" w:cs="Calibri"/>
                <w:sz w:val="22"/>
                <w:szCs w:val="22"/>
              </w:rPr>
            </w:pPr>
            <w:r w:rsidRPr="00C32CCD">
              <w:rPr>
                <w:rFonts w:asciiTheme="majorHAnsi" w:eastAsia="Calibri" w:hAnsiTheme="majorHAnsi" w:cs="Calibri"/>
                <w:spacing w:val="-5"/>
                <w:w w:val="113"/>
                <w:sz w:val="22"/>
                <w:szCs w:val="22"/>
              </w:rPr>
              <w:t>H</w:t>
            </w:r>
            <w:r w:rsidRPr="00C32CCD">
              <w:rPr>
                <w:rFonts w:asciiTheme="majorHAnsi" w:eastAsia="Calibri" w:hAnsiTheme="majorHAnsi" w:cs="Calibri"/>
                <w:spacing w:val="6"/>
                <w:w w:val="113"/>
                <w:sz w:val="22"/>
                <w:szCs w:val="22"/>
              </w:rPr>
              <w:t>e</w:t>
            </w:r>
            <w:r w:rsidRPr="00C32CCD">
              <w:rPr>
                <w:rFonts w:asciiTheme="majorHAnsi" w:eastAsia="Calibri" w:hAnsiTheme="majorHAnsi" w:cs="Calibri"/>
                <w:w w:val="113"/>
                <w:sz w:val="22"/>
                <w:szCs w:val="22"/>
              </w:rPr>
              <w:t>x</w:t>
            </w:r>
          </w:p>
        </w:tc>
      </w:tr>
      <w:tr w:rsidR="006B7A45" w:rsidRPr="00C32CCD" w14:paraId="05C1D8EE"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67D740D5" w14:textId="77777777" w:rsidR="006B7A45" w:rsidRPr="00C32CCD" w:rsidRDefault="006B7A45" w:rsidP="002F41DB">
            <w:pPr>
              <w:spacing w:line="240" w:lineRule="atLeast"/>
              <w:ind w:left="88"/>
              <w:rPr>
                <w:rFonts w:asciiTheme="majorHAnsi" w:eastAsia="Calibri" w:hAnsiTheme="majorHAnsi" w:cs="Calibri"/>
                <w:sz w:val="22"/>
                <w:szCs w:val="22"/>
              </w:rPr>
            </w:pPr>
            <w:proofErr w:type="spellStart"/>
            <w:proofErr w:type="gramStart"/>
            <w:r w:rsidRPr="00C32CCD">
              <w:rPr>
                <w:rFonts w:asciiTheme="majorHAnsi" w:eastAsia="Calibri" w:hAnsiTheme="majorHAnsi" w:cs="Calibri"/>
                <w:w w:val="113"/>
                <w:sz w:val="22"/>
                <w:szCs w:val="22"/>
              </w:rPr>
              <w:t>O</w:t>
            </w:r>
            <w:r w:rsidRPr="00C32CCD">
              <w:rPr>
                <w:rFonts w:asciiTheme="majorHAnsi" w:eastAsia="Calibri" w:hAnsiTheme="majorHAnsi" w:cs="Calibri"/>
                <w:spacing w:val="1"/>
                <w:w w:val="113"/>
                <w:sz w:val="22"/>
                <w:szCs w:val="22"/>
              </w:rPr>
              <w:t>p</w:t>
            </w:r>
            <w:r w:rsidRPr="00C32CCD">
              <w:rPr>
                <w:rFonts w:asciiTheme="majorHAnsi" w:eastAsia="Calibri" w:hAnsiTheme="majorHAnsi" w:cs="Calibri"/>
                <w:w w:val="113"/>
                <w:sz w:val="22"/>
                <w:szCs w:val="22"/>
              </w:rPr>
              <w:t>Co</w:t>
            </w:r>
            <w:r w:rsidRPr="00C32CCD">
              <w:rPr>
                <w:rFonts w:asciiTheme="majorHAnsi" w:eastAsia="Calibri" w:hAnsiTheme="majorHAnsi" w:cs="Calibri"/>
                <w:spacing w:val="1"/>
                <w:w w:val="113"/>
                <w:sz w:val="22"/>
                <w:szCs w:val="22"/>
              </w:rPr>
              <w:t>d</w:t>
            </w:r>
            <w:r w:rsidRPr="00C32CCD">
              <w:rPr>
                <w:rFonts w:asciiTheme="majorHAnsi" w:eastAsia="Calibri" w:hAnsiTheme="majorHAnsi" w:cs="Calibri"/>
                <w:spacing w:val="6"/>
                <w:w w:val="113"/>
                <w:sz w:val="22"/>
                <w:szCs w:val="22"/>
              </w:rPr>
              <w:t>e</w:t>
            </w:r>
            <w:proofErr w:type="spellEnd"/>
            <w:r w:rsidRPr="00C32CCD">
              <w:rPr>
                <w:rFonts w:asciiTheme="majorHAnsi" w:eastAsia="Calibri" w:hAnsiTheme="majorHAnsi" w:cs="Calibri"/>
                <w:spacing w:val="5"/>
                <w:w w:val="113"/>
                <w:sz w:val="22"/>
                <w:szCs w:val="22"/>
              </w:rPr>
              <w:t>[</w:t>
            </w:r>
            <w:proofErr w:type="gramEnd"/>
            <w:r w:rsidRPr="00C32CCD">
              <w:rPr>
                <w:rFonts w:asciiTheme="majorHAnsi" w:eastAsia="Calibri" w:hAnsiTheme="majorHAnsi" w:cs="Calibri"/>
                <w:spacing w:val="-8"/>
                <w:w w:val="113"/>
                <w:sz w:val="22"/>
                <w:szCs w:val="22"/>
              </w:rPr>
              <w:t>31</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26</w:t>
            </w:r>
            <w:r w:rsidRPr="00C32CCD">
              <w:rPr>
                <w:rFonts w:asciiTheme="majorHAnsi" w:eastAsia="Calibri" w:hAnsiTheme="majorHAnsi" w:cs="Calibri"/>
                <w:w w:val="113"/>
                <w:sz w:val="22"/>
                <w:szCs w:val="22"/>
              </w:rPr>
              <w:t>]</w:t>
            </w:r>
          </w:p>
        </w:tc>
        <w:tc>
          <w:tcPr>
            <w:tcW w:w="1376" w:type="dxa"/>
            <w:tcBorders>
              <w:top w:val="single" w:sz="5" w:space="0" w:color="000000"/>
              <w:left w:val="single" w:sz="6" w:space="0" w:color="000000"/>
              <w:bottom w:val="single" w:sz="5" w:space="0" w:color="000000"/>
              <w:right w:val="single" w:sz="6" w:space="0" w:color="000000"/>
            </w:tcBorders>
          </w:tcPr>
          <w:p w14:paraId="47DF0DD6" w14:textId="77777777" w:rsidR="006B7A45" w:rsidRPr="00C32CCD" w:rsidRDefault="006B7A45" w:rsidP="002F41DB">
            <w:pPr>
              <w:spacing w:line="240" w:lineRule="atLeast"/>
              <w:ind w:left="321"/>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2"/>
                <w:w w:val="113"/>
                <w:sz w:val="22"/>
                <w:szCs w:val="22"/>
              </w:rPr>
              <w:t>R</w:t>
            </w:r>
            <w:r w:rsidRPr="00C32CCD">
              <w:rPr>
                <w:rFonts w:asciiTheme="majorHAnsi" w:eastAsia="Calibri" w:hAnsiTheme="majorHAnsi" w:cs="Calibri"/>
                <w:spacing w:val="1"/>
                <w:w w:val="113"/>
                <w:sz w:val="22"/>
                <w:szCs w:val="22"/>
              </w:rPr>
              <w:t>s</w:t>
            </w:r>
            <w:proofErr w:type="spellEnd"/>
            <w:r w:rsidRPr="00C32CCD">
              <w:rPr>
                <w:rFonts w:asciiTheme="majorHAnsi" w:eastAsia="Calibri" w:hAnsiTheme="majorHAnsi" w:cs="Calibri"/>
                <w:spacing w:val="5"/>
                <w:w w:val="113"/>
                <w:sz w:val="22"/>
                <w:szCs w:val="22"/>
              </w:rPr>
              <w:t>[</w:t>
            </w:r>
            <w:proofErr w:type="gramEnd"/>
            <w:r w:rsidRPr="00C32CCD">
              <w:rPr>
                <w:rFonts w:asciiTheme="majorHAnsi" w:eastAsia="Calibri" w:hAnsiTheme="majorHAnsi" w:cs="Calibri"/>
                <w:spacing w:val="-8"/>
                <w:w w:val="113"/>
                <w:sz w:val="22"/>
                <w:szCs w:val="22"/>
              </w:rPr>
              <w:t>25</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21</w:t>
            </w:r>
            <w:r w:rsidRPr="00C32CCD">
              <w:rPr>
                <w:rFonts w:asciiTheme="majorHAnsi" w:eastAsia="Calibri" w:hAnsiTheme="majorHAnsi" w:cs="Calibri"/>
                <w:w w:val="113"/>
                <w:sz w:val="22"/>
                <w:szCs w:val="22"/>
              </w:rPr>
              <w:t>]</w:t>
            </w:r>
          </w:p>
        </w:tc>
        <w:tc>
          <w:tcPr>
            <w:tcW w:w="1376" w:type="dxa"/>
            <w:tcBorders>
              <w:top w:val="single" w:sz="5" w:space="0" w:color="000000"/>
              <w:left w:val="single" w:sz="6" w:space="0" w:color="000000"/>
              <w:bottom w:val="single" w:sz="5" w:space="0" w:color="000000"/>
              <w:right w:val="single" w:sz="6" w:space="0" w:color="000000"/>
            </w:tcBorders>
          </w:tcPr>
          <w:p w14:paraId="53229824" w14:textId="77777777" w:rsidR="006B7A45" w:rsidRPr="00C32CCD" w:rsidRDefault="006B7A45" w:rsidP="002F41DB">
            <w:pPr>
              <w:spacing w:line="240" w:lineRule="atLeast"/>
              <w:ind w:left="334"/>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2"/>
                <w:w w:val="113"/>
                <w:sz w:val="22"/>
                <w:szCs w:val="22"/>
              </w:rPr>
              <w:t>R</w:t>
            </w:r>
            <w:r w:rsidRPr="00C32CCD">
              <w:rPr>
                <w:rFonts w:asciiTheme="majorHAnsi" w:eastAsia="Calibri" w:hAnsiTheme="majorHAnsi" w:cs="Calibri"/>
                <w:w w:val="113"/>
                <w:sz w:val="22"/>
                <w:szCs w:val="22"/>
              </w:rPr>
              <w:t>t</w:t>
            </w:r>
            <w:proofErr w:type="spellEnd"/>
            <w:r w:rsidRPr="00C32CCD">
              <w:rPr>
                <w:rFonts w:asciiTheme="majorHAnsi" w:eastAsia="Calibri" w:hAnsiTheme="majorHAnsi" w:cs="Calibri"/>
                <w:spacing w:val="4"/>
                <w:w w:val="113"/>
                <w:sz w:val="22"/>
                <w:szCs w:val="22"/>
              </w:rPr>
              <w:t>[</w:t>
            </w:r>
            <w:proofErr w:type="gramEnd"/>
            <w:r w:rsidRPr="00C32CCD">
              <w:rPr>
                <w:rFonts w:asciiTheme="majorHAnsi" w:eastAsia="Calibri" w:hAnsiTheme="majorHAnsi" w:cs="Calibri"/>
                <w:spacing w:val="-8"/>
                <w:w w:val="113"/>
                <w:sz w:val="22"/>
                <w:szCs w:val="22"/>
              </w:rPr>
              <w:t>20</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16</w:t>
            </w:r>
            <w:r w:rsidRPr="00C32CCD">
              <w:rPr>
                <w:rFonts w:asciiTheme="majorHAnsi" w:eastAsia="Calibri" w:hAnsiTheme="majorHAnsi" w:cs="Calibri"/>
                <w:w w:val="113"/>
                <w:sz w:val="22"/>
                <w:szCs w:val="22"/>
              </w:rPr>
              <w:t>]</w:t>
            </w:r>
          </w:p>
        </w:tc>
        <w:tc>
          <w:tcPr>
            <w:tcW w:w="4130" w:type="dxa"/>
            <w:gridSpan w:val="3"/>
            <w:tcBorders>
              <w:top w:val="single" w:sz="5" w:space="0" w:color="000000"/>
              <w:left w:val="single" w:sz="6" w:space="0" w:color="000000"/>
              <w:bottom w:val="single" w:sz="5" w:space="0" w:color="000000"/>
              <w:right w:val="single" w:sz="6" w:space="0" w:color="000000"/>
            </w:tcBorders>
          </w:tcPr>
          <w:p w14:paraId="71338F44" w14:textId="77777777" w:rsidR="006B7A45" w:rsidRPr="00C32CCD" w:rsidRDefault="006B7A45" w:rsidP="002F41DB">
            <w:pPr>
              <w:spacing w:line="240" w:lineRule="atLeast"/>
              <w:ind w:left="1625" w:right="1619"/>
              <w:jc w:val="center"/>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7"/>
                <w:w w:val="113"/>
                <w:sz w:val="22"/>
                <w:szCs w:val="22"/>
              </w:rPr>
              <w:t>i</w:t>
            </w:r>
            <w:r w:rsidRPr="00C32CCD">
              <w:rPr>
                <w:rFonts w:asciiTheme="majorHAnsi" w:eastAsia="Calibri" w:hAnsiTheme="majorHAnsi" w:cs="Calibri"/>
                <w:w w:val="113"/>
                <w:sz w:val="22"/>
                <w:szCs w:val="22"/>
              </w:rPr>
              <w:t>mm</w:t>
            </w:r>
            <w:proofErr w:type="spellEnd"/>
            <w:proofErr w:type="gramEnd"/>
            <w:r w:rsidRPr="00C32CCD">
              <w:rPr>
                <w:rFonts w:asciiTheme="majorHAnsi" w:eastAsia="Calibri" w:hAnsiTheme="majorHAnsi" w:cs="Calibri"/>
                <w:spacing w:val="5"/>
                <w:w w:val="113"/>
                <w:sz w:val="22"/>
                <w:szCs w:val="22"/>
              </w:rPr>
              <w:t>[</w:t>
            </w:r>
            <w:r w:rsidRPr="00C32CCD">
              <w:rPr>
                <w:rFonts w:asciiTheme="majorHAnsi" w:eastAsia="Calibri" w:hAnsiTheme="majorHAnsi" w:cs="Calibri"/>
                <w:spacing w:val="-8"/>
                <w:w w:val="113"/>
                <w:sz w:val="22"/>
                <w:szCs w:val="22"/>
              </w:rPr>
              <w:t>15</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0</w:t>
            </w:r>
            <w:r w:rsidRPr="00C32CCD">
              <w:rPr>
                <w:rFonts w:asciiTheme="majorHAnsi" w:eastAsia="Calibri" w:hAnsiTheme="majorHAnsi" w:cs="Calibri"/>
                <w:w w:val="113"/>
                <w:sz w:val="22"/>
                <w:szCs w:val="22"/>
              </w:rPr>
              <w:t>]</w:t>
            </w:r>
          </w:p>
        </w:tc>
        <w:tc>
          <w:tcPr>
            <w:tcW w:w="2102" w:type="dxa"/>
            <w:vMerge/>
            <w:tcBorders>
              <w:left w:val="single" w:sz="6" w:space="0" w:color="000000"/>
              <w:right w:val="single" w:sz="11" w:space="0" w:color="000000"/>
            </w:tcBorders>
          </w:tcPr>
          <w:p w14:paraId="620C1D03" w14:textId="77777777" w:rsidR="006B7A45" w:rsidRPr="00C32CCD" w:rsidRDefault="006B7A45" w:rsidP="002F41DB">
            <w:pPr>
              <w:spacing w:line="240" w:lineRule="atLeast"/>
              <w:rPr>
                <w:rFonts w:asciiTheme="majorHAnsi" w:hAnsiTheme="majorHAnsi"/>
                <w:sz w:val="22"/>
                <w:szCs w:val="22"/>
              </w:rPr>
            </w:pPr>
          </w:p>
        </w:tc>
      </w:tr>
      <w:tr w:rsidR="006B7A45" w:rsidRPr="00C32CCD" w14:paraId="5E8B3EB5" w14:textId="77777777" w:rsidTr="002236C2">
        <w:trPr>
          <w:trHeight w:hRule="exact" w:val="238"/>
        </w:trPr>
        <w:tc>
          <w:tcPr>
            <w:tcW w:w="1376" w:type="dxa"/>
            <w:tcBorders>
              <w:top w:val="single" w:sz="5" w:space="0" w:color="000000"/>
              <w:left w:val="single" w:sz="6" w:space="0" w:color="000000"/>
              <w:bottom w:val="single" w:sz="10" w:space="0" w:color="000000"/>
              <w:right w:val="single" w:sz="6" w:space="0" w:color="000000"/>
            </w:tcBorders>
          </w:tcPr>
          <w:p w14:paraId="78ABD7F5" w14:textId="77777777" w:rsidR="006B7A45" w:rsidRPr="00C32CCD" w:rsidRDefault="006B7A45" w:rsidP="002F41DB">
            <w:pPr>
              <w:spacing w:line="240" w:lineRule="atLeast"/>
              <w:ind w:left="88"/>
              <w:rPr>
                <w:rFonts w:asciiTheme="majorHAnsi" w:eastAsia="Calibri" w:hAnsiTheme="majorHAnsi" w:cs="Calibri"/>
                <w:sz w:val="22"/>
                <w:szCs w:val="22"/>
              </w:rPr>
            </w:pPr>
            <w:proofErr w:type="spellStart"/>
            <w:proofErr w:type="gramStart"/>
            <w:r w:rsidRPr="00C32CCD">
              <w:rPr>
                <w:rFonts w:asciiTheme="majorHAnsi" w:eastAsia="Calibri" w:hAnsiTheme="majorHAnsi" w:cs="Calibri"/>
                <w:w w:val="113"/>
                <w:sz w:val="22"/>
                <w:szCs w:val="22"/>
              </w:rPr>
              <w:t>O</w:t>
            </w:r>
            <w:r w:rsidRPr="00C32CCD">
              <w:rPr>
                <w:rFonts w:asciiTheme="majorHAnsi" w:eastAsia="Calibri" w:hAnsiTheme="majorHAnsi" w:cs="Calibri"/>
                <w:spacing w:val="1"/>
                <w:w w:val="113"/>
                <w:sz w:val="22"/>
                <w:szCs w:val="22"/>
              </w:rPr>
              <w:t>p</w:t>
            </w:r>
            <w:r w:rsidRPr="00C32CCD">
              <w:rPr>
                <w:rFonts w:asciiTheme="majorHAnsi" w:eastAsia="Calibri" w:hAnsiTheme="majorHAnsi" w:cs="Calibri"/>
                <w:w w:val="113"/>
                <w:sz w:val="22"/>
                <w:szCs w:val="22"/>
              </w:rPr>
              <w:t>Co</w:t>
            </w:r>
            <w:r w:rsidRPr="00C32CCD">
              <w:rPr>
                <w:rFonts w:asciiTheme="majorHAnsi" w:eastAsia="Calibri" w:hAnsiTheme="majorHAnsi" w:cs="Calibri"/>
                <w:spacing w:val="1"/>
                <w:w w:val="113"/>
                <w:sz w:val="22"/>
                <w:szCs w:val="22"/>
              </w:rPr>
              <w:t>d</w:t>
            </w:r>
            <w:r w:rsidRPr="00C32CCD">
              <w:rPr>
                <w:rFonts w:asciiTheme="majorHAnsi" w:eastAsia="Calibri" w:hAnsiTheme="majorHAnsi" w:cs="Calibri"/>
                <w:spacing w:val="6"/>
                <w:w w:val="113"/>
                <w:sz w:val="22"/>
                <w:szCs w:val="22"/>
              </w:rPr>
              <w:t>e</w:t>
            </w:r>
            <w:proofErr w:type="spellEnd"/>
            <w:r w:rsidRPr="00C32CCD">
              <w:rPr>
                <w:rFonts w:asciiTheme="majorHAnsi" w:eastAsia="Calibri" w:hAnsiTheme="majorHAnsi" w:cs="Calibri"/>
                <w:spacing w:val="5"/>
                <w:w w:val="113"/>
                <w:sz w:val="22"/>
                <w:szCs w:val="22"/>
              </w:rPr>
              <w:t>[</w:t>
            </w:r>
            <w:proofErr w:type="gramEnd"/>
            <w:r w:rsidRPr="00C32CCD">
              <w:rPr>
                <w:rFonts w:asciiTheme="majorHAnsi" w:eastAsia="Calibri" w:hAnsiTheme="majorHAnsi" w:cs="Calibri"/>
                <w:spacing w:val="-8"/>
                <w:w w:val="113"/>
                <w:sz w:val="22"/>
                <w:szCs w:val="22"/>
              </w:rPr>
              <w:t>31</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26</w:t>
            </w:r>
            <w:r w:rsidRPr="00C32CCD">
              <w:rPr>
                <w:rFonts w:asciiTheme="majorHAnsi" w:eastAsia="Calibri" w:hAnsiTheme="majorHAnsi" w:cs="Calibri"/>
                <w:w w:val="113"/>
                <w:sz w:val="22"/>
                <w:szCs w:val="22"/>
              </w:rPr>
              <w:t>]</w:t>
            </w:r>
          </w:p>
        </w:tc>
        <w:tc>
          <w:tcPr>
            <w:tcW w:w="6882" w:type="dxa"/>
            <w:gridSpan w:val="5"/>
            <w:tcBorders>
              <w:top w:val="single" w:sz="5" w:space="0" w:color="000000"/>
              <w:left w:val="single" w:sz="6" w:space="0" w:color="000000"/>
              <w:bottom w:val="single" w:sz="10" w:space="0" w:color="000000"/>
              <w:right w:val="single" w:sz="6" w:space="0" w:color="000000"/>
            </w:tcBorders>
          </w:tcPr>
          <w:p w14:paraId="7388C65D" w14:textId="77777777" w:rsidR="006B7A45" w:rsidRPr="00C32CCD" w:rsidRDefault="006B7A45" w:rsidP="002F41DB">
            <w:pPr>
              <w:spacing w:line="240" w:lineRule="atLeast"/>
              <w:ind w:left="2912" w:right="2906"/>
              <w:jc w:val="center"/>
              <w:rPr>
                <w:rFonts w:asciiTheme="majorHAnsi" w:eastAsia="Calibri" w:hAnsiTheme="majorHAnsi" w:cs="Calibri"/>
                <w:sz w:val="22"/>
                <w:szCs w:val="22"/>
              </w:rPr>
            </w:pPr>
            <w:proofErr w:type="spellStart"/>
            <w:proofErr w:type="gramStart"/>
            <w:r w:rsidRPr="00C32CCD">
              <w:rPr>
                <w:rFonts w:asciiTheme="majorHAnsi" w:eastAsia="Calibri" w:hAnsiTheme="majorHAnsi" w:cs="Calibri"/>
                <w:spacing w:val="4"/>
                <w:w w:val="113"/>
                <w:sz w:val="22"/>
                <w:szCs w:val="22"/>
              </w:rPr>
              <w:t>A</w:t>
            </w:r>
            <w:r w:rsidRPr="00C32CCD">
              <w:rPr>
                <w:rFonts w:asciiTheme="majorHAnsi" w:eastAsia="Calibri" w:hAnsiTheme="majorHAnsi" w:cs="Calibri"/>
                <w:spacing w:val="1"/>
                <w:w w:val="113"/>
                <w:sz w:val="22"/>
                <w:szCs w:val="22"/>
              </w:rPr>
              <w:t>d</w:t>
            </w:r>
            <w:r w:rsidRPr="00C32CCD">
              <w:rPr>
                <w:rFonts w:asciiTheme="majorHAnsi" w:eastAsia="Calibri" w:hAnsiTheme="majorHAnsi" w:cs="Calibri"/>
                <w:spacing w:val="-3"/>
                <w:w w:val="113"/>
                <w:sz w:val="22"/>
                <w:szCs w:val="22"/>
              </w:rPr>
              <w:t>r</w:t>
            </w:r>
            <w:r w:rsidRPr="00C32CCD">
              <w:rPr>
                <w:rFonts w:asciiTheme="majorHAnsi" w:eastAsia="Calibri" w:hAnsiTheme="majorHAnsi" w:cs="Calibri"/>
                <w:spacing w:val="6"/>
                <w:w w:val="113"/>
                <w:sz w:val="22"/>
                <w:szCs w:val="22"/>
              </w:rPr>
              <w:t>e</w:t>
            </w:r>
            <w:r w:rsidRPr="00C32CCD">
              <w:rPr>
                <w:rFonts w:asciiTheme="majorHAnsi" w:eastAsia="Calibri" w:hAnsiTheme="majorHAnsi" w:cs="Calibri"/>
                <w:spacing w:val="1"/>
                <w:w w:val="113"/>
                <w:sz w:val="22"/>
                <w:szCs w:val="22"/>
              </w:rPr>
              <w:t>ss</w:t>
            </w:r>
            <w:proofErr w:type="spellEnd"/>
            <w:r w:rsidRPr="00C32CCD">
              <w:rPr>
                <w:rFonts w:asciiTheme="majorHAnsi" w:eastAsia="Calibri" w:hAnsiTheme="majorHAnsi" w:cs="Calibri"/>
                <w:spacing w:val="5"/>
                <w:w w:val="113"/>
                <w:sz w:val="22"/>
                <w:szCs w:val="22"/>
              </w:rPr>
              <w:t>[</w:t>
            </w:r>
            <w:proofErr w:type="gramEnd"/>
            <w:r w:rsidRPr="00C32CCD">
              <w:rPr>
                <w:rFonts w:asciiTheme="majorHAnsi" w:eastAsia="Calibri" w:hAnsiTheme="majorHAnsi" w:cs="Calibri"/>
                <w:spacing w:val="-8"/>
                <w:w w:val="113"/>
                <w:sz w:val="22"/>
                <w:szCs w:val="22"/>
              </w:rPr>
              <w:t>25</w:t>
            </w:r>
            <w:r w:rsidRPr="00C32CCD">
              <w:rPr>
                <w:rFonts w:asciiTheme="majorHAnsi" w:eastAsia="Calibri" w:hAnsiTheme="majorHAnsi" w:cs="Calibri"/>
                <w:w w:val="113"/>
                <w:sz w:val="22"/>
                <w:szCs w:val="22"/>
              </w:rPr>
              <w:t>:</w:t>
            </w:r>
            <w:r w:rsidRPr="00C32CCD">
              <w:rPr>
                <w:rFonts w:asciiTheme="majorHAnsi" w:eastAsia="Calibri" w:hAnsiTheme="majorHAnsi" w:cs="Calibri"/>
                <w:spacing w:val="-8"/>
                <w:w w:val="113"/>
                <w:sz w:val="22"/>
                <w:szCs w:val="22"/>
              </w:rPr>
              <w:t>0</w:t>
            </w:r>
            <w:r w:rsidRPr="00C32CCD">
              <w:rPr>
                <w:rFonts w:asciiTheme="majorHAnsi" w:eastAsia="Calibri" w:hAnsiTheme="majorHAnsi" w:cs="Calibri"/>
                <w:w w:val="113"/>
                <w:sz w:val="22"/>
                <w:szCs w:val="22"/>
              </w:rPr>
              <w:t>]</w:t>
            </w:r>
          </w:p>
        </w:tc>
        <w:tc>
          <w:tcPr>
            <w:tcW w:w="2102" w:type="dxa"/>
            <w:vMerge/>
            <w:tcBorders>
              <w:left w:val="single" w:sz="6" w:space="0" w:color="000000"/>
              <w:bottom w:val="single" w:sz="10" w:space="0" w:color="000000"/>
              <w:right w:val="single" w:sz="11" w:space="0" w:color="000000"/>
            </w:tcBorders>
          </w:tcPr>
          <w:p w14:paraId="612EE16F" w14:textId="77777777" w:rsidR="006B7A45" w:rsidRPr="00C32CCD" w:rsidRDefault="006B7A45" w:rsidP="002F41DB">
            <w:pPr>
              <w:spacing w:line="240" w:lineRule="atLeast"/>
              <w:rPr>
                <w:rFonts w:asciiTheme="majorHAnsi" w:hAnsiTheme="majorHAnsi"/>
                <w:sz w:val="22"/>
                <w:szCs w:val="22"/>
              </w:rPr>
            </w:pPr>
          </w:p>
        </w:tc>
      </w:tr>
      <w:tr w:rsidR="006B7A45" w:rsidRPr="00C32CCD" w14:paraId="44B228A6" w14:textId="77777777" w:rsidTr="002236C2">
        <w:trPr>
          <w:trHeight w:hRule="exact" w:val="238"/>
        </w:trPr>
        <w:tc>
          <w:tcPr>
            <w:tcW w:w="1376" w:type="dxa"/>
            <w:tcBorders>
              <w:top w:val="single" w:sz="10" w:space="0" w:color="000000"/>
              <w:left w:val="single" w:sz="6" w:space="0" w:color="000000"/>
              <w:bottom w:val="single" w:sz="5" w:space="0" w:color="000000"/>
              <w:right w:val="single" w:sz="6" w:space="0" w:color="000000"/>
            </w:tcBorders>
          </w:tcPr>
          <w:p w14:paraId="1EF1885D" w14:textId="77777777" w:rsidR="006B7A45" w:rsidRPr="00C32CCD" w:rsidRDefault="006B7A45" w:rsidP="002F41DB">
            <w:pPr>
              <w:spacing w:line="240" w:lineRule="atLeast"/>
              <w:ind w:left="256"/>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35</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10001</w:t>
            </w:r>
            <w:r w:rsidRPr="00C32CCD">
              <w:rPr>
                <w:rFonts w:asciiTheme="majorHAnsi" w:eastAsia="Calibri" w:hAnsiTheme="majorHAnsi" w:cs="Calibri"/>
                <w:w w:val="113"/>
                <w:sz w:val="22"/>
                <w:szCs w:val="22"/>
              </w:rPr>
              <w:t>1</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33090CC3"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18</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10010</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7D3B586C"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11</w:t>
            </w:r>
            <w:r w:rsidRPr="00C32CCD">
              <w:rPr>
                <w:rFonts w:asciiTheme="majorHAnsi" w:eastAsia="Calibri" w:hAnsiTheme="majorHAnsi" w:cs="Calibri"/>
                <w:spacing w:val="6"/>
                <w:w w:val="113"/>
                <w:sz w:val="22"/>
                <w:szCs w:val="22"/>
              </w:rPr>
              <w:t>)0</w:t>
            </w:r>
            <w:r w:rsidRPr="00C32CCD">
              <w:rPr>
                <w:rFonts w:asciiTheme="majorHAnsi" w:eastAsia="Calibri" w:hAnsiTheme="majorHAnsi" w:cs="Calibri"/>
                <w:spacing w:val="-8"/>
                <w:w w:val="113"/>
                <w:sz w:val="22"/>
                <w:szCs w:val="22"/>
              </w:rPr>
              <w:t>101</w:t>
            </w:r>
            <w:r w:rsidRPr="00C32CCD">
              <w:rPr>
                <w:rFonts w:asciiTheme="majorHAnsi" w:eastAsia="Calibri" w:hAnsiTheme="majorHAnsi" w:cs="Calibri"/>
                <w:w w:val="113"/>
                <w:sz w:val="22"/>
                <w:szCs w:val="22"/>
              </w:rPr>
              <w:t>1</w:t>
            </w:r>
            <w:proofErr w:type="gramEnd"/>
          </w:p>
        </w:tc>
        <w:tc>
          <w:tcPr>
            <w:tcW w:w="4130" w:type="dxa"/>
            <w:gridSpan w:val="3"/>
            <w:tcBorders>
              <w:top w:val="single" w:sz="10" w:space="0" w:color="000000"/>
              <w:left w:val="single" w:sz="6" w:space="0" w:color="000000"/>
              <w:bottom w:val="single" w:sz="5" w:space="0" w:color="000000"/>
              <w:right w:val="single" w:sz="6" w:space="0" w:color="000000"/>
            </w:tcBorders>
          </w:tcPr>
          <w:p w14:paraId="68BC214A" w14:textId="77777777" w:rsidR="006B7A45" w:rsidRPr="00C32CCD" w:rsidRDefault="006B7A45" w:rsidP="002F41DB">
            <w:pPr>
              <w:spacing w:line="240" w:lineRule="atLeast"/>
              <w:ind w:left="1144"/>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200</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000000001100100</w:t>
            </w:r>
            <w:r w:rsidRPr="00C32CCD">
              <w:rPr>
                <w:rFonts w:asciiTheme="majorHAnsi" w:eastAsia="Calibri" w:hAnsiTheme="majorHAnsi" w:cs="Calibri"/>
                <w:w w:val="113"/>
                <w:sz w:val="22"/>
                <w:szCs w:val="22"/>
              </w:rPr>
              <w:t>0</w:t>
            </w:r>
            <w:proofErr w:type="gramEnd"/>
          </w:p>
        </w:tc>
        <w:tc>
          <w:tcPr>
            <w:tcW w:w="2102" w:type="dxa"/>
            <w:tcBorders>
              <w:top w:val="single" w:sz="10" w:space="0" w:color="000000"/>
              <w:left w:val="single" w:sz="6" w:space="0" w:color="000000"/>
              <w:bottom w:val="single" w:sz="5" w:space="0" w:color="000000"/>
              <w:right w:val="single" w:sz="6" w:space="0" w:color="000000"/>
            </w:tcBorders>
          </w:tcPr>
          <w:p w14:paraId="1456100B" w14:textId="0CE3A519" w:rsidR="006B7A45" w:rsidRPr="00C32CCD" w:rsidRDefault="006B7A45" w:rsidP="002F41DB">
            <w:pPr>
              <w:spacing w:line="240" w:lineRule="atLeast"/>
              <w:ind w:left="578"/>
              <w:rPr>
                <w:rFonts w:asciiTheme="majorHAnsi" w:eastAsia="Calibri" w:hAnsiTheme="majorHAnsi" w:cs="Calibri"/>
                <w:sz w:val="22"/>
                <w:szCs w:val="22"/>
              </w:rPr>
            </w:pPr>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2"/>
                <w:w w:val="113"/>
                <w:sz w:val="22"/>
                <w:szCs w:val="22"/>
              </w:rPr>
              <w:t>X8E4B00C8</w:t>
            </w:r>
          </w:p>
        </w:tc>
      </w:tr>
      <w:tr w:rsidR="006B7A45" w:rsidRPr="00C32CCD" w14:paraId="0F551FCD"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01CE3A0E" w14:textId="70CD24D0" w:rsidR="006B7A45" w:rsidRPr="00C32CCD" w:rsidRDefault="006B7A45" w:rsidP="002F41DB">
            <w:pPr>
              <w:spacing w:line="240" w:lineRule="atLeast"/>
              <w:ind w:left="256"/>
              <w:rPr>
                <w:rFonts w:asciiTheme="majorHAnsi" w:eastAsia="Calibri" w:hAnsiTheme="majorHAnsi" w:cs="Calibri"/>
                <w:sz w:val="22"/>
                <w:szCs w:val="22"/>
              </w:rPr>
            </w:pPr>
            <w:r w:rsidRPr="00C32CCD">
              <w:rPr>
                <w:rFonts w:asciiTheme="majorHAnsi" w:eastAsia="Calibri" w:hAnsiTheme="majorHAnsi" w:cs="Calibri"/>
                <w:spacing w:val="-8"/>
                <w:w w:val="113"/>
                <w:sz w:val="22"/>
                <w:szCs w:val="22"/>
              </w:rPr>
              <w:t>10101</w:t>
            </w:r>
            <w:r w:rsidR="00027FDC" w:rsidRPr="00C32CCD">
              <w:rPr>
                <w:rFonts w:asciiTheme="majorHAnsi" w:eastAsia="Calibri" w:hAnsiTheme="majorHAnsi" w:cs="Calibri"/>
                <w:spacing w:val="-8"/>
                <w:w w:val="113"/>
                <w:sz w:val="22"/>
                <w:szCs w:val="22"/>
              </w:rPr>
              <w:t>1</w:t>
            </w:r>
          </w:p>
        </w:tc>
        <w:tc>
          <w:tcPr>
            <w:tcW w:w="1376" w:type="dxa"/>
            <w:tcBorders>
              <w:top w:val="single" w:sz="5" w:space="0" w:color="000000"/>
              <w:left w:val="single" w:sz="6" w:space="0" w:color="000000"/>
              <w:bottom w:val="single" w:sz="5" w:space="0" w:color="000000"/>
              <w:right w:val="single" w:sz="6" w:space="0" w:color="000000"/>
            </w:tcBorders>
          </w:tcPr>
          <w:p w14:paraId="5F95E514"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11</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01011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148220BD"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12</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0110</w:t>
            </w:r>
            <w:r w:rsidRPr="00C32CCD">
              <w:rPr>
                <w:rFonts w:asciiTheme="majorHAnsi" w:eastAsia="Calibri" w:hAnsiTheme="majorHAnsi" w:cs="Calibri"/>
                <w:w w:val="113"/>
                <w:sz w:val="22"/>
                <w:szCs w:val="22"/>
              </w:rPr>
              <w:t>0</w:t>
            </w:r>
            <w:proofErr w:type="gramEnd"/>
          </w:p>
        </w:tc>
        <w:tc>
          <w:tcPr>
            <w:tcW w:w="4130" w:type="dxa"/>
            <w:gridSpan w:val="3"/>
            <w:tcBorders>
              <w:top w:val="single" w:sz="5" w:space="0" w:color="000000"/>
              <w:left w:val="single" w:sz="6" w:space="0" w:color="000000"/>
              <w:bottom w:val="single" w:sz="5" w:space="0" w:color="000000"/>
              <w:right w:val="single" w:sz="6" w:space="0" w:color="000000"/>
            </w:tcBorders>
          </w:tcPr>
          <w:p w14:paraId="5F2EAF6D" w14:textId="77777777" w:rsidR="006B7A45" w:rsidRPr="00C32CCD" w:rsidRDefault="006B7A45" w:rsidP="002F41DB">
            <w:pPr>
              <w:spacing w:line="240" w:lineRule="atLeast"/>
              <w:rPr>
                <w:rFonts w:asciiTheme="majorHAnsi" w:eastAsia="Calibri" w:hAnsiTheme="majorHAnsi" w:cs="Calibri"/>
                <w:sz w:val="22"/>
                <w:szCs w:val="22"/>
              </w:rPr>
            </w:pPr>
            <w:r w:rsidRPr="00C32CCD">
              <w:rPr>
                <w:rFonts w:asciiTheme="majorHAnsi" w:eastAsia="Calibri" w:hAnsiTheme="majorHAnsi" w:cs="Calibri"/>
                <w:w w:val="113"/>
                <w:sz w:val="22"/>
                <w:szCs w:val="22"/>
              </w:rPr>
              <w:t xml:space="preserve">                          (</w:t>
            </w:r>
            <w:proofErr w:type="gramStart"/>
            <w:r w:rsidRPr="00C32CCD">
              <w:rPr>
                <w:rFonts w:asciiTheme="majorHAnsi" w:eastAsia="Calibri" w:hAnsiTheme="majorHAnsi" w:cs="Calibri"/>
                <w:w w:val="113"/>
                <w:sz w:val="22"/>
                <w:szCs w:val="22"/>
              </w:rPr>
              <w:t>100)</w:t>
            </w:r>
            <w:r w:rsidRPr="00C32CCD">
              <w:rPr>
                <w:rFonts w:asciiTheme="majorHAnsi" w:eastAsia="Calibri" w:hAnsiTheme="majorHAnsi" w:cs="Calibri"/>
                <w:spacing w:val="-8"/>
                <w:w w:val="113"/>
                <w:sz w:val="22"/>
                <w:szCs w:val="22"/>
              </w:rPr>
              <w:t>000000000110010</w:t>
            </w:r>
            <w:r w:rsidRPr="00C32CCD">
              <w:rPr>
                <w:rFonts w:asciiTheme="majorHAnsi" w:eastAsia="Calibri" w:hAnsiTheme="majorHAnsi" w:cs="Calibri"/>
                <w:w w:val="113"/>
                <w:sz w:val="22"/>
                <w:szCs w:val="22"/>
              </w:rPr>
              <w:t>0</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1D0CCE5A" w14:textId="361BC518" w:rsidR="006B7A45" w:rsidRPr="00C32CCD" w:rsidRDefault="006B7A45" w:rsidP="002F41DB">
            <w:pPr>
              <w:spacing w:line="240" w:lineRule="atLeast"/>
              <w:ind w:left="552"/>
              <w:rPr>
                <w:rFonts w:asciiTheme="majorHAnsi" w:eastAsia="Calibri" w:hAnsiTheme="majorHAnsi" w:cs="Calibri"/>
                <w:sz w:val="22"/>
                <w:szCs w:val="22"/>
              </w:rPr>
            </w:pPr>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2"/>
                <w:w w:val="113"/>
                <w:sz w:val="22"/>
                <w:szCs w:val="22"/>
              </w:rPr>
              <w:t>X</w:t>
            </w:r>
            <w:r w:rsidR="00027FDC" w:rsidRPr="00C32CCD">
              <w:rPr>
                <w:rFonts w:asciiTheme="majorHAnsi" w:eastAsia="Calibri" w:hAnsiTheme="majorHAnsi" w:cs="Calibri"/>
                <w:spacing w:val="2"/>
                <w:w w:val="113"/>
                <w:sz w:val="22"/>
                <w:szCs w:val="22"/>
              </w:rPr>
              <w:t>AD6C0064</w:t>
            </w:r>
          </w:p>
        </w:tc>
      </w:tr>
      <w:tr w:rsidR="006B7A45" w:rsidRPr="00C32CCD" w14:paraId="626173B1"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4FB1AB6D" w14:textId="77777777" w:rsidR="006B7A45" w:rsidRPr="00C32CCD" w:rsidRDefault="006B7A45" w:rsidP="002F41DB">
            <w:pPr>
              <w:spacing w:line="240" w:lineRule="atLeast"/>
              <w:ind w:left="307"/>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00000</w:t>
            </w:r>
            <w:r w:rsidRPr="00C32CCD">
              <w:rPr>
                <w:rFonts w:asciiTheme="majorHAnsi" w:eastAsia="Calibri" w:hAnsiTheme="majorHAnsi" w:cs="Calibri"/>
                <w:w w:val="113"/>
                <w:sz w:val="22"/>
                <w:szCs w:val="22"/>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6E0A5806"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10</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0101</w:t>
            </w:r>
            <w:r w:rsidRPr="00C32CCD">
              <w:rPr>
                <w:rFonts w:asciiTheme="majorHAnsi" w:eastAsia="Calibri" w:hAnsiTheme="majorHAnsi" w:cs="Calibri"/>
                <w:w w:val="113"/>
                <w:sz w:val="22"/>
                <w:szCs w:val="22"/>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1DDFDFCF"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18</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1001</w:t>
            </w:r>
            <w:r w:rsidRPr="00C32CCD">
              <w:rPr>
                <w:rFonts w:asciiTheme="majorHAnsi" w:eastAsia="Calibri" w:hAnsiTheme="majorHAnsi" w:cs="Calibri"/>
                <w:w w:val="113"/>
                <w:sz w:val="22"/>
                <w:szCs w:val="22"/>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3099C4F8"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19</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1001</w:t>
            </w:r>
            <w:r w:rsidRPr="00C32CCD">
              <w:rPr>
                <w:rFonts w:asciiTheme="majorHAnsi" w:eastAsia="Calibri" w:hAnsiTheme="majorHAnsi" w:cs="Calibri"/>
                <w:w w:val="113"/>
                <w:sz w:val="22"/>
                <w:szCs w:val="22"/>
              </w:rPr>
              <w:t>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16261D7C" w14:textId="77777777" w:rsidR="006B7A45" w:rsidRPr="00C32CCD" w:rsidRDefault="006B7A45" w:rsidP="002F41DB">
            <w:pPr>
              <w:spacing w:line="240" w:lineRule="atLeast"/>
              <w:ind w:left="346"/>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0000</w:t>
            </w:r>
            <w:r w:rsidRPr="00C32CCD">
              <w:rPr>
                <w:rFonts w:asciiTheme="majorHAnsi" w:eastAsia="Calibri" w:hAnsiTheme="majorHAnsi" w:cs="Calibri"/>
                <w:w w:val="113"/>
                <w:sz w:val="22"/>
                <w:szCs w:val="22"/>
              </w:rPr>
              <w:t>0</w:t>
            </w:r>
            <w:proofErr w:type="gramEnd"/>
          </w:p>
        </w:tc>
        <w:tc>
          <w:tcPr>
            <w:tcW w:w="1378" w:type="dxa"/>
            <w:tcBorders>
              <w:top w:val="single" w:sz="5" w:space="0" w:color="000000"/>
              <w:left w:val="single" w:sz="6" w:space="0" w:color="000000"/>
              <w:bottom w:val="single" w:sz="5" w:space="0" w:color="000000"/>
              <w:right w:val="single" w:sz="6" w:space="0" w:color="000000"/>
            </w:tcBorders>
          </w:tcPr>
          <w:p w14:paraId="4F45EB26" w14:textId="77777777" w:rsidR="006B7A45" w:rsidRPr="00C32CCD" w:rsidRDefault="006B7A45" w:rsidP="002F41DB">
            <w:pPr>
              <w:spacing w:line="240" w:lineRule="atLeast"/>
              <w:ind w:left="256"/>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32</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10000</w:t>
            </w:r>
            <w:r w:rsidRPr="00C32CCD">
              <w:rPr>
                <w:rFonts w:asciiTheme="majorHAnsi" w:eastAsia="Calibri" w:hAnsiTheme="majorHAnsi" w:cs="Calibri"/>
                <w:w w:val="113"/>
                <w:sz w:val="22"/>
                <w:szCs w:val="22"/>
              </w:rPr>
              <w:t>0</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485AE71F" w14:textId="6264FB17" w:rsidR="006B7A45" w:rsidRPr="00C32CCD" w:rsidRDefault="006B7A45" w:rsidP="002F41DB">
            <w:pPr>
              <w:spacing w:line="240" w:lineRule="atLeast"/>
              <w:ind w:left="591"/>
              <w:rPr>
                <w:rFonts w:asciiTheme="majorHAnsi" w:eastAsia="Calibri" w:hAnsiTheme="majorHAnsi" w:cs="Calibri"/>
                <w:sz w:val="22"/>
                <w:szCs w:val="22"/>
              </w:rPr>
            </w:pPr>
            <w:r w:rsidRPr="00C32CCD">
              <w:rPr>
                <w:rFonts w:asciiTheme="majorHAnsi" w:eastAsia="Calibri" w:hAnsiTheme="majorHAnsi" w:cs="Calibri"/>
                <w:spacing w:val="-9"/>
                <w:w w:val="114"/>
                <w:sz w:val="22"/>
                <w:szCs w:val="22"/>
              </w:rPr>
              <w:t>0</w:t>
            </w:r>
            <w:r w:rsidRPr="00C32CCD">
              <w:rPr>
                <w:rFonts w:asciiTheme="majorHAnsi" w:eastAsia="Calibri" w:hAnsiTheme="majorHAnsi" w:cs="Calibri"/>
                <w:spacing w:val="2"/>
                <w:w w:val="114"/>
                <w:sz w:val="22"/>
                <w:szCs w:val="22"/>
              </w:rPr>
              <w:t>X</w:t>
            </w:r>
            <w:r w:rsidR="00027FDC" w:rsidRPr="00C32CCD">
              <w:rPr>
                <w:rFonts w:asciiTheme="majorHAnsi" w:eastAsia="Calibri" w:hAnsiTheme="majorHAnsi" w:cs="Calibri"/>
                <w:spacing w:val="2"/>
                <w:w w:val="114"/>
                <w:sz w:val="22"/>
                <w:szCs w:val="22"/>
              </w:rPr>
              <w:t>01524C10</w:t>
            </w:r>
          </w:p>
        </w:tc>
      </w:tr>
      <w:tr w:rsidR="006B7A45" w:rsidRPr="00C32CCD" w14:paraId="365154E6"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4FA02890" w14:textId="77777777" w:rsidR="006B7A45" w:rsidRPr="00C32CCD" w:rsidRDefault="006B7A45" w:rsidP="002F41DB">
            <w:pPr>
              <w:spacing w:line="240" w:lineRule="atLeast"/>
              <w:ind w:left="307"/>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4</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00010</w:t>
            </w:r>
            <w:r w:rsidRPr="00C32CCD">
              <w:rPr>
                <w:rFonts w:asciiTheme="majorHAnsi" w:eastAsia="Calibri" w:hAnsiTheme="majorHAnsi" w:cs="Calibri"/>
                <w:w w:val="113"/>
                <w:sz w:val="22"/>
                <w:szCs w:val="22"/>
              </w:rPr>
              <w:t>0</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4E40FF4B"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21)10101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2E8EB810"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18)10010</w:t>
            </w:r>
            <w:proofErr w:type="gramEnd"/>
          </w:p>
        </w:tc>
        <w:tc>
          <w:tcPr>
            <w:tcW w:w="4130" w:type="dxa"/>
            <w:gridSpan w:val="3"/>
            <w:tcBorders>
              <w:top w:val="single" w:sz="5" w:space="0" w:color="000000"/>
              <w:left w:val="single" w:sz="6" w:space="0" w:color="000000"/>
              <w:bottom w:val="single" w:sz="5" w:space="0" w:color="000000"/>
              <w:right w:val="single" w:sz="6" w:space="0" w:color="000000"/>
            </w:tcBorders>
          </w:tcPr>
          <w:p w14:paraId="34381328"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6"/>
                <w:w w:val="113"/>
                <w:sz w:val="22"/>
                <w:szCs w:val="22"/>
              </w:rPr>
              <w:t>125)0000000001111101</w:t>
            </w:r>
            <w:proofErr w:type="gramEnd"/>
          </w:p>
          <w:p w14:paraId="6643BB19" w14:textId="77777777" w:rsidR="006B7A45" w:rsidRPr="00C32CCD" w:rsidRDefault="006B7A45" w:rsidP="002F41DB">
            <w:pPr>
              <w:spacing w:line="240" w:lineRule="atLeast"/>
              <w:ind w:left="346"/>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0000</w:t>
            </w:r>
            <w:r w:rsidRPr="00C32CCD">
              <w:rPr>
                <w:rFonts w:asciiTheme="majorHAnsi" w:eastAsia="Calibri" w:hAnsiTheme="majorHAnsi" w:cs="Calibri"/>
                <w:w w:val="113"/>
                <w:sz w:val="22"/>
                <w:szCs w:val="22"/>
              </w:rPr>
              <w:t>0</w:t>
            </w:r>
            <w:proofErr w:type="gramEnd"/>
          </w:p>
          <w:p w14:paraId="4F6D988E" w14:textId="77777777" w:rsidR="006B7A45" w:rsidRPr="00C32CCD" w:rsidRDefault="006B7A45" w:rsidP="002F41DB">
            <w:pPr>
              <w:spacing w:line="240" w:lineRule="atLeast"/>
              <w:ind w:left="256"/>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37</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10010</w:t>
            </w:r>
            <w:r w:rsidRPr="00C32CCD">
              <w:rPr>
                <w:rFonts w:asciiTheme="majorHAnsi" w:eastAsia="Calibri" w:hAnsiTheme="majorHAnsi" w:cs="Calibri"/>
                <w:w w:val="113"/>
                <w:sz w:val="22"/>
                <w:szCs w:val="22"/>
              </w:rPr>
              <w:t>1</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3A825DB2" w14:textId="5701853C" w:rsidR="006B7A45" w:rsidRPr="00C32CCD" w:rsidRDefault="006B7A45" w:rsidP="002F41DB">
            <w:pPr>
              <w:spacing w:line="240" w:lineRule="atLeast"/>
              <w:ind w:left="565"/>
              <w:rPr>
                <w:rFonts w:asciiTheme="majorHAnsi" w:eastAsia="Calibri" w:hAnsiTheme="majorHAnsi" w:cs="Calibri"/>
                <w:sz w:val="22"/>
                <w:szCs w:val="22"/>
              </w:rPr>
            </w:pPr>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2"/>
                <w:w w:val="113"/>
                <w:sz w:val="22"/>
                <w:szCs w:val="22"/>
              </w:rPr>
              <w:t>X</w:t>
            </w:r>
            <w:r w:rsidR="00027FDC" w:rsidRPr="00C32CCD">
              <w:rPr>
                <w:rFonts w:asciiTheme="majorHAnsi" w:eastAsia="Calibri" w:hAnsiTheme="majorHAnsi" w:cs="Calibri"/>
                <w:spacing w:val="2"/>
                <w:w w:val="113"/>
                <w:sz w:val="22"/>
                <w:szCs w:val="22"/>
              </w:rPr>
              <w:t>12B2007D</w:t>
            </w:r>
          </w:p>
        </w:tc>
      </w:tr>
      <w:tr w:rsidR="006B7A45" w:rsidRPr="00C32CCD" w14:paraId="423A86D6" w14:textId="77777777" w:rsidTr="002236C2">
        <w:trPr>
          <w:trHeight w:hRule="exact" w:val="232"/>
        </w:trPr>
        <w:tc>
          <w:tcPr>
            <w:tcW w:w="1376" w:type="dxa"/>
            <w:tcBorders>
              <w:top w:val="single" w:sz="5" w:space="0" w:color="000000"/>
              <w:left w:val="single" w:sz="6" w:space="0" w:color="000000"/>
              <w:bottom w:val="single" w:sz="5" w:space="0" w:color="000000"/>
              <w:right w:val="single" w:sz="6" w:space="0" w:color="000000"/>
            </w:tcBorders>
          </w:tcPr>
          <w:p w14:paraId="6932D039" w14:textId="4B3F28FB" w:rsidR="006B7A45" w:rsidRPr="00C32CCD" w:rsidRDefault="006B7A45" w:rsidP="002F41DB">
            <w:pPr>
              <w:spacing w:line="240" w:lineRule="atLeast"/>
              <w:ind w:left="307"/>
              <w:rPr>
                <w:rFonts w:asciiTheme="majorHAnsi" w:eastAsia="Calibri" w:hAnsiTheme="majorHAnsi" w:cs="Calibri"/>
                <w:sz w:val="22"/>
                <w:szCs w:val="22"/>
              </w:rPr>
            </w:pPr>
            <w:r w:rsidRPr="00C32CCD">
              <w:rPr>
                <w:rFonts w:asciiTheme="majorHAnsi" w:eastAsia="Calibri" w:hAnsiTheme="majorHAnsi" w:cs="Calibri"/>
                <w:spacing w:val="-8"/>
                <w:w w:val="113"/>
                <w:sz w:val="22"/>
                <w:szCs w:val="22"/>
              </w:rPr>
              <w:t>00110</w:t>
            </w:r>
            <w:r w:rsidR="00027FDC" w:rsidRPr="00C32CCD">
              <w:rPr>
                <w:rFonts w:asciiTheme="majorHAnsi" w:eastAsia="Calibri" w:hAnsiTheme="majorHAnsi" w:cs="Calibri"/>
                <w:spacing w:val="-8"/>
                <w:w w:val="113"/>
                <w:sz w:val="22"/>
                <w:szCs w:val="22"/>
              </w:rPr>
              <w:t>1</w:t>
            </w:r>
          </w:p>
        </w:tc>
        <w:tc>
          <w:tcPr>
            <w:tcW w:w="1376" w:type="dxa"/>
            <w:tcBorders>
              <w:top w:val="single" w:sz="5" w:space="0" w:color="000000"/>
              <w:left w:val="single" w:sz="6" w:space="0" w:color="000000"/>
              <w:bottom w:val="single" w:sz="5" w:space="0" w:color="000000"/>
              <w:right w:val="single" w:sz="6" w:space="0" w:color="000000"/>
            </w:tcBorders>
          </w:tcPr>
          <w:p w14:paraId="5D6AFE49"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13</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01101</w:t>
            </w:r>
            <w:proofErr w:type="gramEnd"/>
          </w:p>
        </w:tc>
        <w:tc>
          <w:tcPr>
            <w:tcW w:w="1376" w:type="dxa"/>
            <w:tcBorders>
              <w:top w:val="single" w:sz="5" w:space="0" w:color="000000"/>
              <w:left w:val="single" w:sz="6" w:space="0" w:color="000000"/>
              <w:bottom w:val="single" w:sz="5" w:space="0" w:color="000000"/>
              <w:right w:val="single" w:sz="6" w:space="0" w:color="000000"/>
            </w:tcBorders>
          </w:tcPr>
          <w:p w14:paraId="6CAA1FB7" w14:textId="77777777" w:rsidR="006B7A45" w:rsidRPr="00C32CCD" w:rsidRDefault="006B7A45"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14</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01110</w:t>
            </w:r>
            <w:proofErr w:type="gramEnd"/>
          </w:p>
        </w:tc>
        <w:tc>
          <w:tcPr>
            <w:tcW w:w="4130" w:type="dxa"/>
            <w:gridSpan w:val="3"/>
            <w:tcBorders>
              <w:top w:val="single" w:sz="5" w:space="0" w:color="000000"/>
              <w:left w:val="single" w:sz="6" w:space="0" w:color="000000"/>
              <w:bottom w:val="single" w:sz="5" w:space="0" w:color="000000"/>
              <w:right w:val="single" w:sz="6" w:space="0" w:color="000000"/>
            </w:tcBorders>
          </w:tcPr>
          <w:p w14:paraId="558FB095" w14:textId="77777777" w:rsidR="006B7A45" w:rsidRPr="00C32CCD" w:rsidRDefault="006B7A45" w:rsidP="002F41DB">
            <w:pPr>
              <w:spacing w:line="240" w:lineRule="atLeast"/>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 xml:space="preserve"> (</w:t>
            </w:r>
            <w:proofErr w:type="gramStart"/>
            <w:r w:rsidRPr="00C32CCD">
              <w:rPr>
                <w:rFonts w:asciiTheme="majorHAnsi" w:eastAsia="Calibri" w:hAnsiTheme="majorHAnsi" w:cs="Calibri"/>
                <w:spacing w:val="-8"/>
                <w:w w:val="113"/>
                <w:sz w:val="22"/>
                <w:szCs w:val="22"/>
              </w:rPr>
              <w:t>10</w:t>
            </w:r>
            <w:r w:rsidRPr="00C32CCD">
              <w:rPr>
                <w:rFonts w:asciiTheme="majorHAnsi" w:eastAsia="Calibri" w:hAnsiTheme="majorHAnsi" w:cs="Calibri"/>
                <w:spacing w:val="6"/>
                <w:w w:val="113"/>
                <w:sz w:val="22"/>
                <w:szCs w:val="22"/>
              </w:rPr>
              <w:t>)00000000000</w:t>
            </w:r>
            <w:r w:rsidRPr="00C32CCD">
              <w:rPr>
                <w:rFonts w:asciiTheme="majorHAnsi" w:eastAsia="Calibri" w:hAnsiTheme="majorHAnsi" w:cs="Calibri"/>
                <w:spacing w:val="-8"/>
                <w:w w:val="113"/>
                <w:sz w:val="22"/>
                <w:szCs w:val="22"/>
              </w:rPr>
              <w:t>0101</w:t>
            </w:r>
            <w:r w:rsidRPr="00C32CCD">
              <w:rPr>
                <w:rFonts w:asciiTheme="majorHAnsi" w:eastAsia="Calibri" w:hAnsiTheme="majorHAnsi" w:cs="Calibri"/>
                <w:w w:val="113"/>
                <w:sz w:val="22"/>
                <w:szCs w:val="22"/>
              </w:rPr>
              <w:t>0</w:t>
            </w:r>
            <w:proofErr w:type="gramEnd"/>
          </w:p>
        </w:tc>
        <w:tc>
          <w:tcPr>
            <w:tcW w:w="2102" w:type="dxa"/>
            <w:tcBorders>
              <w:top w:val="single" w:sz="5" w:space="0" w:color="000000"/>
              <w:left w:val="single" w:sz="6" w:space="0" w:color="000000"/>
              <w:bottom w:val="single" w:sz="5" w:space="0" w:color="000000"/>
              <w:right w:val="single" w:sz="6" w:space="0" w:color="000000"/>
            </w:tcBorders>
          </w:tcPr>
          <w:p w14:paraId="04761CC6" w14:textId="5DE91192" w:rsidR="006B7A45" w:rsidRPr="00C32CCD" w:rsidRDefault="006B7A45" w:rsidP="002F41DB">
            <w:pPr>
              <w:spacing w:line="240" w:lineRule="atLeast"/>
              <w:ind w:left="565"/>
              <w:rPr>
                <w:rFonts w:asciiTheme="majorHAnsi" w:eastAsia="Calibri" w:hAnsiTheme="majorHAnsi" w:cs="Calibri"/>
                <w:sz w:val="22"/>
                <w:szCs w:val="22"/>
              </w:rPr>
            </w:pPr>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2"/>
                <w:w w:val="113"/>
                <w:sz w:val="22"/>
                <w:szCs w:val="22"/>
              </w:rPr>
              <w:t>X</w:t>
            </w:r>
            <w:r w:rsidR="008D41FC" w:rsidRPr="00C32CCD">
              <w:rPr>
                <w:rFonts w:asciiTheme="majorHAnsi" w:eastAsia="Calibri" w:hAnsiTheme="majorHAnsi" w:cs="Calibri"/>
                <w:spacing w:val="2"/>
                <w:w w:val="113"/>
                <w:sz w:val="22"/>
                <w:szCs w:val="22"/>
              </w:rPr>
              <w:t>35</w:t>
            </w:r>
            <w:r w:rsidR="00027FDC" w:rsidRPr="00C32CCD">
              <w:rPr>
                <w:rFonts w:asciiTheme="majorHAnsi" w:eastAsia="Calibri" w:hAnsiTheme="majorHAnsi" w:cs="Calibri"/>
                <w:spacing w:val="2"/>
                <w:w w:val="113"/>
                <w:sz w:val="22"/>
                <w:szCs w:val="22"/>
              </w:rPr>
              <w:t>AE000A</w:t>
            </w:r>
          </w:p>
        </w:tc>
      </w:tr>
      <w:tr w:rsidR="002236C2" w:rsidRPr="00C32CCD" w14:paraId="500CB14C" w14:textId="1788D590" w:rsidTr="002236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firstRow="0" w:lastRow="0" w:firstColumn="0" w:lastColumn="0" w:noHBand="0" w:noVBand="0"/>
        </w:tblPrEx>
        <w:trPr>
          <w:trHeight w:val="330"/>
        </w:trPr>
        <w:tc>
          <w:tcPr>
            <w:tcW w:w="1376" w:type="dxa"/>
          </w:tcPr>
          <w:p w14:paraId="3152C999" w14:textId="4A936EC2" w:rsidR="002236C2" w:rsidRPr="00C32CCD" w:rsidRDefault="002236C2" w:rsidP="002F41DB">
            <w:pPr>
              <w:spacing w:line="240" w:lineRule="atLeast"/>
              <w:rPr>
                <w:rFonts w:asciiTheme="majorHAnsi" w:hAnsiTheme="majorHAnsi"/>
                <w:sz w:val="22"/>
                <w:szCs w:val="22"/>
              </w:rPr>
            </w:pPr>
            <w:r w:rsidRPr="00C32CCD">
              <w:rPr>
                <w:rFonts w:asciiTheme="majorHAnsi" w:hAnsiTheme="majorHAnsi"/>
                <w:sz w:val="22"/>
                <w:szCs w:val="22"/>
              </w:rPr>
              <w:t>111110</w:t>
            </w:r>
          </w:p>
        </w:tc>
        <w:tc>
          <w:tcPr>
            <w:tcW w:w="1376" w:type="dxa"/>
          </w:tcPr>
          <w:p w14:paraId="1BEF06E2" w14:textId="4D09BD4B" w:rsidR="002236C2" w:rsidRPr="00C32CCD" w:rsidRDefault="002236C2" w:rsidP="002F41DB">
            <w:pPr>
              <w:spacing w:line="240" w:lineRule="atLeast"/>
              <w:rPr>
                <w:rFonts w:asciiTheme="majorHAnsi" w:hAnsiTheme="majorHAnsi"/>
                <w:sz w:val="22"/>
                <w:szCs w:val="22"/>
              </w:rPr>
            </w:pPr>
            <w:r w:rsidRPr="00C32CCD">
              <w:rPr>
                <w:rFonts w:asciiTheme="majorHAnsi" w:hAnsiTheme="majorHAnsi"/>
                <w:sz w:val="22"/>
                <w:szCs w:val="22"/>
              </w:rPr>
              <w:t>01100</w:t>
            </w:r>
          </w:p>
        </w:tc>
        <w:tc>
          <w:tcPr>
            <w:tcW w:w="1376" w:type="dxa"/>
          </w:tcPr>
          <w:p w14:paraId="48FCD584" w14:textId="4686806A" w:rsidR="002236C2" w:rsidRPr="00C32CCD" w:rsidRDefault="002236C2" w:rsidP="002F41DB">
            <w:pPr>
              <w:spacing w:line="240" w:lineRule="atLeast"/>
              <w:rPr>
                <w:rFonts w:asciiTheme="majorHAnsi" w:hAnsiTheme="majorHAnsi"/>
                <w:sz w:val="22"/>
                <w:szCs w:val="22"/>
              </w:rPr>
            </w:pPr>
            <w:r w:rsidRPr="00C32CCD">
              <w:rPr>
                <w:rFonts w:asciiTheme="majorHAnsi" w:hAnsiTheme="majorHAnsi"/>
                <w:sz w:val="22"/>
                <w:szCs w:val="22"/>
              </w:rPr>
              <w:t>01011</w:t>
            </w:r>
          </w:p>
        </w:tc>
        <w:tc>
          <w:tcPr>
            <w:tcW w:w="4135" w:type="dxa"/>
            <w:gridSpan w:val="3"/>
          </w:tcPr>
          <w:p w14:paraId="0C58B96D" w14:textId="6BCCA5E8" w:rsidR="002236C2" w:rsidRPr="00C32CCD" w:rsidRDefault="002236C2"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same</w:t>
            </w:r>
            <w:proofErr w:type="gramEnd"/>
            <w:r w:rsidRPr="00C32CCD">
              <w:rPr>
                <w:rFonts w:asciiTheme="majorHAnsi" w:hAnsiTheme="majorHAnsi"/>
                <w:sz w:val="22"/>
                <w:szCs w:val="22"/>
              </w:rPr>
              <w:tab/>
            </w:r>
          </w:p>
        </w:tc>
        <w:tc>
          <w:tcPr>
            <w:tcW w:w="2097" w:type="dxa"/>
          </w:tcPr>
          <w:p w14:paraId="7775C0E9" w14:textId="141A6646" w:rsidR="002236C2" w:rsidRPr="00C32CCD" w:rsidRDefault="002236C2" w:rsidP="002F41DB">
            <w:pPr>
              <w:spacing w:line="240" w:lineRule="atLeast"/>
              <w:rPr>
                <w:rFonts w:asciiTheme="majorHAnsi" w:hAnsiTheme="majorHAnsi"/>
                <w:sz w:val="22"/>
                <w:szCs w:val="22"/>
              </w:rPr>
            </w:pPr>
            <w:r w:rsidRPr="00C32CCD">
              <w:rPr>
                <w:rFonts w:asciiTheme="majorHAnsi" w:hAnsiTheme="majorHAnsi"/>
                <w:sz w:val="22"/>
                <w:szCs w:val="22"/>
              </w:rPr>
              <w:t>0X35AE000A</w:t>
            </w:r>
          </w:p>
        </w:tc>
      </w:tr>
    </w:tbl>
    <w:p w14:paraId="5701363B" w14:textId="65A30F1E"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So, to design, we have to keep in mind the following facts:</w:t>
      </w:r>
    </w:p>
    <w:p w14:paraId="479CF7C2" w14:textId="77777777" w:rsidR="002750C6" w:rsidRPr="00C32CCD" w:rsidRDefault="002750C6" w:rsidP="002F41DB">
      <w:pPr>
        <w:pStyle w:val="ListParagraph"/>
        <w:numPr>
          <w:ilvl w:val="0"/>
          <w:numId w:val="3"/>
        </w:numPr>
        <w:spacing w:line="240" w:lineRule="atLeast"/>
        <w:rPr>
          <w:rFonts w:asciiTheme="majorHAnsi" w:hAnsiTheme="majorHAnsi"/>
          <w:sz w:val="22"/>
          <w:szCs w:val="22"/>
        </w:rPr>
      </w:pPr>
      <w:r w:rsidRPr="00C32CCD">
        <w:rPr>
          <w:rFonts w:asciiTheme="majorHAnsi" w:hAnsiTheme="majorHAnsi"/>
          <w:sz w:val="22"/>
          <w:szCs w:val="22"/>
        </w:rPr>
        <w:t xml:space="preserve">Instructions always do the first two steps </w:t>
      </w:r>
    </w:p>
    <w:p w14:paraId="64E36E98" w14:textId="5FE05EAB" w:rsidR="002750C6" w:rsidRPr="00C32CCD" w:rsidRDefault="002750C6" w:rsidP="002F41DB">
      <w:pPr>
        <w:pStyle w:val="ListParagraph"/>
        <w:numPr>
          <w:ilvl w:val="0"/>
          <w:numId w:val="3"/>
        </w:numPr>
        <w:spacing w:line="240" w:lineRule="atLeast"/>
        <w:rPr>
          <w:rFonts w:asciiTheme="majorHAnsi" w:hAnsiTheme="majorHAnsi"/>
          <w:sz w:val="22"/>
          <w:szCs w:val="22"/>
        </w:rPr>
      </w:pPr>
      <w:r w:rsidRPr="00C32CCD">
        <w:rPr>
          <w:rFonts w:asciiTheme="majorHAnsi" w:hAnsiTheme="majorHAnsi"/>
          <w:sz w:val="22"/>
          <w:szCs w:val="22"/>
        </w:rPr>
        <w:t xml:space="preserve">Branch can finish in the third step </w:t>
      </w:r>
      <w:proofErr w:type="spellStart"/>
      <w:r w:rsidRPr="00C32CCD">
        <w:rPr>
          <w:rFonts w:asciiTheme="majorHAnsi" w:hAnsiTheme="majorHAnsi"/>
          <w:sz w:val="22"/>
          <w:szCs w:val="22"/>
        </w:rPr>
        <w:t>Ff</w:t>
      </w:r>
      <w:proofErr w:type="spellEnd"/>
    </w:p>
    <w:p w14:paraId="029C9097" w14:textId="6C78F2B2" w:rsidR="002750C6" w:rsidRPr="00C32CCD" w:rsidRDefault="002750C6" w:rsidP="002F41DB">
      <w:pPr>
        <w:pStyle w:val="ListParagraph"/>
        <w:numPr>
          <w:ilvl w:val="0"/>
          <w:numId w:val="3"/>
        </w:numPr>
        <w:spacing w:line="240" w:lineRule="atLeast"/>
        <w:rPr>
          <w:rFonts w:asciiTheme="majorHAnsi" w:hAnsiTheme="majorHAnsi"/>
          <w:sz w:val="22"/>
          <w:szCs w:val="22"/>
        </w:rPr>
      </w:pPr>
      <w:r w:rsidRPr="00C32CCD">
        <w:rPr>
          <w:rFonts w:asciiTheme="majorHAnsi" w:hAnsiTheme="majorHAnsi"/>
          <w:sz w:val="22"/>
          <w:szCs w:val="22"/>
        </w:rPr>
        <w:t xml:space="preserve">Arithmetic-logical can finish in the fourth step </w:t>
      </w:r>
      <w:proofErr w:type="spellStart"/>
      <w:r w:rsidRPr="00C32CCD">
        <w:rPr>
          <w:rFonts w:asciiTheme="majorHAnsi" w:hAnsiTheme="majorHAnsi"/>
          <w:sz w:val="22"/>
          <w:szCs w:val="22"/>
        </w:rPr>
        <w:t>Ff</w:t>
      </w:r>
      <w:proofErr w:type="spellEnd"/>
    </w:p>
    <w:p w14:paraId="7ECC2543" w14:textId="77777777" w:rsidR="002750C6" w:rsidRPr="00C32CCD" w:rsidRDefault="002750C6" w:rsidP="002F41DB">
      <w:pPr>
        <w:pStyle w:val="ListParagraph"/>
        <w:numPr>
          <w:ilvl w:val="0"/>
          <w:numId w:val="3"/>
        </w:numPr>
        <w:spacing w:line="240" w:lineRule="atLeast"/>
        <w:rPr>
          <w:rFonts w:asciiTheme="majorHAnsi" w:hAnsiTheme="majorHAnsi"/>
          <w:sz w:val="22"/>
          <w:szCs w:val="22"/>
        </w:rPr>
      </w:pPr>
      <w:r w:rsidRPr="00C32CCD">
        <w:rPr>
          <w:rFonts w:asciiTheme="majorHAnsi" w:hAnsiTheme="majorHAnsi"/>
          <w:sz w:val="22"/>
          <w:szCs w:val="22"/>
        </w:rPr>
        <w:t xml:space="preserve">Stores can finish in the fourth step </w:t>
      </w:r>
    </w:p>
    <w:p w14:paraId="133621BA" w14:textId="3C7FAD4C" w:rsidR="002750C6" w:rsidRPr="00C32CCD" w:rsidRDefault="002750C6" w:rsidP="002F41DB">
      <w:pPr>
        <w:pStyle w:val="ListParagraph"/>
        <w:numPr>
          <w:ilvl w:val="0"/>
          <w:numId w:val="3"/>
        </w:numPr>
        <w:spacing w:line="240" w:lineRule="atLeast"/>
        <w:rPr>
          <w:rFonts w:asciiTheme="majorHAnsi" w:hAnsiTheme="majorHAnsi"/>
          <w:sz w:val="22"/>
          <w:szCs w:val="22"/>
        </w:rPr>
      </w:pPr>
      <w:r w:rsidRPr="00C32CCD">
        <w:rPr>
          <w:rFonts w:asciiTheme="majorHAnsi" w:hAnsiTheme="majorHAnsi"/>
          <w:sz w:val="22"/>
          <w:szCs w:val="22"/>
        </w:rPr>
        <w:t>Loads finish in the fifth step</w:t>
      </w:r>
    </w:p>
    <w:p w14:paraId="795E7224" w14:textId="77777777" w:rsidR="002750C6" w:rsidRPr="00C32CCD" w:rsidRDefault="002750C6" w:rsidP="002F41DB">
      <w:pPr>
        <w:spacing w:line="240" w:lineRule="atLeast"/>
        <w:rPr>
          <w:rFonts w:asciiTheme="majorHAnsi" w:hAnsiTheme="majorHAnsi"/>
          <w:sz w:val="22"/>
          <w:szCs w:val="22"/>
        </w:rPr>
      </w:pPr>
    </w:p>
    <w:p w14:paraId="374DC039" w14:textId="7777777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Instruction Number of cycles </w:t>
      </w:r>
    </w:p>
    <w:p w14:paraId="3CD408F9" w14:textId="77777777" w:rsidR="002750C6" w:rsidRPr="00C32CCD" w:rsidRDefault="002750C6" w:rsidP="002F41DB">
      <w:pPr>
        <w:pStyle w:val="ListParagraph"/>
        <w:spacing w:line="240" w:lineRule="atLeast"/>
        <w:rPr>
          <w:rFonts w:asciiTheme="majorHAnsi" w:hAnsiTheme="majorHAnsi"/>
          <w:sz w:val="22"/>
          <w:szCs w:val="22"/>
        </w:rPr>
      </w:pPr>
    </w:p>
    <w:p w14:paraId="2D691020" w14:textId="78E0BC03"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Branch :</w:t>
      </w:r>
      <w:proofErr w:type="gramEnd"/>
      <w:r w:rsidRPr="00C32CCD">
        <w:rPr>
          <w:rFonts w:asciiTheme="majorHAnsi" w:hAnsiTheme="majorHAnsi"/>
          <w:sz w:val="22"/>
          <w:szCs w:val="22"/>
        </w:rPr>
        <w:t xml:space="preserve"> 3 </w:t>
      </w:r>
    </w:p>
    <w:p w14:paraId="329C6308" w14:textId="77777777" w:rsidR="002750C6" w:rsidRPr="00C32CCD" w:rsidRDefault="002750C6" w:rsidP="002F41DB">
      <w:pPr>
        <w:pStyle w:val="ListParagraph"/>
        <w:spacing w:line="240" w:lineRule="atLeast"/>
        <w:rPr>
          <w:rFonts w:asciiTheme="majorHAnsi" w:hAnsiTheme="majorHAnsi"/>
          <w:sz w:val="22"/>
          <w:szCs w:val="22"/>
        </w:rPr>
      </w:pPr>
    </w:p>
    <w:p w14:paraId="349007B8" w14:textId="6099B82D"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Arithmetic-</w:t>
      </w:r>
      <w:proofErr w:type="gramStart"/>
      <w:r w:rsidRPr="00C32CCD">
        <w:rPr>
          <w:rFonts w:asciiTheme="majorHAnsi" w:hAnsiTheme="majorHAnsi"/>
          <w:sz w:val="22"/>
          <w:szCs w:val="22"/>
        </w:rPr>
        <w:t>logical(</w:t>
      </w:r>
      <w:proofErr w:type="gramEnd"/>
      <w:r w:rsidRPr="00C32CCD">
        <w:rPr>
          <w:rFonts w:asciiTheme="majorHAnsi" w:hAnsiTheme="majorHAnsi"/>
          <w:sz w:val="22"/>
          <w:szCs w:val="22"/>
        </w:rPr>
        <w:t xml:space="preserve">add, </w:t>
      </w:r>
      <w:proofErr w:type="spellStart"/>
      <w:r w:rsidRPr="00C32CCD">
        <w:rPr>
          <w:rFonts w:asciiTheme="majorHAnsi" w:hAnsiTheme="majorHAnsi"/>
          <w:sz w:val="22"/>
          <w:szCs w:val="22"/>
        </w:rPr>
        <w:t>subI</w:t>
      </w:r>
      <w:proofErr w:type="spellEnd"/>
      <w:r w:rsidRPr="00C32CCD">
        <w:rPr>
          <w:rFonts w:asciiTheme="majorHAnsi" w:hAnsiTheme="majorHAnsi"/>
          <w:sz w:val="22"/>
          <w:szCs w:val="22"/>
        </w:rPr>
        <w:t xml:space="preserve">): 4 </w:t>
      </w:r>
    </w:p>
    <w:p w14:paraId="1484E135" w14:textId="77777777" w:rsidR="002750C6" w:rsidRPr="00C32CCD" w:rsidRDefault="002750C6" w:rsidP="002F41DB">
      <w:pPr>
        <w:pStyle w:val="ListParagraph"/>
        <w:spacing w:line="240" w:lineRule="atLeast"/>
        <w:rPr>
          <w:rFonts w:asciiTheme="majorHAnsi" w:hAnsiTheme="majorHAnsi"/>
          <w:sz w:val="22"/>
          <w:szCs w:val="22"/>
        </w:rPr>
      </w:pPr>
    </w:p>
    <w:p w14:paraId="48C06D0B" w14:textId="7C6E31D7"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Stores: 4 </w:t>
      </w:r>
    </w:p>
    <w:p w14:paraId="19242114" w14:textId="77777777" w:rsidR="002750C6" w:rsidRPr="00C32CCD" w:rsidRDefault="002750C6" w:rsidP="002F41DB">
      <w:pPr>
        <w:pStyle w:val="ListParagraph"/>
        <w:spacing w:line="240" w:lineRule="atLeast"/>
        <w:rPr>
          <w:rFonts w:asciiTheme="majorHAnsi" w:hAnsiTheme="majorHAnsi"/>
          <w:sz w:val="22"/>
          <w:szCs w:val="22"/>
        </w:rPr>
      </w:pPr>
    </w:p>
    <w:p w14:paraId="1A15CD31" w14:textId="2A7AEF21" w:rsidR="002750C6" w:rsidRPr="00C32CCD" w:rsidRDefault="002750C6"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 Loads: 5 </w:t>
      </w:r>
    </w:p>
    <w:p w14:paraId="3484CC6C" w14:textId="77777777" w:rsidR="002750C6" w:rsidRPr="00C32CCD" w:rsidRDefault="002750C6" w:rsidP="002F41DB">
      <w:pPr>
        <w:pStyle w:val="ListParagraph"/>
        <w:spacing w:line="240" w:lineRule="atLeast"/>
        <w:rPr>
          <w:rFonts w:asciiTheme="majorHAnsi" w:hAnsiTheme="majorHAnsi"/>
          <w:sz w:val="22"/>
          <w:szCs w:val="22"/>
        </w:rPr>
      </w:pPr>
    </w:p>
    <w:p w14:paraId="051A076B" w14:textId="234FC179" w:rsidR="005569FE" w:rsidRPr="00C32CCD" w:rsidRDefault="00F677A2" w:rsidP="002F41DB">
      <w:pPr>
        <w:spacing w:line="240" w:lineRule="atLeast"/>
        <w:rPr>
          <w:rFonts w:asciiTheme="majorHAnsi" w:hAnsiTheme="majorHAnsi"/>
          <w:sz w:val="22"/>
          <w:szCs w:val="22"/>
        </w:rPr>
      </w:pPr>
      <w:r w:rsidRPr="00C32CCD">
        <w:rPr>
          <w:rFonts w:asciiTheme="majorHAnsi" w:hAnsiTheme="majorHAnsi"/>
          <w:sz w:val="22"/>
          <w:szCs w:val="22"/>
        </w:rPr>
        <w:lastRenderedPageBreak/>
        <w:t xml:space="preserve">There are 19 registers possible for </w:t>
      </w:r>
      <w:proofErr w:type="spellStart"/>
      <w:r w:rsidRPr="00C32CCD">
        <w:rPr>
          <w:rFonts w:asciiTheme="majorHAnsi" w:hAnsiTheme="majorHAnsi"/>
          <w:sz w:val="22"/>
          <w:szCs w:val="22"/>
        </w:rPr>
        <w:t>Rs</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Rt</w:t>
      </w:r>
      <w:proofErr w:type="spellEnd"/>
      <w:r w:rsidRPr="00C32CCD">
        <w:rPr>
          <w:rFonts w:asciiTheme="majorHAnsi" w:hAnsiTheme="majorHAnsi"/>
          <w:sz w:val="22"/>
          <w:szCs w:val="22"/>
        </w:rPr>
        <w:t xml:space="preserve"> and Rd. </w:t>
      </w:r>
      <w:r w:rsidR="00E66385" w:rsidRPr="00C32CCD">
        <w:rPr>
          <w:rFonts w:asciiTheme="majorHAnsi" w:hAnsiTheme="majorHAnsi"/>
          <w:sz w:val="22"/>
          <w:szCs w:val="22"/>
        </w:rPr>
        <w:t>One kind of register is always the same and another kind of register changes from time to time.</w:t>
      </w:r>
    </w:p>
    <w:p w14:paraId="0039FB4C" w14:textId="27ED3FB7" w:rsidR="005569FE" w:rsidRPr="00C32CCD" w:rsidRDefault="00D672D0" w:rsidP="002F41DB">
      <w:pPr>
        <w:spacing w:line="240" w:lineRule="atLeast"/>
        <w:rPr>
          <w:rFonts w:asciiTheme="majorHAnsi" w:hAnsiTheme="majorHAnsi"/>
          <w:b/>
          <w:sz w:val="22"/>
          <w:szCs w:val="22"/>
        </w:rPr>
      </w:pPr>
      <w:r w:rsidRPr="00C32CCD">
        <w:rPr>
          <w:rFonts w:asciiTheme="majorHAnsi" w:hAnsiTheme="majorHAnsi"/>
          <w:b/>
          <w:sz w:val="22"/>
          <w:szCs w:val="22"/>
        </w:rPr>
        <w:t>Mux Design:</w:t>
      </w:r>
    </w:p>
    <w:p w14:paraId="093095BE" w14:textId="0DB5EA65" w:rsidR="00D672D0" w:rsidRPr="00C32CCD" w:rsidRDefault="00D672D0" w:rsidP="002F41DB">
      <w:pPr>
        <w:pStyle w:val="ListParagraph"/>
        <w:numPr>
          <w:ilvl w:val="0"/>
          <w:numId w:val="4"/>
        </w:numPr>
        <w:spacing w:line="240" w:lineRule="atLeast"/>
        <w:rPr>
          <w:rFonts w:asciiTheme="majorHAnsi" w:hAnsiTheme="majorHAnsi"/>
          <w:sz w:val="22"/>
          <w:szCs w:val="22"/>
        </w:rPr>
      </w:pPr>
      <w:r w:rsidRPr="00C32CCD">
        <w:rPr>
          <w:rFonts w:asciiTheme="majorHAnsi" w:hAnsiTheme="majorHAnsi"/>
          <w:sz w:val="22"/>
          <w:szCs w:val="22"/>
        </w:rPr>
        <w:t>To decode instruction</w:t>
      </w:r>
      <w:r w:rsidR="00F26FF3" w:rsidRPr="00C32CCD">
        <w:rPr>
          <w:rFonts w:asciiTheme="majorHAnsi" w:hAnsiTheme="majorHAnsi"/>
          <w:sz w:val="22"/>
          <w:szCs w:val="22"/>
        </w:rPr>
        <w:t xml:space="preserve"> </w:t>
      </w:r>
      <w:r w:rsidRPr="00C32CCD">
        <w:rPr>
          <w:rFonts w:asciiTheme="majorHAnsi" w:hAnsiTheme="majorHAnsi"/>
          <w:sz w:val="22"/>
          <w:szCs w:val="22"/>
        </w:rPr>
        <w:t xml:space="preserve">(find if destination is </w:t>
      </w:r>
      <w:proofErr w:type="spellStart"/>
      <w:r w:rsidRPr="00C32CCD">
        <w:rPr>
          <w:rFonts w:asciiTheme="majorHAnsi" w:hAnsiTheme="majorHAnsi"/>
          <w:sz w:val="22"/>
          <w:szCs w:val="22"/>
        </w:rPr>
        <w:t>rt</w:t>
      </w:r>
      <w:proofErr w:type="spellEnd"/>
      <w:r w:rsidRPr="00C32CCD">
        <w:rPr>
          <w:rFonts w:asciiTheme="majorHAnsi" w:hAnsiTheme="majorHAnsi"/>
          <w:sz w:val="22"/>
          <w:szCs w:val="22"/>
        </w:rPr>
        <w:t xml:space="preserve"> or </w:t>
      </w:r>
      <w:proofErr w:type="spellStart"/>
      <w:r w:rsidRPr="00C32CCD">
        <w:rPr>
          <w:rFonts w:asciiTheme="majorHAnsi" w:hAnsiTheme="majorHAnsi"/>
          <w:sz w:val="22"/>
          <w:szCs w:val="22"/>
        </w:rPr>
        <w:t>rd</w:t>
      </w:r>
      <w:proofErr w:type="spellEnd"/>
      <w:r w:rsidRPr="00C32CCD">
        <w:rPr>
          <w:rFonts w:asciiTheme="majorHAnsi" w:hAnsiTheme="majorHAnsi"/>
          <w:sz w:val="22"/>
          <w:szCs w:val="22"/>
        </w:rPr>
        <w:t xml:space="preserve"> for </w:t>
      </w:r>
      <w:proofErr w:type="spellStart"/>
      <w:r w:rsidRPr="00C32CCD">
        <w:rPr>
          <w:rFonts w:asciiTheme="majorHAnsi" w:hAnsiTheme="majorHAnsi"/>
          <w:sz w:val="22"/>
          <w:szCs w:val="22"/>
        </w:rPr>
        <w:t>lw</w:t>
      </w:r>
      <w:proofErr w:type="spellEnd"/>
      <w:r w:rsidRPr="00C32CCD">
        <w:rPr>
          <w:rFonts w:asciiTheme="majorHAnsi" w:hAnsiTheme="majorHAnsi"/>
          <w:sz w:val="22"/>
          <w:szCs w:val="22"/>
        </w:rPr>
        <w:t xml:space="preserve">/add instruction), we need a mux taking 2 </w:t>
      </w:r>
      <w:proofErr w:type="gramStart"/>
      <w:r w:rsidRPr="00C32CCD">
        <w:rPr>
          <w:rFonts w:asciiTheme="majorHAnsi" w:hAnsiTheme="majorHAnsi"/>
          <w:sz w:val="22"/>
          <w:szCs w:val="22"/>
        </w:rPr>
        <w:t>input</w:t>
      </w:r>
      <w:proofErr w:type="gramEnd"/>
      <w:r w:rsidRPr="00C32CCD">
        <w:rPr>
          <w:rFonts w:asciiTheme="majorHAnsi" w:hAnsiTheme="majorHAnsi"/>
          <w:sz w:val="22"/>
          <w:szCs w:val="22"/>
        </w:rPr>
        <w:t xml:space="preserve"> 5 b</w:t>
      </w:r>
      <w:r w:rsidR="00F26FF3" w:rsidRPr="00C32CCD">
        <w:rPr>
          <w:rFonts w:asciiTheme="majorHAnsi" w:hAnsiTheme="majorHAnsi"/>
          <w:sz w:val="22"/>
          <w:szCs w:val="22"/>
        </w:rPr>
        <w:t>it information. We have a 1</w:t>
      </w:r>
      <w:r w:rsidRPr="00C32CCD">
        <w:rPr>
          <w:rFonts w:asciiTheme="majorHAnsi" w:hAnsiTheme="majorHAnsi"/>
          <w:sz w:val="22"/>
          <w:szCs w:val="22"/>
        </w:rPr>
        <w:t>bit control signal to check if it is “I-type” or “R-type”.</w:t>
      </w:r>
    </w:p>
    <w:p w14:paraId="0285F004" w14:textId="550740F7" w:rsidR="00D672D0" w:rsidRPr="00C32CCD" w:rsidRDefault="00F26FF3" w:rsidP="002F41DB">
      <w:pPr>
        <w:pStyle w:val="ListParagraph"/>
        <w:numPr>
          <w:ilvl w:val="0"/>
          <w:numId w:val="4"/>
        </w:numPr>
        <w:spacing w:line="240" w:lineRule="atLeast"/>
        <w:rPr>
          <w:rFonts w:asciiTheme="majorHAnsi" w:hAnsiTheme="majorHAnsi"/>
          <w:sz w:val="22"/>
          <w:szCs w:val="22"/>
        </w:rPr>
      </w:pPr>
      <w:r w:rsidRPr="00C32CCD">
        <w:rPr>
          <w:rFonts w:asciiTheme="majorHAnsi" w:hAnsiTheme="majorHAnsi"/>
          <w:sz w:val="22"/>
          <w:szCs w:val="22"/>
        </w:rPr>
        <w:t xml:space="preserve">We need mux taking 4 input </w:t>
      </w:r>
      <w:proofErr w:type="gramStart"/>
      <w:r w:rsidRPr="00C32CCD">
        <w:rPr>
          <w:rFonts w:asciiTheme="majorHAnsi" w:hAnsiTheme="majorHAnsi"/>
          <w:sz w:val="22"/>
          <w:szCs w:val="22"/>
        </w:rPr>
        <w:t>32 bit</w:t>
      </w:r>
      <w:proofErr w:type="gramEnd"/>
      <w:r w:rsidRPr="00C32CCD">
        <w:rPr>
          <w:rFonts w:asciiTheme="majorHAnsi" w:hAnsiTheme="majorHAnsi"/>
          <w:sz w:val="22"/>
          <w:szCs w:val="22"/>
        </w:rPr>
        <w:t xml:space="preserve"> information as shown in the diagram.</w:t>
      </w:r>
    </w:p>
    <w:p w14:paraId="65B5F685" w14:textId="561B8FA9" w:rsidR="00F26FF3" w:rsidRPr="00C32CCD" w:rsidRDefault="00F26FF3" w:rsidP="002F41DB">
      <w:pPr>
        <w:spacing w:line="240" w:lineRule="atLeast"/>
        <w:ind w:left="360"/>
        <w:rPr>
          <w:rFonts w:asciiTheme="majorHAnsi" w:hAnsiTheme="majorHAnsi"/>
          <w:sz w:val="22"/>
          <w:szCs w:val="22"/>
        </w:rPr>
      </w:pPr>
      <w:r w:rsidRPr="00C32CCD">
        <w:rPr>
          <w:rFonts w:asciiTheme="majorHAnsi" w:hAnsiTheme="majorHAnsi"/>
          <w:sz w:val="22"/>
          <w:szCs w:val="22"/>
        </w:rPr>
        <w:t>The list of instruction sets are given below:</w:t>
      </w:r>
    </w:p>
    <w:tbl>
      <w:tblPr>
        <w:tblW w:w="0" w:type="auto"/>
        <w:tblInd w:w="813" w:type="dxa"/>
        <w:tblLayout w:type="fixed"/>
        <w:tblLook w:val="0000" w:firstRow="0" w:lastRow="0" w:firstColumn="0" w:lastColumn="0" w:noHBand="0" w:noVBand="0"/>
      </w:tblPr>
      <w:tblGrid>
        <w:gridCol w:w="2070"/>
        <w:gridCol w:w="994"/>
        <w:gridCol w:w="861"/>
        <w:gridCol w:w="1033"/>
        <w:gridCol w:w="1033"/>
        <w:gridCol w:w="1033"/>
        <w:gridCol w:w="1702"/>
      </w:tblGrid>
      <w:tr w:rsidR="00F26FF3" w:rsidRPr="00C32CCD" w14:paraId="5BBDEA97" w14:textId="77777777" w:rsidTr="008860D3">
        <w:tc>
          <w:tcPr>
            <w:tcW w:w="2070" w:type="dxa"/>
            <w:tcBorders>
              <w:top w:val="single" w:sz="4" w:space="0" w:color="808080"/>
              <w:left w:val="single" w:sz="4" w:space="0" w:color="808080"/>
              <w:bottom w:val="single" w:sz="4" w:space="0" w:color="808080"/>
            </w:tcBorders>
          </w:tcPr>
          <w:p w14:paraId="7C30693D" w14:textId="77777777" w:rsidR="00F26FF3" w:rsidRPr="00C32CCD" w:rsidRDefault="00F26FF3" w:rsidP="008860D3">
            <w:pPr>
              <w:snapToGrid w:val="0"/>
              <w:spacing w:line="240" w:lineRule="atLeast"/>
              <w:rPr>
                <w:rFonts w:asciiTheme="majorHAnsi" w:hAnsiTheme="majorHAnsi" w:cs="Arial"/>
                <w:sz w:val="22"/>
                <w:szCs w:val="22"/>
              </w:rPr>
            </w:pPr>
            <w:proofErr w:type="spellStart"/>
            <w:proofErr w:type="gramStart"/>
            <w:r w:rsidRPr="00C32CCD">
              <w:rPr>
                <w:rFonts w:asciiTheme="majorHAnsi" w:hAnsiTheme="majorHAnsi" w:cs="Arial"/>
                <w:sz w:val="22"/>
                <w:szCs w:val="22"/>
              </w:rPr>
              <w:t>lw</w:t>
            </w:r>
            <w:proofErr w:type="spellEnd"/>
            <w:proofErr w:type="gramEnd"/>
            <w:r w:rsidRPr="00C32CCD">
              <w:rPr>
                <w:rFonts w:asciiTheme="majorHAnsi" w:hAnsiTheme="majorHAnsi" w:cs="Arial"/>
                <w:sz w:val="22"/>
                <w:szCs w:val="22"/>
              </w:rPr>
              <w:tab/>
            </w:r>
            <w:proofErr w:type="spellStart"/>
            <w:r w:rsidRPr="00C32CCD">
              <w:rPr>
                <w:rFonts w:asciiTheme="majorHAnsi" w:hAnsiTheme="majorHAnsi" w:cs="Arial"/>
                <w:sz w:val="22"/>
                <w:szCs w:val="22"/>
              </w:rPr>
              <w:t>rt</w:t>
            </w:r>
            <w:proofErr w:type="spellEnd"/>
            <w:r w:rsidRPr="00C32CCD">
              <w:rPr>
                <w:rFonts w:asciiTheme="majorHAnsi" w:hAnsiTheme="majorHAnsi" w:cs="Arial"/>
                <w:sz w:val="22"/>
                <w:szCs w:val="22"/>
              </w:rPr>
              <w:t>, address</w:t>
            </w:r>
          </w:p>
        </w:tc>
        <w:tc>
          <w:tcPr>
            <w:tcW w:w="994" w:type="dxa"/>
            <w:tcBorders>
              <w:top w:val="single" w:sz="4" w:space="0" w:color="808080"/>
              <w:left w:val="single" w:sz="4" w:space="0" w:color="808080"/>
              <w:bottom w:val="single" w:sz="4" w:space="0" w:color="808080"/>
            </w:tcBorders>
          </w:tcPr>
          <w:p w14:paraId="68424610" w14:textId="77777777" w:rsidR="00F26FF3" w:rsidRPr="00C32CCD" w:rsidRDefault="00F26FF3" w:rsidP="008860D3">
            <w:pPr>
              <w:snapToGrid w:val="0"/>
              <w:spacing w:line="240" w:lineRule="atLeast"/>
              <w:rPr>
                <w:rFonts w:asciiTheme="majorHAnsi" w:hAnsiTheme="majorHAnsi" w:cs="Arial"/>
                <w:sz w:val="22"/>
                <w:szCs w:val="22"/>
              </w:rPr>
            </w:pPr>
            <w:r w:rsidRPr="00C32CCD">
              <w:rPr>
                <w:rFonts w:asciiTheme="majorHAnsi" w:hAnsiTheme="majorHAnsi" w:cs="Arial"/>
                <w:sz w:val="22"/>
                <w:szCs w:val="22"/>
              </w:rPr>
              <w:t>100011</w:t>
            </w:r>
          </w:p>
        </w:tc>
        <w:tc>
          <w:tcPr>
            <w:tcW w:w="861" w:type="dxa"/>
            <w:tcBorders>
              <w:top w:val="single" w:sz="4" w:space="0" w:color="808080"/>
              <w:left w:val="single" w:sz="4" w:space="0" w:color="808080"/>
              <w:bottom w:val="single" w:sz="4" w:space="0" w:color="808080"/>
            </w:tcBorders>
          </w:tcPr>
          <w:p w14:paraId="5186CC39"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Rs</w:t>
            </w:r>
            <w:proofErr w:type="spellEnd"/>
          </w:p>
        </w:tc>
        <w:tc>
          <w:tcPr>
            <w:tcW w:w="1033" w:type="dxa"/>
            <w:tcBorders>
              <w:top w:val="single" w:sz="4" w:space="0" w:color="808080"/>
              <w:left w:val="single" w:sz="4" w:space="0" w:color="808080"/>
              <w:bottom w:val="single" w:sz="4" w:space="0" w:color="808080"/>
            </w:tcBorders>
          </w:tcPr>
          <w:p w14:paraId="3B557C93"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5998F362" w14:textId="77777777" w:rsidR="00F26FF3" w:rsidRPr="00C32CCD" w:rsidRDefault="00F26FF3" w:rsidP="008860D3">
            <w:pPr>
              <w:tabs>
                <w:tab w:val="left" w:pos="570"/>
              </w:tabs>
              <w:snapToGrid w:val="0"/>
              <w:spacing w:line="240" w:lineRule="atLeast"/>
              <w:rPr>
                <w:rFonts w:asciiTheme="majorHAnsi" w:hAnsiTheme="majorHAnsi" w:cs="Arial"/>
                <w:sz w:val="22"/>
                <w:szCs w:val="22"/>
              </w:rPr>
            </w:pPr>
            <w:r w:rsidRPr="00C32CCD">
              <w:rPr>
                <w:rFonts w:asciiTheme="majorHAnsi" w:hAnsiTheme="majorHAnsi" w:cs="Arial"/>
                <w:sz w:val="22"/>
                <w:szCs w:val="22"/>
              </w:rPr>
              <w:t>Offset [16 bits]</w:t>
            </w:r>
            <w:r w:rsidRPr="00C32CCD">
              <w:rPr>
                <w:rFonts w:asciiTheme="majorHAnsi" w:hAnsiTheme="majorHAnsi" w:cs="Arial"/>
                <w:sz w:val="22"/>
                <w:szCs w:val="22"/>
              </w:rPr>
              <w:tab/>
            </w:r>
          </w:p>
        </w:tc>
      </w:tr>
      <w:tr w:rsidR="00F26FF3" w:rsidRPr="00C32CCD" w14:paraId="7CB7292F" w14:textId="77777777" w:rsidTr="008860D3">
        <w:tc>
          <w:tcPr>
            <w:tcW w:w="2070" w:type="dxa"/>
            <w:tcBorders>
              <w:top w:val="single" w:sz="4" w:space="0" w:color="808080"/>
              <w:left w:val="single" w:sz="4" w:space="0" w:color="808080"/>
              <w:bottom w:val="single" w:sz="4" w:space="0" w:color="808080"/>
            </w:tcBorders>
          </w:tcPr>
          <w:p w14:paraId="1FDD8397" w14:textId="77777777" w:rsidR="00F26FF3" w:rsidRPr="00C32CCD" w:rsidRDefault="00F26FF3" w:rsidP="008860D3">
            <w:pPr>
              <w:snapToGrid w:val="0"/>
              <w:spacing w:line="240" w:lineRule="atLeast"/>
              <w:rPr>
                <w:rFonts w:asciiTheme="majorHAnsi" w:hAnsiTheme="majorHAnsi" w:cs="Arial"/>
                <w:sz w:val="22"/>
                <w:szCs w:val="22"/>
              </w:rPr>
            </w:pPr>
            <w:proofErr w:type="spellStart"/>
            <w:proofErr w:type="gramStart"/>
            <w:r w:rsidRPr="00C32CCD">
              <w:rPr>
                <w:rFonts w:asciiTheme="majorHAnsi" w:hAnsiTheme="majorHAnsi" w:cs="Arial"/>
                <w:sz w:val="22"/>
                <w:szCs w:val="22"/>
              </w:rPr>
              <w:t>sw</w:t>
            </w:r>
            <w:proofErr w:type="spellEnd"/>
            <w:proofErr w:type="gramEnd"/>
            <w:r w:rsidRPr="00C32CCD">
              <w:rPr>
                <w:rFonts w:asciiTheme="majorHAnsi" w:hAnsiTheme="majorHAnsi" w:cs="Arial"/>
                <w:sz w:val="22"/>
                <w:szCs w:val="22"/>
              </w:rPr>
              <w:tab/>
            </w:r>
            <w:proofErr w:type="spellStart"/>
            <w:r w:rsidRPr="00C32CCD">
              <w:rPr>
                <w:rFonts w:asciiTheme="majorHAnsi" w:hAnsiTheme="majorHAnsi" w:cs="Arial"/>
                <w:sz w:val="22"/>
                <w:szCs w:val="22"/>
              </w:rPr>
              <w:t>rt</w:t>
            </w:r>
            <w:proofErr w:type="spellEnd"/>
            <w:r w:rsidRPr="00C32CCD">
              <w:rPr>
                <w:rFonts w:asciiTheme="majorHAnsi" w:hAnsiTheme="majorHAnsi" w:cs="Arial"/>
                <w:sz w:val="22"/>
                <w:szCs w:val="22"/>
              </w:rPr>
              <w:t>, address</w:t>
            </w:r>
          </w:p>
        </w:tc>
        <w:tc>
          <w:tcPr>
            <w:tcW w:w="994" w:type="dxa"/>
            <w:tcBorders>
              <w:top w:val="single" w:sz="4" w:space="0" w:color="808080"/>
              <w:left w:val="single" w:sz="4" w:space="0" w:color="808080"/>
              <w:bottom w:val="single" w:sz="4" w:space="0" w:color="808080"/>
            </w:tcBorders>
          </w:tcPr>
          <w:p w14:paraId="100DFE71" w14:textId="77777777" w:rsidR="00F26FF3" w:rsidRPr="00C32CCD" w:rsidRDefault="00F26FF3" w:rsidP="008860D3">
            <w:pPr>
              <w:snapToGrid w:val="0"/>
              <w:spacing w:line="240" w:lineRule="atLeast"/>
              <w:rPr>
                <w:rFonts w:asciiTheme="majorHAnsi" w:hAnsiTheme="majorHAnsi" w:cs="Arial"/>
                <w:sz w:val="22"/>
                <w:szCs w:val="22"/>
              </w:rPr>
            </w:pPr>
            <w:r w:rsidRPr="00C32CCD">
              <w:rPr>
                <w:rFonts w:asciiTheme="majorHAnsi" w:hAnsiTheme="majorHAnsi" w:cs="Arial"/>
                <w:sz w:val="22"/>
                <w:szCs w:val="22"/>
              </w:rPr>
              <w:t>101011</w:t>
            </w:r>
          </w:p>
        </w:tc>
        <w:tc>
          <w:tcPr>
            <w:tcW w:w="861" w:type="dxa"/>
            <w:tcBorders>
              <w:top w:val="single" w:sz="4" w:space="0" w:color="808080"/>
              <w:left w:val="single" w:sz="4" w:space="0" w:color="808080"/>
              <w:bottom w:val="single" w:sz="4" w:space="0" w:color="808080"/>
            </w:tcBorders>
          </w:tcPr>
          <w:p w14:paraId="03E6EC94"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Rs</w:t>
            </w:r>
            <w:proofErr w:type="spellEnd"/>
          </w:p>
        </w:tc>
        <w:tc>
          <w:tcPr>
            <w:tcW w:w="1033" w:type="dxa"/>
            <w:tcBorders>
              <w:top w:val="single" w:sz="4" w:space="0" w:color="808080"/>
              <w:left w:val="single" w:sz="4" w:space="0" w:color="808080"/>
              <w:bottom w:val="single" w:sz="4" w:space="0" w:color="808080"/>
            </w:tcBorders>
          </w:tcPr>
          <w:p w14:paraId="4D0E8DBB"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42601FF7" w14:textId="77777777" w:rsidR="00F26FF3" w:rsidRPr="00C32CCD" w:rsidRDefault="00F26FF3" w:rsidP="008860D3">
            <w:pPr>
              <w:tabs>
                <w:tab w:val="left" w:pos="570"/>
              </w:tabs>
              <w:snapToGrid w:val="0"/>
              <w:spacing w:line="240" w:lineRule="atLeast"/>
              <w:rPr>
                <w:rFonts w:asciiTheme="majorHAnsi" w:hAnsiTheme="majorHAnsi" w:cs="Arial"/>
                <w:sz w:val="22"/>
                <w:szCs w:val="22"/>
              </w:rPr>
            </w:pPr>
            <w:r w:rsidRPr="00C32CCD">
              <w:rPr>
                <w:rFonts w:asciiTheme="majorHAnsi" w:hAnsiTheme="majorHAnsi" w:cs="Arial"/>
                <w:sz w:val="22"/>
                <w:szCs w:val="22"/>
              </w:rPr>
              <w:t>Offset [16 bits]</w:t>
            </w:r>
            <w:r w:rsidRPr="00C32CCD">
              <w:rPr>
                <w:rFonts w:asciiTheme="majorHAnsi" w:hAnsiTheme="majorHAnsi" w:cs="Arial"/>
                <w:sz w:val="22"/>
                <w:szCs w:val="22"/>
              </w:rPr>
              <w:tab/>
            </w:r>
          </w:p>
        </w:tc>
      </w:tr>
      <w:tr w:rsidR="00F26FF3" w:rsidRPr="00C32CCD" w14:paraId="0CB46796" w14:textId="77777777" w:rsidTr="008860D3">
        <w:tc>
          <w:tcPr>
            <w:tcW w:w="2070" w:type="dxa"/>
            <w:tcBorders>
              <w:top w:val="single" w:sz="4" w:space="0" w:color="808080"/>
              <w:left w:val="single" w:sz="4" w:space="0" w:color="808080"/>
              <w:bottom w:val="single" w:sz="4" w:space="0" w:color="808080"/>
            </w:tcBorders>
          </w:tcPr>
          <w:p w14:paraId="19B3E3D7" w14:textId="77777777" w:rsidR="00F26FF3" w:rsidRPr="00C32CCD" w:rsidRDefault="00F26FF3" w:rsidP="008860D3">
            <w:pPr>
              <w:snapToGrid w:val="0"/>
              <w:spacing w:line="240" w:lineRule="atLeast"/>
              <w:rPr>
                <w:rFonts w:asciiTheme="majorHAnsi" w:hAnsiTheme="majorHAnsi" w:cs="Arial"/>
                <w:sz w:val="22"/>
                <w:szCs w:val="22"/>
              </w:rPr>
            </w:pPr>
            <w:proofErr w:type="gramStart"/>
            <w:r w:rsidRPr="00C32CCD">
              <w:rPr>
                <w:rFonts w:asciiTheme="majorHAnsi" w:hAnsiTheme="majorHAnsi" w:cs="Arial"/>
                <w:sz w:val="22"/>
                <w:szCs w:val="22"/>
              </w:rPr>
              <w:t>add</w:t>
            </w:r>
            <w:proofErr w:type="gramEnd"/>
            <w:r w:rsidRPr="00C32CCD">
              <w:rPr>
                <w:rFonts w:asciiTheme="majorHAnsi" w:hAnsiTheme="majorHAnsi" w:cs="Arial"/>
                <w:sz w:val="22"/>
                <w:szCs w:val="22"/>
              </w:rPr>
              <w:tab/>
            </w:r>
            <w:proofErr w:type="spellStart"/>
            <w:r w:rsidRPr="00C32CCD">
              <w:rPr>
                <w:rFonts w:asciiTheme="majorHAnsi" w:hAnsiTheme="majorHAnsi" w:cs="Arial"/>
                <w:sz w:val="22"/>
                <w:szCs w:val="22"/>
              </w:rPr>
              <w:t>rd</w:t>
            </w:r>
            <w:proofErr w:type="spellEnd"/>
            <w:r w:rsidRPr="00C32CCD">
              <w:rPr>
                <w:rFonts w:asciiTheme="majorHAnsi" w:hAnsiTheme="majorHAnsi" w:cs="Arial"/>
                <w:sz w:val="22"/>
                <w:szCs w:val="22"/>
              </w:rPr>
              <w:t xml:space="preserve">, </w:t>
            </w:r>
            <w:proofErr w:type="spellStart"/>
            <w:r w:rsidRPr="00C32CCD">
              <w:rPr>
                <w:rFonts w:asciiTheme="majorHAnsi" w:hAnsiTheme="majorHAnsi" w:cs="Arial"/>
                <w:sz w:val="22"/>
                <w:szCs w:val="22"/>
              </w:rPr>
              <w:t>rs</w:t>
            </w:r>
            <w:proofErr w:type="spellEnd"/>
            <w:r w:rsidRPr="00C32CCD">
              <w:rPr>
                <w:rFonts w:asciiTheme="majorHAnsi" w:hAnsiTheme="majorHAnsi" w:cs="Arial"/>
                <w:sz w:val="22"/>
                <w:szCs w:val="22"/>
              </w:rPr>
              <w:t xml:space="preserve">, </w:t>
            </w:r>
            <w:proofErr w:type="spellStart"/>
            <w:r w:rsidRPr="00C32CCD">
              <w:rPr>
                <w:rFonts w:asciiTheme="majorHAnsi" w:hAnsiTheme="majorHAnsi" w:cs="Arial"/>
                <w:sz w:val="22"/>
                <w:szCs w:val="22"/>
              </w:rPr>
              <w:t>rt</w:t>
            </w:r>
            <w:proofErr w:type="spellEnd"/>
          </w:p>
        </w:tc>
        <w:tc>
          <w:tcPr>
            <w:tcW w:w="994" w:type="dxa"/>
            <w:tcBorders>
              <w:top w:val="single" w:sz="4" w:space="0" w:color="808080"/>
              <w:left w:val="single" w:sz="4" w:space="0" w:color="808080"/>
              <w:bottom w:val="single" w:sz="4" w:space="0" w:color="808080"/>
            </w:tcBorders>
          </w:tcPr>
          <w:p w14:paraId="25387B03" w14:textId="77777777" w:rsidR="00F26FF3" w:rsidRPr="00C32CCD" w:rsidRDefault="00F26FF3" w:rsidP="008860D3">
            <w:pPr>
              <w:snapToGrid w:val="0"/>
              <w:spacing w:line="240" w:lineRule="atLeast"/>
              <w:rPr>
                <w:rFonts w:asciiTheme="majorHAnsi" w:hAnsiTheme="majorHAnsi" w:cs="Arial"/>
                <w:sz w:val="22"/>
                <w:szCs w:val="22"/>
              </w:rPr>
            </w:pPr>
            <w:r w:rsidRPr="00C32CCD">
              <w:rPr>
                <w:rFonts w:asciiTheme="majorHAnsi" w:hAnsiTheme="majorHAnsi" w:cs="Arial"/>
                <w:sz w:val="22"/>
                <w:szCs w:val="22"/>
              </w:rPr>
              <w:t>000000</w:t>
            </w:r>
          </w:p>
        </w:tc>
        <w:tc>
          <w:tcPr>
            <w:tcW w:w="861" w:type="dxa"/>
            <w:tcBorders>
              <w:top w:val="single" w:sz="4" w:space="0" w:color="808080"/>
              <w:left w:val="single" w:sz="4" w:space="0" w:color="808080"/>
              <w:bottom w:val="single" w:sz="4" w:space="0" w:color="808080"/>
            </w:tcBorders>
          </w:tcPr>
          <w:p w14:paraId="02D3D5A5"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Rs</w:t>
            </w:r>
            <w:proofErr w:type="spellEnd"/>
          </w:p>
        </w:tc>
        <w:tc>
          <w:tcPr>
            <w:tcW w:w="1033" w:type="dxa"/>
            <w:tcBorders>
              <w:top w:val="single" w:sz="4" w:space="0" w:color="808080"/>
              <w:left w:val="single" w:sz="4" w:space="0" w:color="808080"/>
              <w:bottom w:val="single" w:sz="4" w:space="0" w:color="808080"/>
            </w:tcBorders>
          </w:tcPr>
          <w:p w14:paraId="13B7CD39"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Rt</w:t>
            </w:r>
            <w:proofErr w:type="spellEnd"/>
          </w:p>
        </w:tc>
        <w:tc>
          <w:tcPr>
            <w:tcW w:w="1033" w:type="dxa"/>
            <w:tcBorders>
              <w:top w:val="single" w:sz="4" w:space="0" w:color="808080"/>
              <w:left w:val="single" w:sz="4" w:space="0" w:color="808080"/>
              <w:bottom w:val="single" w:sz="4" w:space="0" w:color="808080"/>
            </w:tcBorders>
          </w:tcPr>
          <w:p w14:paraId="0D48B29E" w14:textId="77777777" w:rsidR="00F26FF3" w:rsidRPr="00C32CCD" w:rsidRDefault="00F26FF3" w:rsidP="008860D3">
            <w:pPr>
              <w:snapToGrid w:val="0"/>
              <w:spacing w:line="240" w:lineRule="atLeast"/>
              <w:rPr>
                <w:rFonts w:asciiTheme="majorHAnsi" w:hAnsiTheme="majorHAnsi" w:cs="Arial"/>
                <w:sz w:val="22"/>
                <w:szCs w:val="22"/>
              </w:rPr>
            </w:pPr>
            <w:r w:rsidRPr="00C32CCD">
              <w:rPr>
                <w:rFonts w:asciiTheme="majorHAnsi" w:hAnsiTheme="majorHAnsi" w:cs="Arial"/>
                <w:sz w:val="22"/>
                <w:szCs w:val="22"/>
              </w:rPr>
              <w:t>Rd</w:t>
            </w:r>
          </w:p>
        </w:tc>
        <w:tc>
          <w:tcPr>
            <w:tcW w:w="1033" w:type="dxa"/>
            <w:tcBorders>
              <w:top w:val="single" w:sz="4" w:space="0" w:color="808080"/>
              <w:left w:val="single" w:sz="4" w:space="0" w:color="808080"/>
              <w:bottom w:val="single" w:sz="4" w:space="0" w:color="808080"/>
            </w:tcBorders>
          </w:tcPr>
          <w:p w14:paraId="38F916A4" w14:textId="77777777" w:rsidR="00F26FF3" w:rsidRPr="00C32CCD" w:rsidRDefault="00F26FF3" w:rsidP="008860D3">
            <w:pPr>
              <w:snapToGrid w:val="0"/>
              <w:spacing w:line="240" w:lineRule="atLeast"/>
              <w:rPr>
                <w:rFonts w:asciiTheme="majorHAnsi" w:hAnsiTheme="majorHAnsi" w:cs="Arial"/>
                <w:sz w:val="22"/>
                <w:szCs w:val="22"/>
              </w:rPr>
            </w:pPr>
            <w:r w:rsidRPr="00C32CCD">
              <w:rPr>
                <w:rFonts w:asciiTheme="majorHAnsi" w:hAnsiTheme="majorHAnsi" w:cs="Arial"/>
                <w:sz w:val="22"/>
                <w:szCs w:val="22"/>
              </w:rPr>
              <w:t>00000</w:t>
            </w:r>
          </w:p>
        </w:tc>
        <w:tc>
          <w:tcPr>
            <w:tcW w:w="1698" w:type="dxa"/>
            <w:tcBorders>
              <w:top w:val="single" w:sz="4" w:space="0" w:color="808080"/>
              <w:left w:val="single" w:sz="4" w:space="0" w:color="808080"/>
              <w:bottom w:val="single" w:sz="4" w:space="0" w:color="808080"/>
              <w:right w:val="single" w:sz="4" w:space="0" w:color="808080"/>
            </w:tcBorders>
          </w:tcPr>
          <w:p w14:paraId="46E650BE" w14:textId="77777777" w:rsidR="00F26FF3" w:rsidRPr="00C32CCD" w:rsidRDefault="00F26FF3" w:rsidP="008860D3">
            <w:pPr>
              <w:tabs>
                <w:tab w:val="left" w:pos="570"/>
              </w:tabs>
              <w:snapToGrid w:val="0"/>
              <w:spacing w:line="240" w:lineRule="atLeast"/>
              <w:rPr>
                <w:rFonts w:asciiTheme="majorHAnsi" w:hAnsiTheme="majorHAnsi" w:cs="Arial"/>
                <w:sz w:val="22"/>
                <w:szCs w:val="22"/>
              </w:rPr>
            </w:pPr>
            <w:r w:rsidRPr="00C32CCD">
              <w:rPr>
                <w:rFonts w:asciiTheme="majorHAnsi" w:hAnsiTheme="majorHAnsi" w:cs="Arial"/>
                <w:sz w:val="22"/>
                <w:szCs w:val="22"/>
              </w:rPr>
              <w:t>100000</w:t>
            </w:r>
          </w:p>
        </w:tc>
      </w:tr>
      <w:tr w:rsidR="00F26FF3" w:rsidRPr="00C32CCD" w14:paraId="4F042BB4" w14:textId="77777777" w:rsidTr="008860D3">
        <w:tc>
          <w:tcPr>
            <w:tcW w:w="2070" w:type="dxa"/>
            <w:tcBorders>
              <w:top w:val="single" w:sz="4" w:space="0" w:color="808080"/>
              <w:left w:val="single" w:sz="4" w:space="0" w:color="808080"/>
              <w:bottom w:val="single" w:sz="4" w:space="0" w:color="808080"/>
            </w:tcBorders>
          </w:tcPr>
          <w:p w14:paraId="6AEBA458" w14:textId="77777777" w:rsidR="00F26FF3" w:rsidRPr="00C32CCD" w:rsidRDefault="00F26FF3" w:rsidP="008860D3">
            <w:pPr>
              <w:snapToGrid w:val="0"/>
              <w:spacing w:line="240" w:lineRule="atLeast"/>
              <w:rPr>
                <w:rFonts w:asciiTheme="majorHAnsi" w:hAnsiTheme="majorHAnsi" w:cs="Arial"/>
                <w:sz w:val="22"/>
                <w:szCs w:val="22"/>
              </w:rPr>
            </w:pPr>
            <w:proofErr w:type="spellStart"/>
            <w:proofErr w:type="gramStart"/>
            <w:r w:rsidRPr="00C32CCD">
              <w:rPr>
                <w:rFonts w:asciiTheme="majorHAnsi" w:hAnsiTheme="majorHAnsi" w:cs="Arial"/>
                <w:sz w:val="22"/>
                <w:szCs w:val="22"/>
              </w:rPr>
              <w:t>beq</w:t>
            </w:r>
            <w:proofErr w:type="spellEnd"/>
            <w:proofErr w:type="gramEnd"/>
            <w:r w:rsidRPr="00C32CCD">
              <w:rPr>
                <w:rFonts w:asciiTheme="majorHAnsi" w:hAnsiTheme="majorHAnsi" w:cs="Arial"/>
                <w:sz w:val="22"/>
                <w:szCs w:val="22"/>
              </w:rPr>
              <w:tab/>
            </w:r>
            <w:proofErr w:type="spellStart"/>
            <w:r w:rsidRPr="00C32CCD">
              <w:rPr>
                <w:rFonts w:asciiTheme="majorHAnsi" w:hAnsiTheme="majorHAnsi" w:cs="Arial"/>
                <w:sz w:val="22"/>
                <w:szCs w:val="22"/>
              </w:rPr>
              <w:t>rs</w:t>
            </w:r>
            <w:proofErr w:type="spellEnd"/>
            <w:r w:rsidRPr="00C32CCD">
              <w:rPr>
                <w:rFonts w:asciiTheme="majorHAnsi" w:hAnsiTheme="majorHAnsi" w:cs="Arial"/>
                <w:sz w:val="22"/>
                <w:szCs w:val="22"/>
              </w:rPr>
              <w:t xml:space="preserve">, </w:t>
            </w:r>
            <w:proofErr w:type="spellStart"/>
            <w:r w:rsidRPr="00C32CCD">
              <w:rPr>
                <w:rFonts w:asciiTheme="majorHAnsi" w:hAnsiTheme="majorHAnsi" w:cs="Arial"/>
                <w:sz w:val="22"/>
                <w:szCs w:val="22"/>
              </w:rPr>
              <w:t>rt</w:t>
            </w:r>
            <w:proofErr w:type="spellEnd"/>
            <w:r w:rsidRPr="00C32CCD">
              <w:rPr>
                <w:rFonts w:asciiTheme="majorHAnsi" w:hAnsiTheme="majorHAnsi" w:cs="Arial"/>
                <w:sz w:val="22"/>
                <w:szCs w:val="22"/>
              </w:rPr>
              <w:t>, label</w:t>
            </w:r>
          </w:p>
        </w:tc>
        <w:tc>
          <w:tcPr>
            <w:tcW w:w="994" w:type="dxa"/>
            <w:tcBorders>
              <w:top w:val="single" w:sz="4" w:space="0" w:color="808080"/>
              <w:left w:val="single" w:sz="4" w:space="0" w:color="808080"/>
              <w:bottom w:val="single" w:sz="4" w:space="0" w:color="808080"/>
            </w:tcBorders>
          </w:tcPr>
          <w:p w14:paraId="6D0CAF6A" w14:textId="77777777" w:rsidR="00F26FF3" w:rsidRPr="00C32CCD" w:rsidRDefault="00F26FF3" w:rsidP="008860D3">
            <w:pPr>
              <w:snapToGrid w:val="0"/>
              <w:spacing w:line="240" w:lineRule="atLeast"/>
              <w:rPr>
                <w:rFonts w:asciiTheme="majorHAnsi" w:hAnsiTheme="majorHAnsi" w:cs="Arial"/>
                <w:sz w:val="22"/>
                <w:szCs w:val="22"/>
              </w:rPr>
            </w:pPr>
            <w:r w:rsidRPr="00C32CCD">
              <w:rPr>
                <w:rFonts w:asciiTheme="majorHAnsi" w:hAnsiTheme="majorHAnsi" w:cs="Arial"/>
                <w:sz w:val="22"/>
                <w:szCs w:val="22"/>
              </w:rPr>
              <w:t>000100</w:t>
            </w:r>
          </w:p>
        </w:tc>
        <w:tc>
          <w:tcPr>
            <w:tcW w:w="861" w:type="dxa"/>
            <w:tcBorders>
              <w:top w:val="single" w:sz="4" w:space="0" w:color="808080"/>
              <w:left w:val="single" w:sz="4" w:space="0" w:color="808080"/>
              <w:bottom w:val="single" w:sz="4" w:space="0" w:color="808080"/>
            </w:tcBorders>
          </w:tcPr>
          <w:p w14:paraId="1AB261A2"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Rs</w:t>
            </w:r>
            <w:proofErr w:type="spellEnd"/>
          </w:p>
        </w:tc>
        <w:tc>
          <w:tcPr>
            <w:tcW w:w="1033" w:type="dxa"/>
            <w:tcBorders>
              <w:top w:val="single" w:sz="4" w:space="0" w:color="808080"/>
              <w:left w:val="single" w:sz="4" w:space="0" w:color="808080"/>
              <w:bottom w:val="single" w:sz="4" w:space="0" w:color="808080"/>
            </w:tcBorders>
          </w:tcPr>
          <w:p w14:paraId="48583B86"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7BF05BF1" w14:textId="77777777" w:rsidR="00F26FF3" w:rsidRPr="00C32CCD" w:rsidRDefault="00F26FF3" w:rsidP="008860D3">
            <w:pPr>
              <w:tabs>
                <w:tab w:val="left" w:pos="570"/>
              </w:tabs>
              <w:snapToGrid w:val="0"/>
              <w:spacing w:line="240" w:lineRule="atLeast"/>
              <w:rPr>
                <w:rFonts w:asciiTheme="majorHAnsi" w:hAnsiTheme="majorHAnsi" w:cs="Arial"/>
                <w:sz w:val="22"/>
                <w:szCs w:val="22"/>
              </w:rPr>
            </w:pPr>
            <w:r w:rsidRPr="00C32CCD">
              <w:rPr>
                <w:rFonts w:asciiTheme="majorHAnsi" w:hAnsiTheme="majorHAnsi" w:cs="Arial"/>
                <w:sz w:val="22"/>
                <w:szCs w:val="22"/>
              </w:rPr>
              <w:t>Offset [16 bits]</w:t>
            </w:r>
            <w:r w:rsidRPr="00C32CCD">
              <w:rPr>
                <w:rFonts w:asciiTheme="majorHAnsi" w:hAnsiTheme="majorHAnsi" w:cs="Arial"/>
                <w:sz w:val="22"/>
                <w:szCs w:val="22"/>
              </w:rPr>
              <w:tab/>
            </w:r>
          </w:p>
        </w:tc>
      </w:tr>
      <w:tr w:rsidR="00F26FF3" w:rsidRPr="00C32CCD" w14:paraId="7BBC8532" w14:textId="77777777" w:rsidTr="008860D3">
        <w:tc>
          <w:tcPr>
            <w:tcW w:w="2070" w:type="dxa"/>
            <w:tcBorders>
              <w:top w:val="single" w:sz="4" w:space="0" w:color="808080"/>
              <w:left w:val="single" w:sz="4" w:space="0" w:color="808080"/>
              <w:bottom w:val="single" w:sz="4" w:space="0" w:color="808080"/>
            </w:tcBorders>
          </w:tcPr>
          <w:p w14:paraId="0EE2F4D0" w14:textId="77777777" w:rsidR="00F26FF3" w:rsidRPr="00C32CCD" w:rsidRDefault="00F26FF3" w:rsidP="008860D3">
            <w:pPr>
              <w:snapToGrid w:val="0"/>
              <w:spacing w:line="240" w:lineRule="atLeast"/>
              <w:rPr>
                <w:rFonts w:asciiTheme="majorHAnsi" w:hAnsiTheme="majorHAnsi" w:cs="Arial"/>
                <w:sz w:val="22"/>
                <w:szCs w:val="22"/>
              </w:rPr>
            </w:pPr>
            <w:proofErr w:type="spellStart"/>
            <w:proofErr w:type="gramStart"/>
            <w:r w:rsidRPr="00C32CCD">
              <w:rPr>
                <w:rFonts w:asciiTheme="majorHAnsi" w:hAnsiTheme="majorHAnsi" w:cs="Arial"/>
                <w:sz w:val="22"/>
                <w:szCs w:val="22"/>
              </w:rPr>
              <w:t>ori</w:t>
            </w:r>
            <w:proofErr w:type="spellEnd"/>
            <w:proofErr w:type="gramEnd"/>
            <w:r w:rsidRPr="00C32CCD">
              <w:rPr>
                <w:rFonts w:asciiTheme="majorHAnsi" w:hAnsiTheme="majorHAnsi" w:cs="Arial"/>
                <w:sz w:val="22"/>
                <w:szCs w:val="22"/>
              </w:rPr>
              <w:t xml:space="preserve"> </w:t>
            </w:r>
            <w:r w:rsidRPr="00C32CCD">
              <w:rPr>
                <w:rFonts w:asciiTheme="majorHAnsi" w:hAnsiTheme="majorHAnsi" w:cs="Arial"/>
                <w:sz w:val="22"/>
                <w:szCs w:val="22"/>
              </w:rPr>
              <w:tab/>
            </w:r>
            <w:proofErr w:type="spellStart"/>
            <w:r w:rsidRPr="00C32CCD">
              <w:rPr>
                <w:rFonts w:asciiTheme="majorHAnsi" w:hAnsiTheme="majorHAnsi" w:cs="Arial"/>
                <w:sz w:val="22"/>
                <w:szCs w:val="22"/>
              </w:rPr>
              <w:t>rt</w:t>
            </w:r>
            <w:proofErr w:type="spellEnd"/>
            <w:r w:rsidRPr="00C32CCD">
              <w:rPr>
                <w:rFonts w:asciiTheme="majorHAnsi" w:hAnsiTheme="majorHAnsi" w:cs="Arial"/>
                <w:sz w:val="22"/>
                <w:szCs w:val="22"/>
              </w:rPr>
              <w:t xml:space="preserve">, </w:t>
            </w:r>
            <w:proofErr w:type="spellStart"/>
            <w:r w:rsidRPr="00C32CCD">
              <w:rPr>
                <w:rFonts w:asciiTheme="majorHAnsi" w:hAnsiTheme="majorHAnsi" w:cs="Arial"/>
                <w:sz w:val="22"/>
                <w:szCs w:val="22"/>
              </w:rPr>
              <w:t>rs</w:t>
            </w:r>
            <w:proofErr w:type="spellEnd"/>
            <w:r w:rsidRPr="00C32CCD">
              <w:rPr>
                <w:rFonts w:asciiTheme="majorHAnsi" w:hAnsiTheme="majorHAnsi" w:cs="Arial"/>
                <w:sz w:val="22"/>
                <w:szCs w:val="22"/>
              </w:rPr>
              <w:t xml:space="preserve">, </w:t>
            </w:r>
            <w:proofErr w:type="spellStart"/>
            <w:r w:rsidRPr="00C32CCD">
              <w:rPr>
                <w:rFonts w:asciiTheme="majorHAnsi" w:hAnsiTheme="majorHAnsi" w:cs="Arial"/>
                <w:sz w:val="22"/>
                <w:szCs w:val="22"/>
              </w:rPr>
              <w:t>imm</w:t>
            </w:r>
            <w:proofErr w:type="spellEnd"/>
          </w:p>
        </w:tc>
        <w:tc>
          <w:tcPr>
            <w:tcW w:w="994" w:type="dxa"/>
            <w:tcBorders>
              <w:top w:val="single" w:sz="4" w:space="0" w:color="808080"/>
              <w:left w:val="single" w:sz="4" w:space="0" w:color="808080"/>
              <w:bottom w:val="single" w:sz="4" w:space="0" w:color="808080"/>
            </w:tcBorders>
          </w:tcPr>
          <w:p w14:paraId="33D68CDB" w14:textId="77777777" w:rsidR="00F26FF3" w:rsidRPr="00C32CCD" w:rsidRDefault="00F26FF3" w:rsidP="008860D3">
            <w:pPr>
              <w:snapToGrid w:val="0"/>
              <w:spacing w:line="240" w:lineRule="atLeast"/>
              <w:rPr>
                <w:rFonts w:asciiTheme="majorHAnsi" w:hAnsiTheme="majorHAnsi" w:cs="Arial"/>
                <w:sz w:val="22"/>
                <w:szCs w:val="22"/>
              </w:rPr>
            </w:pPr>
            <w:r w:rsidRPr="00C32CCD">
              <w:rPr>
                <w:rFonts w:asciiTheme="majorHAnsi" w:hAnsiTheme="majorHAnsi" w:cs="Arial"/>
                <w:sz w:val="22"/>
                <w:szCs w:val="22"/>
              </w:rPr>
              <w:t>001101</w:t>
            </w:r>
          </w:p>
        </w:tc>
        <w:tc>
          <w:tcPr>
            <w:tcW w:w="861" w:type="dxa"/>
            <w:tcBorders>
              <w:top w:val="single" w:sz="4" w:space="0" w:color="808080"/>
              <w:left w:val="single" w:sz="4" w:space="0" w:color="808080"/>
              <w:bottom w:val="single" w:sz="4" w:space="0" w:color="808080"/>
            </w:tcBorders>
          </w:tcPr>
          <w:p w14:paraId="48E6775D"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Rs</w:t>
            </w:r>
            <w:proofErr w:type="spellEnd"/>
          </w:p>
        </w:tc>
        <w:tc>
          <w:tcPr>
            <w:tcW w:w="1033" w:type="dxa"/>
            <w:tcBorders>
              <w:top w:val="single" w:sz="4" w:space="0" w:color="808080"/>
              <w:left w:val="single" w:sz="4" w:space="0" w:color="808080"/>
              <w:bottom w:val="single" w:sz="4" w:space="0" w:color="808080"/>
            </w:tcBorders>
          </w:tcPr>
          <w:p w14:paraId="4C7E0167"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Rt</w:t>
            </w:r>
            <w:proofErr w:type="spellEnd"/>
          </w:p>
        </w:tc>
        <w:tc>
          <w:tcPr>
            <w:tcW w:w="3764" w:type="dxa"/>
            <w:gridSpan w:val="3"/>
            <w:tcBorders>
              <w:top w:val="single" w:sz="4" w:space="0" w:color="808080"/>
              <w:left w:val="single" w:sz="4" w:space="0" w:color="808080"/>
              <w:bottom w:val="single" w:sz="4" w:space="0" w:color="808080"/>
              <w:right w:val="single" w:sz="4" w:space="0" w:color="808080"/>
            </w:tcBorders>
          </w:tcPr>
          <w:p w14:paraId="1908A55C" w14:textId="77777777" w:rsidR="00F26FF3" w:rsidRPr="00C32CCD" w:rsidRDefault="00F26FF3" w:rsidP="008860D3">
            <w:pPr>
              <w:snapToGrid w:val="0"/>
              <w:spacing w:line="240" w:lineRule="atLeast"/>
              <w:rPr>
                <w:rFonts w:asciiTheme="majorHAnsi" w:hAnsiTheme="majorHAnsi" w:cs="Arial"/>
                <w:sz w:val="22"/>
                <w:szCs w:val="22"/>
              </w:rPr>
            </w:pPr>
            <w:proofErr w:type="spellStart"/>
            <w:r w:rsidRPr="00C32CCD">
              <w:rPr>
                <w:rFonts w:asciiTheme="majorHAnsi" w:hAnsiTheme="majorHAnsi" w:cs="Arial"/>
                <w:sz w:val="22"/>
                <w:szCs w:val="22"/>
              </w:rPr>
              <w:t>Imm</w:t>
            </w:r>
            <w:proofErr w:type="spellEnd"/>
            <w:r w:rsidRPr="00C32CCD">
              <w:rPr>
                <w:rFonts w:asciiTheme="majorHAnsi" w:hAnsiTheme="majorHAnsi" w:cs="Arial"/>
                <w:sz w:val="22"/>
                <w:szCs w:val="22"/>
              </w:rPr>
              <w:t xml:space="preserve"> [16 bits]</w:t>
            </w:r>
          </w:p>
        </w:tc>
      </w:tr>
      <w:tr w:rsidR="008860D3" w:rsidRPr="00C32CCD" w14:paraId="3E34CFEE" w14:textId="1A0478C9" w:rsidTr="008860D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34"/>
        </w:trPr>
        <w:tc>
          <w:tcPr>
            <w:tcW w:w="2070" w:type="dxa"/>
          </w:tcPr>
          <w:p w14:paraId="23458CBC" w14:textId="08A5B955" w:rsidR="008860D3" w:rsidRPr="00C32CCD" w:rsidRDefault="008860D3" w:rsidP="008860D3">
            <w:pPr>
              <w:spacing w:line="240" w:lineRule="atLeast"/>
              <w:rPr>
                <w:rFonts w:asciiTheme="majorHAnsi" w:hAnsiTheme="majorHAnsi"/>
                <w:sz w:val="22"/>
                <w:szCs w:val="22"/>
              </w:rPr>
            </w:pPr>
            <w:proofErr w:type="spellStart"/>
            <w:r w:rsidRPr="00C32CCD">
              <w:rPr>
                <w:rFonts w:asciiTheme="majorHAnsi" w:hAnsiTheme="majorHAnsi"/>
                <w:sz w:val="22"/>
                <w:szCs w:val="22"/>
              </w:rPr>
              <w:t>Subi</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rt</w:t>
            </w:r>
            <w:proofErr w:type="gramStart"/>
            <w:r w:rsidRPr="00C32CCD">
              <w:rPr>
                <w:rFonts w:asciiTheme="majorHAnsi" w:hAnsiTheme="majorHAnsi"/>
                <w:sz w:val="22"/>
                <w:szCs w:val="22"/>
              </w:rPr>
              <w:t>,rs,imm</w:t>
            </w:r>
            <w:proofErr w:type="spellEnd"/>
            <w:proofErr w:type="gramEnd"/>
          </w:p>
        </w:tc>
        <w:tc>
          <w:tcPr>
            <w:tcW w:w="994" w:type="dxa"/>
          </w:tcPr>
          <w:p w14:paraId="6DB83AEE" w14:textId="58C39D69" w:rsidR="008860D3" w:rsidRPr="00C32CCD" w:rsidRDefault="008860D3" w:rsidP="008860D3">
            <w:pPr>
              <w:spacing w:line="240" w:lineRule="atLeast"/>
              <w:rPr>
                <w:rFonts w:asciiTheme="majorHAnsi" w:hAnsiTheme="majorHAnsi"/>
                <w:sz w:val="22"/>
                <w:szCs w:val="22"/>
              </w:rPr>
            </w:pPr>
            <w:r w:rsidRPr="00C32CCD">
              <w:rPr>
                <w:rFonts w:asciiTheme="majorHAnsi" w:hAnsiTheme="majorHAnsi"/>
                <w:sz w:val="22"/>
                <w:szCs w:val="22"/>
              </w:rPr>
              <w:t>111110</w:t>
            </w:r>
          </w:p>
        </w:tc>
        <w:tc>
          <w:tcPr>
            <w:tcW w:w="861" w:type="dxa"/>
          </w:tcPr>
          <w:p w14:paraId="0DB02525" w14:textId="637AB370" w:rsidR="008860D3" w:rsidRPr="00C32CCD" w:rsidRDefault="008860D3" w:rsidP="008860D3">
            <w:pPr>
              <w:spacing w:line="240" w:lineRule="atLeast"/>
              <w:rPr>
                <w:rFonts w:asciiTheme="majorHAnsi" w:hAnsiTheme="majorHAnsi"/>
                <w:sz w:val="22"/>
                <w:szCs w:val="22"/>
              </w:rPr>
            </w:pPr>
            <w:proofErr w:type="spellStart"/>
            <w:r w:rsidRPr="00C32CCD">
              <w:rPr>
                <w:rFonts w:asciiTheme="majorHAnsi" w:hAnsiTheme="majorHAnsi"/>
                <w:sz w:val="22"/>
                <w:szCs w:val="22"/>
              </w:rPr>
              <w:t>Rs</w:t>
            </w:r>
            <w:proofErr w:type="spellEnd"/>
          </w:p>
        </w:tc>
        <w:tc>
          <w:tcPr>
            <w:tcW w:w="1029" w:type="dxa"/>
          </w:tcPr>
          <w:p w14:paraId="48C3F1D5" w14:textId="7542B7E9" w:rsidR="008860D3" w:rsidRPr="00C32CCD" w:rsidRDefault="008860D3" w:rsidP="008860D3">
            <w:pPr>
              <w:spacing w:line="240" w:lineRule="atLeast"/>
              <w:rPr>
                <w:rFonts w:asciiTheme="majorHAnsi" w:hAnsiTheme="majorHAnsi"/>
                <w:sz w:val="22"/>
                <w:szCs w:val="22"/>
              </w:rPr>
            </w:pPr>
            <w:proofErr w:type="spellStart"/>
            <w:r w:rsidRPr="00C32CCD">
              <w:rPr>
                <w:rFonts w:asciiTheme="majorHAnsi" w:hAnsiTheme="majorHAnsi"/>
                <w:sz w:val="22"/>
                <w:szCs w:val="22"/>
              </w:rPr>
              <w:t>Rt</w:t>
            </w:r>
            <w:proofErr w:type="spellEnd"/>
          </w:p>
        </w:tc>
        <w:tc>
          <w:tcPr>
            <w:tcW w:w="3768" w:type="dxa"/>
            <w:gridSpan w:val="3"/>
          </w:tcPr>
          <w:p w14:paraId="389A69E6" w14:textId="71DCBE06" w:rsidR="008860D3" w:rsidRPr="00C32CCD" w:rsidRDefault="008860D3" w:rsidP="008860D3">
            <w:pPr>
              <w:spacing w:line="240" w:lineRule="atLeast"/>
              <w:rPr>
                <w:rFonts w:asciiTheme="majorHAnsi" w:hAnsiTheme="majorHAnsi"/>
                <w:sz w:val="22"/>
                <w:szCs w:val="22"/>
              </w:rPr>
            </w:pPr>
            <w:proofErr w:type="spellStart"/>
            <w:r w:rsidRPr="00C32CCD">
              <w:rPr>
                <w:rFonts w:asciiTheme="majorHAnsi" w:hAnsiTheme="majorHAnsi" w:cs="Arial"/>
                <w:sz w:val="22"/>
                <w:szCs w:val="22"/>
              </w:rPr>
              <w:t>Imm</w:t>
            </w:r>
            <w:proofErr w:type="spellEnd"/>
            <w:r w:rsidRPr="00C32CCD">
              <w:rPr>
                <w:rFonts w:asciiTheme="majorHAnsi" w:hAnsiTheme="majorHAnsi" w:cs="Arial"/>
                <w:sz w:val="22"/>
                <w:szCs w:val="22"/>
              </w:rPr>
              <w:t xml:space="preserve"> [16 bits]</w:t>
            </w:r>
          </w:p>
        </w:tc>
      </w:tr>
    </w:tbl>
    <w:p w14:paraId="70F12753" w14:textId="77777777" w:rsidR="00F26FF3" w:rsidRPr="00C32CCD" w:rsidRDefault="00F26FF3" w:rsidP="002F41DB">
      <w:pPr>
        <w:spacing w:line="240" w:lineRule="atLeast"/>
        <w:rPr>
          <w:rFonts w:asciiTheme="majorHAnsi" w:hAnsiTheme="majorHAnsi"/>
          <w:sz w:val="22"/>
          <w:szCs w:val="22"/>
        </w:rPr>
      </w:pPr>
    </w:p>
    <w:p w14:paraId="6E7E9775" w14:textId="77777777" w:rsidR="00F26FF3" w:rsidRPr="00C32CCD" w:rsidRDefault="00F26FF3" w:rsidP="002F41DB">
      <w:pPr>
        <w:spacing w:line="240" w:lineRule="atLeast"/>
        <w:rPr>
          <w:rFonts w:asciiTheme="majorHAnsi" w:hAnsiTheme="majorHAnsi"/>
          <w:sz w:val="22"/>
          <w:szCs w:val="22"/>
        </w:rPr>
      </w:pPr>
    </w:p>
    <w:p w14:paraId="3E3A1368" w14:textId="0A4F445B" w:rsidR="00F26FF3" w:rsidRPr="00C32CCD" w:rsidRDefault="00F26FF3" w:rsidP="002F41DB">
      <w:pPr>
        <w:spacing w:line="240" w:lineRule="atLeast"/>
        <w:rPr>
          <w:rFonts w:asciiTheme="majorHAnsi" w:hAnsiTheme="majorHAnsi"/>
          <w:b/>
          <w:sz w:val="22"/>
          <w:szCs w:val="22"/>
        </w:rPr>
      </w:pPr>
      <w:r w:rsidRPr="00C32CCD">
        <w:rPr>
          <w:rFonts w:asciiTheme="majorHAnsi" w:hAnsiTheme="majorHAnsi"/>
          <w:b/>
          <w:sz w:val="22"/>
          <w:szCs w:val="22"/>
        </w:rPr>
        <w:t>ALU Design:</w:t>
      </w:r>
    </w:p>
    <w:p w14:paraId="17DFBE07" w14:textId="7ACF5B97" w:rsidR="00F26FF3" w:rsidRPr="00C32CCD" w:rsidRDefault="00F26FF3" w:rsidP="002F41DB">
      <w:pPr>
        <w:spacing w:line="240" w:lineRule="atLeast"/>
        <w:rPr>
          <w:rFonts w:asciiTheme="majorHAnsi" w:hAnsiTheme="majorHAnsi"/>
          <w:sz w:val="22"/>
          <w:szCs w:val="22"/>
        </w:rPr>
      </w:pPr>
      <w:r w:rsidRPr="00C32CCD">
        <w:rPr>
          <w:rFonts w:asciiTheme="majorHAnsi" w:hAnsiTheme="majorHAnsi"/>
          <w:sz w:val="22"/>
          <w:szCs w:val="22"/>
        </w:rPr>
        <w:t>Single-bit ALU design will be like below:</w:t>
      </w:r>
    </w:p>
    <w:p w14:paraId="59B0EC5A" w14:textId="77777777" w:rsidR="005569FE" w:rsidRPr="00C32CCD" w:rsidRDefault="005569FE" w:rsidP="002F41DB">
      <w:pPr>
        <w:spacing w:line="240" w:lineRule="atLeast"/>
        <w:rPr>
          <w:rFonts w:asciiTheme="majorHAnsi" w:hAnsiTheme="majorHAnsi"/>
          <w:sz w:val="22"/>
          <w:szCs w:val="22"/>
        </w:rPr>
      </w:pPr>
    </w:p>
    <w:p w14:paraId="2F58C7D3" w14:textId="77777777" w:rsidR="00F26FF3" w:rsidRPr="00C32CCD" w:rsidRDefault="00F26FF3" w:rsidP="002F41DB">
      <w:pPr>
        <w:spacing w:line="240" w:lineRule="atLeast"/>
        <w:ind w:left="779" w:right="745"/>
        <w:jc w:val="center"/>
        <w:rPr>
          <w:rFonts w:asciiTheme="majorHAnsi" w:hAnsiTheme="majorHAnsi"/>
          <w:sz w:val="22"/>
          <w:szCs w:val="22"/>
        </w:rPr>
      </w:pPr>
    </w:p>
    <w:p w14:paraId="7BF6B2B4" w14:textId="2C4D6972" w:rsidR="00F26FF3" w:rsidRPr="00C32CCD" w:rsidRDefault="00F26FF3" w:rsidP="002F41DB">
      <w:pPr>
        <w:spacing w:line="240" w:lineRule="atLeast"/>
        <w:ind w:left="779" w:right="745"/>
        <w:jc w:val="center"/>
        <w:rPr>
          <w:rFonts w:asciiTheme="majorHAnsi" w:hAnsiTheme="majorHAnsi"/>
          <w:sz w:val="22"/>
          <w:szCs w:val="22"/>
        </w:rPr>
      </w:pPr>
      <w:r w:rsidRPr="00C32CCD">
        <w:rPr>
          <w:rFonts w:asciiTheme="majorHAnsi" w:hAnsiTheme="majorHAnsi"/>
          <w:noProof/>
          <w:sz w:val="22"/>
          <w:szCs w:val="22"/>
        </w:rPr>
        <w:drawing>
          <wp:inline distT="0" distB="0" distL="0" distR="0" wp14:anchorId="30D30F62" wp14:editId="19520BB1">
            <wp:extent cx="6972300" cy="5953125"/>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11-06 at 5.52.38 PM.png"/>
                    <pic:cNvPicPr/>
                  </pic:nvPicPr>
                  <pic:blipFill>
                    <a:blip r:embed="rId10">
                      <a:extLst>
                        <a:ext uri="{28A0092B-C50C-407E-A947-70E740481C1C}">
                          <a14:useLocalDpi xmlns:a14="http://schemas.microsoft.com/office/drawing/2010/main" val="0"/>
                        </a:ext>
                      </a:extLst>
                    </a:blip>
                    <a:stretch>
                      <a:fillRect/>
                    </a:stretch>
                  </pic:blipFill>
                  <pic:spPr>
                    <a:xfrm>
                      <a:off x="0" y="0"/>
                      <a:ext cx="6972300" cy="5953125"/>
                    </a:xfrm>
                    <a:prstGeom prst="rect">
                      <a:avLst/>
                    </a:prstGeom>
                  </pic:spPr>
                </pic:pic>
              </a:graphicData>
            </a:graphic>
          </wp:inline>
        </w:drawing>
      </w:r>
    </w:p>
    <w:p w14:paraId="2A28506E" w14:textId="77777777" w:rsidR="00041F06" w:rsidRPr="00C32CCD" w:rsidRDefault="00041F06" w:rsidP="002F41DB">
      <w:pPr>
        <w:spacing w:line="240" w:lineRule="atLeast"/>
        <w:ind w:left="4495" w:right="4474"/>
        <w:jc w:val="center"/>
        <w:rPr>
          <w:rFonts w:asciiTheme="majorHAnsi" w:hAnsiTheme="majorHAnsi"/>
          <w:b/>
          <w:sz w:val="22"/>
          <w:szCs w:val="22"/>
        </w:rPr>
      </w:pPr>
    </w:p>
    <w:p w14:paraId="67A24AAC" w14:textId="77777777" w:rsidR="00041F06" w:rsidRPr="00C32CCD" w:rsidRDefault="00041F06" w:rsidP="002F41DB">
      <w:pPr>
        <w:spacing w:line="240" w:lineRule="atLeast"/>
        <w:ind w:left="4495" w:right="4474"/>
        <w:jc w:val="center"/>
        <w:rPr>
          <w:rFonts w:asciiTheme="majorHAnsi" w:hAnsiTheme="majorHAnsi"/>
          <w:b/>
          <w:sz w:val="22"/>
          <w:szCs w:val="22"/>
        </w:rPr>
      </w:pPr>
    </w:p>
    <w:p w14:paraId="5817A9F6" w14:textId="77777777" w:rsidR="00041F06" w:rsidRPr="00C32CCD" w:rsidRDefault="00041F06" w:rsidP="002F41DB">
      <w:pPr>
        <w:spacing w:line="240" w:lineRule="atLeast"/>
        <w:ind w:left="4495" w:right="4474"/>
        <w:jc w:val="center"/>
        <w:rPr>
          <w:rFonts w:asciiTheme="majorHAnsi" w:hAnsiTheme="majorHAnsi"/>
          <w:b/>
          <w:sz w:val="22"/>
          <w:szCs w:val="22"/>
        </w:rPr>
      </w:pPr>
    </w:p>
    <w:p w14:paraId="1EE0176A" w14:textId="77777777" w:rsidR="00041F06" w:rsidRPr="00C32CCD" w:rsidRDefault="00041F06" w:rsidP="002F41DB">
      <w:pPr>
        <w:spacing w:line="240" w:lineRule="atLeast"/>
        <w:ind w:left="4495" w:right="4474"/>
        <w:jc w:val="center"/>
        <w:rPr>
          <w:rFonts w:asciiTheme="majorHAnsi" w:hAnsiTheme="majorHAnsi"/>
          <w:b/>
          <w:sz w:val="22"/>
          <w:szCs w:val="22"/>
        </w:rPr>
      </w:pPr>
    </w:p>
    <w:p w14:paraId="15EEF735" w14:textId="77777777" w:rsidR="00041F06" w:rsidRPr="00C32CCD" w:rsidRDefault="00041F06" w:rsidP="002F41DB">
      <w:pPr>
        <w:spacing w:line="240" w:lineRule="atLeast"/>
        <w:ind w:left="4495" w:right="4474"/>
        <w:jc w:val="center"/>
        <w:rPr>
          <w:rFonts w:asciiTheme="majorHAnsi" w:hAnsiTheme="majorHAnsi"/>
          <w:b/>
          <w:sz w:val="22"/>
          <w:szCs w:val="22"/>
        </w:rPr>
      </w:pPr>
    </w:p>
    <w:p w14:paraId="0B8E5A7D" w14:textId="77777777" w:rsidR="00041F06" w:rsidRPr="00C32CCD" w:rsidRDefault="00041F06" w:rsidP="002F41DB">
      <w:pPr>
        <w:spacing w:line="240" w:lineRule="atLeast"/>
        <w:ind w:left="4495" w:right="4474"/>
        <w:jc w:val="center"/>
        <w:rPr>
          <w:rFonts w:asciiTheme="majorHAnsi" w:hAnsiTheme="majorHAnsi"/>
          <w:b/>
          <w:sz w:val="22"/>
          <w:szCs w:val="22"/>
        </w:rPr>
      </w:pPr>
    </w:p>
    <w:p w14:paraId="6F3223A8" w14:textId="77777777" w:rsidR="00041F06" w:rsidRPr="00C32CCD" w:rsidRDefault="00041F06" w:rsidP="002F41DB">
      <w:pPr>
        <w:spacing w:line="240" w:lineRule="atLeast"/>
        <w:ind w:left="4495" w:right="4474"/>
        <w:jc w:val="center"/>
        <w:rPr>
          <w:rFonts w:asciiTheme="majorHAnsi" w:hAnsiTheme="majorHAnsi"/>
          <w:b/>
          <w:sz w:val="22"/>
          <w:szCs w:val="22"/>
        </w:rPr>
      </w:pPr>
    </w:p>
    <w:p w14:paraId="718ED159" w14:textId="77777777" w:rsidR="00041F06" w:rsidRPr="00C32CCD" w:rsidRDefault="00041F06" w:rsidP="002F41DB">
      <w:pPr>
        <w:spacing w:line="240" w:lineRule="atLeast"/>
        <w:ind w:left="4495" w:right="4474"/>
        <w:jc w:val="center"/>
        <w:rPr>
          <w:rFonts w:asciiTheme="majorHAnsi" w:hAnsiTheme="majorHAnsi"/>
          <w:b/>
          <w:sz w:val="22"/>
          <w:szCs w:val="22"/>
        </w:rPr>
      </w:pPr>
    </w:p>
    <w:p w14:paraId="1F5FD3D4" w14:textId="77777777" w:rsidR="00041F06" w:rsidRPr="00C32CCD" w:rsidRDefault="00041F06" w:rsidP="002F41DB">
      <w:pPr>
        <w:spacing w:line="240" w:lineRule="atLeast"/>
        <w:ind w:left="4495" w:right="4474"/>
        <w:jc w:val="center"/>
        <w:rPr>
          <w:rFonts w:asciiTheme="majorHAnsi" w:hAnsiTheme="majorHAnsi"/>
          <w:b/>
          <w:sz w:val="22"/>
          <w:szCs w:val="22"/>
        </w:rPr>
      </w:pPr>
    </w:p>
    <w:p w14:paraId="26BC4657" w14:textId="0FD0D1AC" w:rsidR="002F41DB" w:rsidRPr="00C32CCD" w:rsidRDefault="002F41DB"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The ALU performs add and </w:t>
      </w:r>
      <w:proofErr w:type="spellStart"/>
      <w:r w:rsidRPr="00C32CCD">
        <w:rPr>
          <w:rFonts w:asciiTheme="majorHAnsi" w:hAnsiTheme="majorHAnsi"/>
          <w:sz w:val="22"/>
          <w:szCs w:val="22"/>
        </w:rPr>
        <w:t>subi</w:t>
      </w:r>
      <w:proofErr w:type="spellEnd"/>
      <w:r w:rsidRPr="00C32CCD">
        <w:rPr>
          <w:rFonts w:asciiTheme="majorHAnsi" w:hAnsiTheme="majorHAnsi"/>
          <w:sz w:val="22"/>
          <w:szCs w:val="22"/>
        </w:rPr>
        <w:t xml:space="preserve">. The inputs are </w:t>
      </w:r>
      <w:proofErr w:type="gramStart"/>
      <w:r w:rsidRPr="00C32CCD">
        <w:rPr>
          <w:rFonts w:asciiTheme="majorHAnsi" w:hAnsiTheme="majorHAnsi"/>
          <w:sz w:val="22"/>
          <w:szCs w:val="22"/>
        </w:rPr>
        <w:t>32 bit</w:t>
      </w:r>
      <w:proofErr w:type="gramEnd"/>
      <w:r w:rsidRPr="00C32CCD">
        <w:rPr>
          <w:rFonts w:asciiTheme="majorHAnsi" w:hAnsiTheme="majorHAnsi"/>
          <w:sz w:val="22"/>
          <w:szCs w:val="22"/>
        </w:rPr>
        <w:t xml:space="preserve"> size and are unsigned. The result of the instruction is written to the </w:t>
      </w:r>
      <w:proofErr w:type="gramStart"/>
      <w:r w:rsidRPr="00C32CCD">
        <w:rPr>
          <w:rFonts w:asciiTheme="majorHAnsi" w:hAnsiTheme="majorHAnsi"/>
          <w:sz w:val="22"/>
          <w:szCs w:val="22"/>
        </w:rPr>
        <w:t>output  in</w:t>
      </w:r>
      <w:proofErr w:type="gramEnd"/>
      <w:r w:rsidRPr="00C32CCD">
        <w:rPr>
          <w:rFonts w:asciiTheme="majorHAnsi" w:hAnsiTheme="majorHAnsi"/>
          <w:sz w:val="22"/>
          <w:szCs w:val="22"/>
        </w:rPr>
        <w:t xml:space="preserve"> the Memory Modify step or Write Back step for load instruction. </w:t>
      </w:r>
      <w:proofErr w:type="spellStart"/>
      <w:r w:rsidRPr="00C32CCD">
        <w:rPr>
          <w:rFonts w:asciiTheme="majorHAnsi" w:hAnsiTheme="majorHAnsi"/>
          <w:sz w:val="22"/>
          <w:szCs w:val="22"/>
        </w:rPr>
        <w:t>Opcode</w:t>
      </w:r>
      <w:proofErr w:type="spellEnd"/>
      <w:r w:rsidRPr="00C32CCD">
        <w:rPr>
          <w:rFonts w:asciiTheme="majorHAnsi" w:hAnsiTheme="majorHAnsi"/>
          <w:sz w:val="22"/>
          <w:szCs w:val="22"/>
        </w:rPr>
        <w:t xml:space="preserve"> helps to determine specific instruction. Overflow detection and carry support are avoided for complexity. </w:t>
      </w:r>
    </w:p>
    <w:p w14:paraId="36AE67DD" w14:textId="77777777" w:rsidR="002F41DB" w:rsidRPr="00C32CCD" w:rsidRDefault="002F41DB" w:rsidP="002F41DB">
      <w:pPr>
        <w:pStyle w:val="ListParagraph"/>
        <w:spacing w:after="200" w:line="276" w:lineRule="auto"/>
        <w:rPr>
          <w:rFonts w:asciiTheme="majorHAnsi" w:hAnsiTheme="majorHAnsi"/>
          <w:b/>
          <w:sz w:val="22"/>
          <w:szCs w:val="22"/>
          <w:u w:val="single"/>
        </w:rPr>
      </w:pPr>
      <w:r w:rsidRPr="00C32CCD">
        <w:rPr>
          <w:rFonts w:asciiTheme="majorHAnsi" w:hAnsiTheme="majorHAnsi"/>
          <w:b/>
          <w:sz w:val="22"/>
          <w:szCs w:val="22"/>
          <w:u w:val="single"/>
        </w:rPr>
        <w:t>Memory:</w:t>
      </w:r>
    </w:p>
    <w:p w14:paraId="5BD35C4E" w14:textId="68AEDF1B" w:rsidR="002F41DB" w:rsidRPr="00C32CCD" w:rsidRDefault="008860D3" w:rsidP="002F41DB">
      <w:pPr>
        <w:pStyle w:val="ListParagraph"/>
        <w:rPr>
          <w:rFonts w:asciiTheme="majorHAnsi" w:hAnsiTheme="majorHAnsi"/>
          <w:sz w:val="22"/>
          <w:szCs w:val="22"/>
        </w:rPr>
      </w:pPr>
      <w:r w:rsidRPr="00C32CCD">
        <w:rPr>
          <w:rFonts w:asciiTheme="majorHAnsi" w:hAnsiTheme="majorHAnsi"/>
          <w:sz w:val="22"/>
          <w:szCs w:val="22"/>
        </w:rPr>
        <w:t xml:space="preserve">The memory is 32 </w:t>
      </w:r>
      <w:proofErr w:type="gramStart"/>
      <w:r w:rsidRPr="00C32CCD">
        <w:rPr>
          <w:rFonts w:asciiTheme="majorHAnsi" w:hAnsiTheme="majorHAnsi"/>
          <w:sz w:val="22"/>
          <w:szCs w:val="22"/>
        </w:rPr>
        <w:t>bit</w:t>
      </w:r>
      <w:proofErr w:type="gramEnd"/>
      <w:r w:rsidRPr="00C32CCD">
        <w:rPr>
          <w:rFonts w:asciiTheme="majorHAnsi" w:hAnsiTheme="majorHAnsi"/>
          <w:sz w:val="22"/>
          <w:szCs w:val="22"/>
        </w:rPr>
        <w:t xml:space="preserve"> wide</w:t>
      </w:r>
      <w:r w:rsidR="002F41DB" w:rsidRPr="00C32CCD">
        <w:rPr>
          <w:rFonts w:asciiTheme="majorHAnsi" w:hAnsiTheme="majorHAnsi"/>
          <w:sz w:val="22"/>
          <w:szCs w:val="22"/>
        </w:rPr>
        <w:t>. The data is read f</w:t>
      </w:r>
      <w:r w:rsidRPr="00C32CCD">
        <w:rPr>
          <w:rFonts w:asciiTheme="majorHAnsi" w:hAnsiTheme="majorHAnsi"/>
          <w:sz w:val="22"/>
          <w:szCs w:val="22"/>
        </w:rPr>
        <w:t>rom or written to the memory through</w:t>
      </w:r>
      <w:r w:rsidR="002F41DB" w:rsidRPr="00C32CCD">
        <w:rPr>
          <w:rFonts w:asciiTheme="majorHAnsi" w:hAnsiTheme="majorHAnsi"/>
          <w:sz w:val="22"/>
          <w:szCs w:val="22"/>
        </w:rPr>
        <w:t xml:space="preserve"> the data bus. The control signal sign</w:t>
      </w:r>
      <w:r w:rsidRPr="00C32CCD">
        <w:rPr>
          <w:rFonts w:asciiTheme="majorHAnsi" w:hAnsiTheme="majorHAnsi"/>
          <w:sz w:val="22"/>
          <w:szCs w:val="22"/>
        </w:rPr>
        <w:t>als if</w:t>
      </w:r>
      <w:r w:rsidR="002F41DB" w:rsidRPr="00C32CCD">
        <w:rPr>
          <w:rFonts w:asciiTheme="majorHAnsi" w:hAnsiTheme="majorHAnsi"/>
          <w:sz w:val="22"/>
          <w:szCs w:val="22"/>
        </w:rPr>
        <w:t xml:space="preserve"> data is to be written or read. The me</w:t>
      </w:r>
      <w:r w:rsidRPr="00C32CCD">
        <w:rPr>
          <w:rFonts w:asciiTheme="majorHAnsi" w:hAnsiTheme="majorHAnsi"/>
          <w:sz w:val="22"/>
          <w:szCs w:val="22"/>
        </w:rPr>
        <w:t xml:space="preserve">mory is byte addressable and </w:t>
      </w:r>
      <w:r w:rsidR="002F41DB" w:rsidRPr="00C32CCD">
        <w:rPr>
          <w:rFonts w:asciiTheme="majorHAnsi" w:hAnsiTheme="majorHAnsi"/>
          <w:sz w:val="22"/>
          <w:szCs w:val="22"/>
        </w:rPr>
        <w:t xml:space="preserve">the data word is usually divided into four bytes and is written accordingly. </w:t>
      </w:r>
    </w:p>
    <w:p w14:paraId="3771E072" w14:textId="77777777" w:rsidR="002F41DB" w:rsidRPr="00C32CCD" w:rsidRDefault="002F41DB" w:rsidP="002F41DB">
      <w:pPr>
        <w:spacing w:line="240" w:lineRule="atLeast"/>
        <w:ind w:firstLine="720"/>
        <w:rPr>
          <w:rFonts w:asciiTheme="majorHAnsi" w:hAnsiTheme="majorHAnsi"/>
          <w:b/>
          <w:sz w:val="22"/>
          <w:szCs w:val="22"/>
        </w:rPr>
      </w:pPr>
    </w:p>
    <w:p w14:paraId="7D3F4F70" w14:textId="77777777" w:rsidR="00041F06" w:rsidRPr="00C32CCD" w:rsidRDefault="00041F06" w:rsidP="002F41DB">
      <w:pPr>
        <w:spacing w:line="240" w:lineRule="atLeast"/>
        <w:ind w:firstLine="720"/>
        <w:rPr>
          <w:rFonts w:asciiTheme="majorHAnsi" w:hAnsiTheme="majorHAnsi"/>
          <w:b/>
          <w:sz w:val="22"/>
          <w:szCs w:val="22"/>
          <w:u w:val="single"/>
        </w:rPr>
      </w:pPr>
      <w:r w:rsidRPr="00C32CCD">
        <w:rPr>
          <w:rFonts w:asciiTheme="majorHAnsi" w:hAnsiTheme="majorHAnsi"/>
          <w:b/>
          <w:sz w:val="22"/>
          <w:szCs w:val="22"/>
          <w:u w:val="single"/>
        </w:rPr>
        <w:t xml:space="preserve">Control: </w:t>
      </w:r>
    </w:p>
    <w:p w14:paraId="273490CD" w14:textId="3C72E9E9" w:rsidR="002F41DB" w:rsidRPr="00C32CCD" w:rsidRDefault="002F41DB" w:rsidP="008860D3">
      <w:pPr>
        <w:spacing w:line="240" w:lineRule="atLeast"/>
        <w:ind w:left="720"/>
        <w:rPr>
          <w:rFonts w:asciiTheme="majorHAnsi" w:hAnsiTheme="majorHAnsi"/>
          <w:sz w:val="22"/>
          <w:szCs w:val="22"/>
        </w:rPr>
      </w:pPr>
      <w:r w:rsidRPr="00C32CCD">
        <w:rPr>
          <w:rFonts w:asciiTheme="majorHAnsi" w:hAnsiTheme="majorHAnsi"/>
          <w:sz w:val="22"/>
          <w:szCs w:val="22"/>
        </w:rPr>
        <w:t xml:space="preserve">Only instructions don’t determine control signals, finite state machines are necessary for control signals. For the complexity, </w:t>
      </w:r>
      <w:proofErr w:type="gramStart"/>
      <w:r w:rsidRPr="00C32CCD">
        <w:rPr>
          <w:rFonts w:asciiTheme="majorHAnsi" w:hAnsiTheme="majorHAnsi"/>
          <w:sz w:val="22"/>
          <w:szCs w:val="22"/>
        </w:rPr>
        <w:t xml:space="preserve">we </w:t>
      </w:r>
      <w:r w:rsidR="008860D3" w:rsidRPr="00C32CCD">
        <w:rPr>
          <w:rFonts w:asciiTheme="majorHAnsi" w:hAnsiTheme="majorHAnsi"/>
          <w:sz w:val="22"/>
          <w:szCs w:val="22"/>
        </w:rPr>
        <w:t xml:space="preserve"> </w:t>
      </w:r>
      <w:r w:rsidRPr="00C32CCD">
        <w:rPr>
          <w:rFonts w:asciiTheme="majorHAnsi" w:hAnsiTheme="majorHAnsi"/>
          <w:sz w:val="22"/>
          <w:szCs w:val="22"/>
        </w:rPr>
        <w:t>won’t</w:t>
      </w:r>
      <w:proofErr w:type="gramEnd"/>
      <w:r w:rsidRPr="00C32CCD">
        <w:rPr>
          <w:rFonts w:asciiTheme="majorHAnsi" w:hAnsiTheme="majorHAnsi"/>
          <w:sz w:val="22"/>
          <w:szCs w:val="22"/>
        </w:rPr>
        <w:t xml:space="preserve"> perform this part in the design.</w:t>
      </w:r>
    </w:p>
    <w:p w14:paraId="00D776B9" w14:textId="72110BB3" w:rsidR="00041F06" w:rsidRPr="00C32CCD" w:rsidRDefault="002F41DB" w:rsidP="002F41DB">
      <w:pPr>
        <w:pStyle w:val="ListParagraph"/>
        <w:spacing w:line="240" w:lineRule="atLeast"/>
        <w:rPr>
          <w:rFonts w:asciiTheme="majorHAnsi" w:hAnsiTheme="majorHAnsi"/>
          <w:sz w:val="22"/>
          <w:szCs w:val="22"/>
        </w:rPr>
      </w:pPr>
      <w:r w:rsidRPr="00C32CCD">
        <w:rPr>
          <w:rFonts w:asciiTheme="majorHAnsi" w:hAnsiTheme="majorHAnsi"/>
          <w:sz w:val="22"/>
          <w:szCs w:val="22"/>
        </w:rPr>
        <w:t xml:space="preserve">Different steps in the </w:t>
      </w:r>
      <w:proofErr w:type="spellStart"/>
      <w:r w:rsidRPr="00C32CCD">
        <w:rPr>
          <w:rFonts w:asciiTheme="majorHAnsi" w:hAnsiTheme="majorHAnsi"/>
          <w:sz w:val="22"/>
          <w:szCs w:val="22"/>
        </w:rPr>
        <w:t>datapath</w:t>
      </w:r>
      <w:proofErr w:type="spellEnd"/>
      <w:r w:rsidRPr="00C32CCD">
        <w:rPr>
          <w:rFonts w:asciiTheme="majorHAnsi" w:hAnsiTheme="majorHAnsi"/>
          <w:sz w:val="22"/>
          <w:szCs w:val="22"/>
        </w:rPr>
        <w:t xml:space="preserve"> are necessary to understand for us as they differ with different instructions. </w:t>
      </w:r>
      <w:r w:rsidR="00041F06" w:rsidRPr="00C32CCD">
        <w:rPr>
          <w:rFonts w:asciiTheme="majorHAnsi" w:hAnsiTheme="majorHAnsi"/>
          <w:sz w:val="22"/>
          <w:szCs w:val="22"/>
        </w:rPr>
        <w:t>A detailed representation of the control signals via state diagram is shown below:</w:t>
      </w:r>
    </w:p>
    <w:p w14:paraId="64F25492" w14:textId="5250B266" w:rsidR="00041F06" w:rsidRPr="00C32CCD" w:rsidRDefault="008860D3" w:rsidP="002F41DB">
      <w:pPr>
        <w:pStyle w:val="ListParagraph"/>
        <w:spacing w:line="240" w:lineRule="atLeast"/>
        <w:rPr>
          <w:rFonts w:asciiTheme="majorHAnsi" w:hAnsiTheme="majorHAnsi"/>
          <w:sz w:val="22"/>
          <w:szCs w:val="22"/>
        </w:rPr>
      </w:pPr>
      <w:r w:rsidRPr="00C32CCD">
        <w:rPr>
          <w:rFonts w:asciiTheme="majorHAnsi" w:hAnsiTheme="majorHAnsi"/>
          <w:noProof/>
          <w:sz w:val="22"/>
          <w:szCs w:val="22"/>
        </w:rPr>
        <w:drawing>
          <wp:inline distT="0" distB="0" distL="0" distR="0" wp14:anchorId="7CD8C193" wp14:editId="22873265">
            <wp:extent cx="5943600" cy="6047354"/>
            <wp:effectExtent l="19050" t="0" r="0" b="0"/>
            <wp:docPr id="4" name="Picture 4" descr="http://fourier.eng.hmc.edu/e85/lectures/figures/MIPS_FS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ourier.eng.hmc.edu/e85/lectures/figures/MIPS_FSM.gif"/>
                    <pic:cNvPicPr>
                      <a:picLocks noChangeAspect="1" noChangeArrowheads="1"/>
                    </pic:cNvPicPr>
                  </pic:nvPicPr>
                  <pic:blipFill>
                    <a:blip r:embed="rId11" cstate="print"/>
                    <a:srcRect/>
                    <a:stretch>
                      <a:fillRect/>
                    </a:stretch>
                  </pic:blipFill>
                  <pic:spPr bwMode="auto">
                    <a:xfrm>
                      <a:off x="0" y="0"/>
                      <a:ext cx="5943600" cy="6047354"/>
                    </a:xfrm>
                    <a:prstGeom prst="rect">
                      <a:avLst/>
                    </a:prstGeom>
                    <a:noFill/>
                    <a:ln w="9525">
                      <a:noFill/>
                      <a:miter lim="800000"/>
                      <a:headEnd/>
                      <a:tailEnd/>
                    </a:ln>
                  </pic:spPr>
                </pic:pic>
              </a:graphicData>
            </a:graphic>
          </wp:inline>
        </w:drawing>
      </w:r>
    </w:p>
    <w:p w14:paraId="3A4E3CCA" w14:textId="77777777" w:rsidR="00041F06" w:rsidRPr="00C32CCD" w:rsidRDefault="00041F06" w:rsidP="002F41DB">
      <w:pPr>
        <w:spacing w:line="240" w:lineRule="atLeast"/>
        <w:ind w:left="4495" w:right="4474"/>
        <w:jc w:val="center"/>
        <w:rPr>
          <w:rFonts w:asciiTheme="majorHAnsi" w:hAnsiTheme="majorHAnsi"/>
          <w:b/>
          <w:sz w:val="22"/>
          <w:szCs w:val="22"/>
        </w:rPr>
      </w:pPr>
    </w:p>
    <w:p w14:paraId="667EE3E0" w14:textId="77777777" w:rsidR="00041F06" w:rsidRPr="00C32CCD" w:rsidRDefault="00041F06" w:rsidP="002F41DB">
      <w:pPr>
        <w:spacing w:line="240" w:lineRule="atLeast"/>
        <w:ind w:left="4495" w:right="4474"/>
        <w:jc w:val="center"/>
        <w:rPr>
          <w:rFonts w:asciiTheme="majorHAnsi" w:hAnsiTheme="majorHAnsi"/>
          <w:b/>
          <w:sz w:val="22"/>
          <w:szCs w:val="22"/>
        </w:rPr>
      </w:pPr>
    </w:p>
    <w:p w14:paraId="2CF9080E" w14:textId="77777777" w:rsidR="00041F06" w:rsidRPr="00C32CCD" w:rsidRDefault="00041F06" w:rsidP="002F41DB">
      <w:pPr>
        <w:spacing w:line="240" w:lineRule="atLeast"/>
        <w:ind w:left="4495" w:right="4474"/>
        <w:jc w:val="center"/>
        <w:rPr>
          <w:rFonts w:asciiTheme="majorHAnsi" w:hAnsiTheme="majorHAnsi"/>
          <w:b/>
          <w:sz w:val="22"/>
          <w:szCs w:val="22"/>
        </w:rPr>
      </w:pPr>
    </w:p>
    <w:p w14:paraId="68B6C857" w14:textId="1F8461B1" w:rsidR="00041F06" w:rsidRPr="00C32CCD" w:rsidRDefault="00041F06" w:rsidP="002F41DB">
      <w:pPr>
        <w:spacing w:line="240" w:lineRule="atLeast"/>
        <w:ind w:left="4495" w:right="4474"/>
        <w:jc w:val="center"/>
        <w:rPr>
          <w:rFonts w:asciiTheme="majorHAnsi" w:hAnsiTheme="majorHAnsi"/>
          <w:b/>
          <w:sz w:val="22"/>
          <w:szCs w:val="22"/>
        </w:rPr>
      </w:pPr>
    </w:p>
    <w:p w14:paraId="5001C1AD" w14:textId="77777777" w:rsidR="00041F06" w:rsidRPr="00C32CCD" w:rsidRDefault="00041F06" w:rsidP="002F41DB">
      <w:pPr>
        <w:spacing w:line="240" w:lineRule="atLeast"/>
        <w:ind w:left="4495" w:right="4474"/>
        <w:jc w:val="center"/>
        <w:rPr>
          <w:rFonts w:asciiTheme="majorHAnsi" w:hAnsiTheme="majorHAnsi"/>
          <w:b/>
          <w:sz w:val="22"/>
          <w:szCs w:val="22"/>
        </w:rPr>
      </w:pPr>
    </w:p>
    <w:p w14:paraId="6E6FDD9D" w14:textId="77777777" w:rsidR="00041F06" w:rsidRPr="00C32CCD" w:rsidRDefault="00041F06" w:rsidP="002F41DB">
      <w:pPr>
        <w:spacing w:line="240" w:lineRule="atLeast"/>
        <w:ind w:left="4495" w:right="4474"/>
        <w:jc w:val="center"/>
        <w:rPr>
          <w:rFonts w:asciiTheme="majorHAnsi" w:hAnsiTheme="majorHAnsi"/>
          <w:b/>
          <w:sz w:val="22"/>
          <w:szCs w:val="22"/>
        </w:rPr>
      </w:pPr>
    </w:p>
    <w:p w14:paraId="5495D315" w14:textId="77777777" w:rsidR="00041F06" w:rsidRPr="00C32CCD" w:rsidRDefault="00041F06" w:rsidP="002F41DB">
      <w:pPr>
        <w:spacing w:line="240" w:lineRule="atLeast"/>
        <w:ind w:left="4495" w:right="4474"/>
        <w:jc w:val="center"/>
        <w:rPr>
          <w:rFonts w:asciiTheme="majorHAnsi" w:hAnsiTheme="majorHAnsi"/>
          <w:b/>
          <w:sz w:val="22"/>
          <w:szCs w:val="22"/>
        </w:rPr>
      </w:pPr>
    </w:p>
    <w:p w14:paraId="37A50843" w14:textId="77777777" w:rsidR="008860D3" w:rsidRPr="00C32CCD" w:rsidRDefault="008860D3" w:rsidP="002F41DB">
      <w:pPr>
        <w:spacing w:line="240" w:lineRule="atLeast"/>
        <w:ind w:left="4495" w:right="4474"/>
        <w:jc w:val="center"/>
        <w:rPr>
          <w:rFonts w:asciiTheme="majorHAnsi" w:hAnsiTheme="majorHAnsi"/>
          <w:b/>
          <w:sz w:val="22"/>
          <w:szCs w:val="22"/>
        </w:rPr>
      </w:pPr>
    </w:p>
    <w:p w14:paraId="513AB553" w14:textId="77777777" w:rsidR="008860D3" w:rsidRPr="00C32CCD" w:rsidRDefault="008860D3" w:rsidP="002F41DB">
      <w:pPr>
        <w:spacing w:line="240" w:lineRule="atLeast"/>
        <w:ind w:left="4495" w:right="4474"/>
        <w:jc w:val="center"/>
        <w:rPr>
          <w:rFonts w:asciiTheme="majorHAnsi" w:hAnsiTheme="majorHAnsi"/>
          <w:b/>
          <w:sz w:val="22"/>
          <w:szCs w:val="22"/>
        </w:rPr>
      </w:pPr>
      <w:bookmarkStart w:id="0" w:name="_GoBack"/>
      <w:bookmarkEnd w:id="0"/>
    </w:p>
    <w:p w14:paraId="544B19D4" w14:textId="77777777" w:rsidR="008860D3" w:rsidRPr="00C32CCD" w:rsidRDefault="008860D3" w:rsidP="002F41DB">
      <w:pPr>
        <w:spacing w:line="240" w:lineRule="atLeast"/>
        <w:ind w:left="4495" w:right="4474"/>
        <w:jc w:val="center"/>
        <w:rPr>
          <w:rFonts w:asciiTheme="majorHAnsi" w:hAnsiTheme="majorHAnsi"/>
          <w:b/>
          <w:sz w:val="22"/>
          <w:szCs w:val="22"/>
        </w:rPr>
      </w:pPr>
    </w:p>
    <w:p w14:paraId="566132D6" w14:textId="1AACA73A" w:rsidR="00F26FF3" w:rsidRPr="00C32CCD" w:rsidRDefault="00F26FF3" w:rsidP="002F41DB">
      <w:pPr>
        <w:spacing w:line="240" w:lineRule="atLeast"/>
        <w:ind w:left="4495" w:right="4474"/>
        <w:jc w:val="center"/>
        <w:rPr>
          <w:rFonts w:asciiTheme="majorHAnsi" w:hAnsiTheme="majorHAnsi"/>
          <w:sz w:val="22"/>
          <w:szCs w:val="22"/>
        </w:rPr>
      </w:pPr>
      <w:r w:rsidRPr="00C32CCD">
        <w:rPr>
          <w:rFonts w:asciiTheme="majorHAnsi" w:hAnsiTheme="majorHAnsi"/>
          <w:b/>
          <w:sz w:val="22"/>
          <w:szCs w:val="22"/>
        </w:rPr>
        <w:t>Implementat</w:t>
      </w:r>
      <w:r w:rsidRPr="00C32CCD">
        <w:rPr>
          <w:rFonts w:asciiTheme="majorHAnsi" w:hAnsiTheme="majorHAnsi"/>
          <w:b/>
          <w:spacing w:val="1"/>
          <w:sz w:val="22"/>
          <w:szCs w:val="22"/>
        </w:rPr>
        <w:t>i</w:t>
      </w:r>
      <w:r w:rsidRPr="00C32CCD">
        <w:rPr>
          <w:rFonts w:asciiTheme="majorHAnsi" w:hAnsiTheme="majorHAnsi"/>
          <w:b/>
          <w:sz w:val="22"/>
          <w:szCs w:val="22"/>
        </w:rPr>
        <w:t>on</w:t>
      </w:r>
    </w:p>
    <w:p w14:paraId="69E81EB8" w14:textId="77777777" w:rsidR="00F26FF3" w:rsidRPr="00C32CCD" w:rsidRDefault="00F26FF3" w:rsidP="002F41DB">
      <w:pPr>
        <w:spacing w:line="240" w:lineRule="atLeast"/>
        <w:rPr>
          <w:rFonts w:asciiTheme="majorHAnsi" w:hAnsiTheme="majorHAnsi"/>
          <w:sz w:val="22"/>
          <w:szCs w:val="22"/>
        </w:rPr>
      </w:pPr>
    </w:p>
    <w:p w14:paraId="7FEA6129" w14:textId="34A4992B" w:rsidR="00041F06" w:rsidRPr="00C32CCD" w:rsidRDefault="00041F06" w:rsidP="002F41DB">
      <w:pPr>
        <w:spacing w:line="240" w:lineRule="atLeast"/>
        <w:rPr>
          <w:rFonts w:asciiTheme="majorHAnsi" w:hAnsiTheme="majorHAnsi"/>
          <w:sz w:val="22"/>
          <w:szCs w:val="22"/>
        </w:rPr>
      </w:pPr>
      <w:r w:rsidRPr="00C32CCD">
        <w:rPr>
          <w:rFonts w:asciiTheme="majorHAnsi" w:hAnsiTheme="majorHAnsi"/>
          <w:sz w:val="22"/>
          <w:szCs w:val="22"/>
        </w:rPr>
        <w:t xml:space="preserve">We successfully designed the processor in order to support 3 types of instruction formats. The memory is assumed to be word addressable consisting of 32 bits.  We have written the </w:t>
      </w:r>
      <w:proofErr w:type="spellStart"/>
      <w:r w:rsidRPr="00C32CCD">
        <w:rPr>
          <w:rFonts w:asciiTheme="majorHAnsi" w:hAnsiTheme="majorHAnsi"/>
          <w:sz w:val="22"/>
          <w:szCs w:val="22"/>
        </w:rPr>
        <w:t>testbench</w:t>
      </w:r>
      <w:proofErr w:type="spellEnd"/>
      <w:r w:rsidRPr="00C32CCD">
        <w:rPr>
          <w:rFonts w:asciiTheme="majorHAnsi" w:hAnsiTheme="majorHAnsi"/>
          <w:sz w:val="22"/>
          <w:szCs w:val="22"/>
        </w:rPr>
        <w:t xml:space="preserve"> too to</w:t>
      </w:r>
    </w:p>
    <w:p w14:paraId="64FCAF7B" w14:textId="20E066D7" w:rsidR="00041F06" w:rsidRPr="00C32CCD" w:rsidRDefault="00041F06"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design</w:t>
      </w:r>
      <w:proofErr w:type="gramEnd"/>
      <w:r w:rsidRPr="00C32CCD">
        <w:rPr>
          <w:rFonts w:asciiTheme="majorHAnsi" w:hAnsiTheme="majorHAnsi"/>
          <w:sz w:val="22"/>
          <w:szCs w:val="22"/>
        </w:rPr>
        <w:t xml:space="preserve"> the processo</w:t>
      </w:r>
      <w:r w:rsidR="008860D3" w:rsidRPr="00C32CCD">
        <w:rPr>
          <w:rFonts w:asciiTheme="majorHAnsi" w:hAnsiTheme="majorHAnsi"/>
          <w:sz w:val="22"/>
          <w:szCs w:val="22"/>
        </w:rPr>
        <w:t>r. The designed processor can c</w:t>
      </w:r>
      <w:r w:rsidRPr="00C32CCD">
        <w:rPr>
          <w:rFonts w:asciiTheme="majorHAnsi" w:hAnsiTheme="majorHAnsi"/>
          <w:sz w:val="22"/>
          <w:szCs w:val="22"/>
        </w:rPr>
        <w:t xml:space="preserve">arry out all the necessary instruction specified. </w:t>
      </w:r>
    </w:p>
    <w:p w14:paraId="571CEA5C" w14:textId="77777777" w:rsidR="00C32CCD" w:rsidRPr="00C32CCD" w:rsidRDefault="00C32CCD" w:rsidP="00C32CCD">
      <w:pPr>
        <w:spacing w:line="240" w:lineRule="atLeast"/>
        <w:rPr>
          <w:rFonts w:asciiTheme="majorHAnsi" w:hAnsiTheme="majorHAnsi"/>
          <w:sz w:val="22"/>
          <w:szCs w:val="22"/>
        </w:rPr>
      </w:pPr>
      <w:r w:rsidRPr="00C32CCD">
        <w:rPr>
          <w:rFonts w:asciiTheme="majorHAnsi" w:hAnsiTheme="majorHAnsi"/>
          <w:sz w:val="22"/>
          <w:szCs w:val="22"/>
        </w:rPr>
        <w:t xml:space="preserve">We combined Instruction Memory, Instruction Decode, Register, and ALU and misc. MUX's and Sign extenders, Data Memory, and pc generation. It is the Final version of the </w:t>
      </w:r>
      <w:proofErr w:type="spellStart"/>
      <w:r w:rsidRPr="00C32CCD">
        <w:rPr>
          <w:rFonts w:asciiTheme="majorHAnsi" w:hAnsiTheme="majorHAnsi"/>
          <w:sz w:val="22"/>
          <w:szCs w:val="22"/>
        </w:rPr>
        <w:t>Datapath</w:t>
      </w:r>
      <w:proofErr w:type="spellEnd"/>
      <w:r w:rsidRPr="00C32CCD">
        <w:rPr>
          <w:rFonts w:asciiTheme="majorHAnsi" w:hAnsiTheme="majorHAnsi"/>
          <w:sz w:val="22"/>
          <w:szCs w:val="22"/>
        </w:rPr>
        <w:t xml:space="preserve"> of the 32-bit processor. </w:t>
      </w:r>
    </w:p>
    <w:p w14:paraId="0B57A5F0" w14:textId="77777777" w:rsidR="00C32CCD" w:rsidRPr="00C32CCD" w:rsidRDefault="00C32CCD" w:rsidP="00C32CCD">
      <w:pPr>
        <w:spacing w:line="240" w:lineRule="atLeast"/>
        <w:rPr>
          <w:rFonts w:asciiTheme="majorHAnsi" w:hAnsiTheme="majorHAnsi"/>
          <w:sz w:val="22"/>
          <w:szCs w:val="22"/>
        </w:rPr>
      </w:pPr>
      <w:r w:rsidRPr="00C32CCD">
        <w:rPr>
          <w:rFonts w:asciiTheme="majorHAnsi" w:hAnsiTheme="majorHAnsi"/>
          <w:sz w:val="22"/>
          <w:szCs w:val="22"/>
        </w:rPr>
        <w:t xml:space="preserve">Data memory just has 2 values for the memory one for SW and LW. </w:t>
      </w:r>
    </w:p>
    <w:p w14:paraId="3C85ABD9" w14:textId="77777777" w:rsidR="00C32CCD" w:rsidRPr="00C32CCD" w:rsidRDefault="00C32CCD" w:rsidP="00C32CCD">
      <w:pPr>
        <w:spacing w:line="240" w:lineRule="atLeast"/>
        <w:rPr>
          <w:rFonts w:asciiTheme="majorHAnsi" w:hAnsiTheme="majorHAnsi"/>
          <w:sz w:val="22"/>
          <w:szCs w:val="22"/>
        </w:rPr>
      </w:pPr>
      <w:r w:rsidRPr="00C32CCD">
        <w:rPr>
          <w:rFonts w:asciiTheme="majorHAnsi" w:hAnsiTheme="majorHAnsi"/>
          <w:sz w:val="22"/>
          <w:szCs w:val="22"/>
        </w:rPr>
        <w:t xml:space="preserve">In instruction decode we Input 32-bit Instruction In binary/hex format and output a 26-bit output that is J-type, R-type, or I-Type. </w:t>
      </w:r>
    </w:p>
    <w:p w14:paraId="6F1E7E7E" w14:textId="77777777" w:rsidR="00C32CCD" w:rsidRPr="00C32CCD" w:rsidRDefault="00C32CCD" w:rsidP="00C32CCD">
      <w:pPr>
        <w:spacing w:line="240" w:lineRule="atLeast"/>
        <w:rPr>
          <w:rFonts w:asciiTheme="majorHAnsi" w:hAnsiTheme="majorHAnsi"/>
          <w:sz w:val="22"/>
          <w:szCs w:val="22"/>
        </w:rPr>
      </w:pPr>
      <w:r w:rsidRPr="00C32CCD">
        <w:rPr>
          <w:rFonts w:asciiTheme="majorHAnsi" w:hAnsiTheme="majorHAnsi"/>
          <w:sz w:val="22"/>
          <w:szCs w:val="22"/>
        </w:rPr>
        <w:t xml:space="preserve">In instruction Memory all the </w:t>
      </w:r>
      <w:proofErr w:type="spellStart"/>
      <w:r w:rsidRPr="00C32CCD">
        <w:rPr>
          <w:rFonts w:asciiTheme="majorHAnsi" w:hAnsiTheme="majorHAnsi"/>
          <w:sz w:val="22"/>
          <w:szCs w:val="22"/>
        </w:rPr>
        <w:t>opcodes</w:t>
      </w:r>
      <w:proofErr w:type="spellEnd"/>
      <w:r w:rsidRPr="00C32CCD">
        <w:rPr>
          <w:rFonts w:asciiTheme="majorHAnsi" w:hAnsiTheme="majorHAnsi"/>
          <w:sz w:val="22"/>
          <w:szCs w:val="22"/>
        </w:rPr>
        <w:t xml:space="preserve"> for the specific instructions are stored.  </w:t>
      </w:r>
    </w:p>
    <w:p w14:paraId="7FE79FBB" w14:textId="77777777" w:rsidR="00C32CCD" w:rsidRPr="00C32CCD" w:rsidRDefault="00C32CCD" w:rsidP="00C32CCD">
      <w:pPr>
        <w:spacing w:line="240" w:lineRule="atLeast"/>
        <w:rPr>
          <w:rFonts w:asciiTheme="majorHAnsi" w:hAnsiTheme="majorHAnsi"/>
          <w:sz w:val="22"/>
          <w:szCs w:val="22"/>
        </w:rPr>
      </w:pPr>
      <w:r w:rsidRPr="00C32CCD">
        <w:rPr>
          <w:rFonts w:asciiTheme="majorHAnsi" w:hAnsiTheme="majorHAnsi"/>
          <w:sz w:val="22"/>
          <w:szCs w:val="22"/>
        </w:rPr>
        <w:t xml:space="preserve">In Register data the input are: </w:t>
      </w:r>
      <w:proofErr w:type="spellStart"/>
      <w:r w:rsidRPr="00C32CCD">
        <w:rPr>
          <w:rFonts w:asciiTheme="majorHAnsi" w:hAnsiTheme="majorHAnsi"/>
          <w:sz w:val="22"/>
          <w:szCs w:val="22"/>
        </w:rPr>
        <w:t>Rs</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Rt</w:t>
      </w:r>
      <w:proofErr w:type="spellEnd"/>
      <w:r w:rsidRPr="00C32CCD">
        <w:rPr>
          <w:rFonts w:asciiTheme="majorHAnsi" w:hAnsiTheme="majorHAnsi"/>
          <w:sz w:val="22"/>
          <w:szCs w:val="22"/>
        </w:rPr>
        <w:t>, Rd, Write Data and Outputs are: Read Data 1, Read Data 2.</w:t>
      </w:r>
    </w:p>
    <w:p w14:paraId="73E7C1CA" w14:textId="77777777" w:rsidR="00C32CCD" w:rsidRPr="00C32CCD" w:rsidRDefault="00C32CCD" w:rsidP="00C32CCD">
      <w:pPr>
        <w:spacing w:line="240" w:lineRule="atLeast"/>
        <w:rPr>
          <w:rFonts w:asciiTheme="majorHAnsi" w:hAnsiTheme="majorHAnsi"/>
          <w:sz w:val="22"/>
          <w:szCs w:val="22"/>
        </w:rPr>
      </w:pPr>
      <w:r w:rsidRPr="00C32CCD">
        <w:rPr>
          <w:rFonts w:asciiTheme="majorHAnsi" w:hAnsiTheme="majorHAnsi"/>
          <w:sz w:val="22"/>
          <w:szCs w:val="22"/>
        </w:rPr>
        <w:t xml:space="preserve"> In Sign </w:t>
      </w:r>
      <w:proofErr w:type="gramStart"/>
      <w:r w:rsidRPr="00C32CCD">
        <w:rPr>
          <w:rFonts w:asciiTheme="majorHAnsi" w:hAnsiTheme="majorHAnsi"/>
          <w:sz w:val="22"/>
          <w:szCs w:val="22"/>
        </w:rPr>
        <w:t>extend  we</w:t>
      </w:r>
      <w:proofErr w:type="gramEnd"/>
      <w:r w:rsidRPr="00C32CCD">
        <w:rPr>
          <w:rFonts w:asciiTheme="majorHAnsi" w:hAnsiTheme="majorHAnsi"/>
          <w:sz w:val="22"/>
          <w:szCs w:val="22"/>
        </w:rPr>
        <w:t xml:space="preserve"> takes a 5-bit number and sign extend it to a 32-bit number.</w:t>
      </w:r>
    </w:p>
    <w:p w14:paraId="1D026223" w14:textId="77777777" w:rsidR="00C32CCD" w:rsidRPr="00C32CCD" w:rsidRDefault="00C32CCD" w:rsidP="00C32CCD">
      <w:pPr>
        <w:spacing w:line="240" w:lineRule="atLeast"/>
        <w:rPr>
          <w:rFonts w:asciiTheme="majorHAnsi" w:hAnsiTheme="majorHAnsi"/>
          <w:sz w:val="22"/>
          <w:szCs w:val="22"/>
        </w:rPr>
      </w:pPr>
      <w:r w:rsidRPr="00C32CCD">
        <w:rPr>
          <w:rFonts w:asciiTheme="majorHAnsi" w:hAnsiTheme="majorHAnsi"/>
          <w:sz w:val="22"/>
          <w:szCs w:val="22"/>
        </w:rPr>
        <w:t xml:space="preserve"> We implement MUX FOR 2-input 32-bit Information for data </w:t>
      </w:r>
      <w:proofErr w:type="spellStart"/>
      <w:r w:rsidRPr="00C32CCD">
        <w:rPr>
          <w:rFonts w:asciiTheme="majorHAnsi" w:hAnsiTheme="majorHAnsi"/>
          <w:sz w:val="22"/>
          <w:szCs w:val="22"/>
        </w:rPr>
        <w:t>mem</w:t>
      </w:r>
      <w:proofErr w:type="spellEnd"/>
      <w:r w:rsidRPr="00C32CCD">
        <w:rPr>
          <w:rFonts w:asciiTheme="majorHAnsi" w:hAnsiTheme="majorHAnsi"/>
          <w:sz w:val="22"/>
          <w:szCs w:val="22"/>
        </w:rPr>
        <w:t xml:space="preserve"> or </w:t>
      </w:r>
      <w:proofErr w:type="spellStart"/>
      <w:r w:rsidRPr="00C32CCD">
        <w:rPr>
          <w:rFonts w:asciiTheme="majorHAnsi" w:hAnsiTheme="majorHAnsi"/>
          <w:sz w:val="22"/>
          <w:szCs w:val="22"/>
        </w:rPr>
        <w:t>alu</w:t>
      </w:r>
      <w:proofErr w:type="spellEnd"/>
      <w:r w:rsidRPr="00C32CCD">
        <w:rPr>
          <w:rFonts w:asciiTheme="majorHAnsi" w:hAnsiTheme="majorHAnsi"/>
          <w:sz w:val="22"/>
          <w:szCs w:val="22"/>
        </w:rPr>
        <w:t xml:space="preserve"> out.</w:t>
      </w:r>
    </w:p>
    <w:p w14:paraId="7F7BA703" w14:textId="77777777" w:rsidR="00C32CCD" w:rsidRPr="00C32CCD" w:rsidRDefault="00C32CCD" w:rsidP="00C32CCD">
      <w:pPr>
        <w:tabs>
          <w:tab w:val="left" w:pos="4845"/>
        </w:tabs>
        <w:spacing w:line="240" w:lineRule="atLeast"/>
        <w:rPr>
          <w:rFonts w:asciiTheme="majorHAnsi" w:hAnsiTheme="majorHAnsi"/>
          <w:sz w:val="22"/>
          <w:szCs w:val="22"/>
        </w:rPr>
      </w:pPr>
      <w:r w:rsidRPr="00C32CCD">
        <w:rPr>
          <w:rFonts w:asciiTheme="majorHAnsi" w:hAnsiTheme="majorHAnsi"/>
          <w:sz w:val="22"/>
          <w:szCs w:val="22"/>
        </w:rPr>
        <w:t xml:space="preserve">  </w:t>
      </w:r>
      <w:proofErr w:type="spellStart"/>
      <w:r w:rsidRPr="00C32CCD">
        <w:rPr>
          <w:rFonts w:asciiTheme="majorHAnsi" w:hAnsiTheme="majorHAnsi"/>
          <w:sz w:val="22"/>
          <w:szCs w:val="22"/>
        </w:rPr>
        <w:t>CalPC</w:t>
      </w:r>
      <w:proofErr w:type="spellEnd"/>
      <w:r w:rsidRPr="00C32CCD">
        <w:rPr>
          <w:rFonts w:asciiTheme="majorHAnsi" w:hAnsiTheme="majorHAnsi"/>
          <w:sz w:val="22"/>
          <w:szCs w:val="22"/>
        </w:rPr>
        <w:t>: takes in the PC value and control signals and return PC+4</w:t>
      </w:r>
    </w:p>
    <w:p w14:paraId="5C5C78D5" w14:textId="19ECBD56" w:rsidR="005569FE" w:rsidRPr="00C32CCD" w:rsidRDefault="005569FE" w:rsidP="002F41DB">
      <w:pPr>
        <w:spacing w:line="240" w:lineRule="atLeast"/>
        <w:rPr>
          <w:rFonts w:asciiTheme="majorHAnsi" w:hAnsiTheme="majorHAnsi"/>
          <w:sz w:val="22"/>
          <w:szCs w:val="22"/>
        </w:rPr>
      </w:pPr>
    </w:p>
    <w:p w14:paraId="46BA9978" w14:textId="78BF9484" w:rsidR="00556D5A" w:rsidRPr="00C32CCD" w:rsidRDefault="00556D5A" w:rsidP="002F41DB">
      <w:pPr>
        <w:spacing w:line="240" w:lineRule="atLeast"/>
        <w:rPr>
          <w:rFonts w:asciiTheme="majorHAnsi" w:hAnsiTheme="majorHAnsi"/>
          <w:b/>
          <w:sz w:val="22"/>
          <w:szCs w:val="22"/>
        </w:rPr>
      </w:pPr>
      <w:r w:rsidRPr="00C32CCD">
        <w:rPr>
          <w:rFonts w:asciiTheme="majorHAnsi" w:hAnsiTheme="majorHAnsi"/>
          <w:b/>
          <w:sz w:val="22"/>
          <w:szCs w:val="22"/>
        </w:rPr>
        <w:t>ALU implementation:</w:t>
      </w:r>
    </w:p>
    <w:p w14:paraId="6AF63ECC"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library</w:t>
      </w:r>
      <w:proofErr w:type="gramEnd"/>
      <w:r w:rsidRPr="00C32CCD">
        <w:rPr>
          <w:rFonts w:asciiTheme="majorHAnsi" w:hAnsiTheme="majorHAnsi"/>
          <w:sz w:val="22"/>
          <w:szCs w:val="22"/>
        </w:rPr>
        <w:t xml:space="preserve"> </w:t>
      </w:r>
      <w:proofErr w:type="spellStart"/>
      <w:r w:rsidRPr="00C32CCD">
        <w:rPr>
          <w:rFonts w:asciiTheme="majorHAnsi" w:hAnsiTheme="majorHAnsi"/>
          <w:sz w:val="22"/>
          <w:szCs w:val="22"/>
        </w:rPr>
        <w:t>ieee</w:t>
      </w:r>
      <w:proofErr w:type="spellEnd"/>
      <w:r w:rsidRPr="00C32CCD">
        <w:rPr>
          <w:rFonts w:asciiTheme="majorHAnsi" w:hAnsiTheme="majorHAnsi"/>
          <w:sz w:val="22"/>
          <w:szCs w:val="22"/>
        </w:rPr>
        <w:t>;</w:t>
      </w:r>
    </w:p>
    <w:p w14:paraId="03D4171E"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use</w:t>
      </w:r>
      <w:proofErr w:type="gramEnd"/>
      <w:r w:rsidRPr="00C32CCD">
        <w:rPr>
          <w:rFonts w:asciiTheme="majorHAnsi" w:hAnsiTheme="majorHAnsi"/>
          <w:sz w:val="22"/>
          <w:szCs w:val="22"/>
        </w:rPr>
        <w:t xml:space="preserve"> ieee.std_logic_1164.all;</w:t>
      </w:r>
    </w:p>
    <w:p w14:paraId="7A8788E0"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use</w:t>
      </w:r>
      <w:proofErr w:type="gramEnd"/>
      <w:r w:rsidRPr="00C32CCD">
        <w:rPr>
          <w:rFonts w:asciiTheme="majorHAnsi" w:hAnsiTheme="majorHAnsi"/>
          <w:sz w:val="22"/>
          <w:szCs w:val="22"/>
        </w:rPr>
        <w:t xml:space="preserve"> </w:t>
      </w:r>
      <w:proofErr w:type="spellStart"/>
      <w:r w:rsidRPr="00C32CCD">
        <w:rPr>
          <w:rFonts w:asciiTheme="majorHAnsi" w:hAnsiTheme="majorHAnsi"/>
          <w:sz w:val="22"/>
          <w:szCs w:val="22"/>
        </w:rPr>
        <w:t>ieee.numeric_std.all</w:t>
      </w:r>
      <w:proofErr w:type="spellEnd"/>
      <w:r w:rsidRPr="00C32CCD">
        <w:rPr>
          <w:rFonts w:asciiTheme="majorHAnsi" w:hAnsiTheme="majorHAnsi"/>
          <w:sz w:val="22"/>
          <w:szCs w:val="22"/>
        </w:rPr>
        <w:t>;</w:t>
      </w:r>
    </w:p>
    <w:p w14:paraId="3C9AF54F" w14:textId="77777777" w:rsidR="00556D5A" w:rsidRPr="00C32CCD" w:rsidRDefault="00556D5A" w:rsidP="002F41DB">
      <w:pPr>
        <w:spacing w:line="240" w:lineRule="atLeast"/>
        <w:rPr>
          <w:rFonts w:asciiTheme="majorHAnsi" w:hAnsiTheme="majorHAnsi"/>
          <w:sz w:val="22"/>
          <w:szCs w:val="22"/>
        </w:rPr>
      </w:pPr>
    </w:p>
    <w:p w14:paraId="1FC19BF6"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entity</w:t>
      </w:r>
      <w:proofErr w:type="gramEnd"/>
      <w:r w:rsidRPr="00C32CCD">
        <w:rPr>
          <w:rFonts w:asciiTheme="majorHAnsi" w:hAnsiTheme="majorHAnsi"/>
          <w:sz w:val="22"/>
          <w:szCs w:val="22"/>
        </w:rPr>
        <w:t xml:space="preserve"> ALU is</w:t>
      </w:r>
    </w:p>
    <w:p w14:paraId="6188F20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 INPUT_1: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5DBAB3B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INPUT_2: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5E8D48E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CONTROL: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2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D327C1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B_OUT: out </w:t>
      </w:r>
      <w:proofErr w:type="spellStart"/>
      <w:r w:rsidRPr="00C32CCD">
        <w:rPr>
          <w:rFonts w:asciiTheme="majorHAnsi" w:hAnsiTheme="majorHAnsi"/>
          <w:sz w:val="22"/>
          <w:szCs w:val="22"/>
        </w:rPr>
        <w:t>std_logic</w:t>
      </w:r>
      <w:proofErr w:type="spellEnd"/>
      <w:proofErr w:type="gramStart"/>
      <w:r w:rsidRPr="00C32CCD">
        <w:rPr>
          <w:rFonts w:asciiTheme="majorHAnsi" w:hAnsiTheme="majorHAnsi"/>
          <w:sz w:val="22"/>
          <w:szCs w:val="22"/>
        </w:rPr>
        <w:t>;</w:t>
      </w:r>
      <w:proofErr w:type="gramEnd"/>
      <w:r w:rsidRPr="00C32CCD">
        <w:rPr>
          <w:rFonts w:asciiTheme="majorHAnsi" w:hAnsiTheme="majorHAnsi"/>
          <w:sz w:val="22"/>
          <w:szCs w:val="22"/>
        </w:rPr>
        <w:t xml:space="preserve"> </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44CF64B5"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F_OUT: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3575263"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entity ALU;</w:t>
      </w:r>
    </w:p>
    <w:p w14:paraId="2800899E" w14:textId="77777777" w:rsidR="00556D5A" w:rsidRPr="00C32CCD" w:rsidRDefault="00556D5A" w:rsidP="002F41DB">
      <w:pPr>
        <w:spacing w:line="240" w:lineRule="atLeast"/>
        <w:rPr>
          <w:rFonts w:asciiTheme="majorHAnsi" w:hAnsiTheme="majorHAnsi"/>
          <w:sz w:val="22"/>
          <w:szCs w:val="22"/>
        </w:rPr>
      </w:pPr>
    </w:p>
    <w:p w14:paraId="37AC2A39"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architecture</w:t>
      </w:r>
      <w:proofErr w:type="gramEnd"/>
      <w:r w:rsidRPr="00C32CCD">
        <w:rPr>
          <w:rFonts w:asciiTheme="majorHAnsi" w:hAnsiTheme="majorHAnsi"/>
          <w:sz w:val="22"/>
          <w:szCs w:val="22"/>
        </w:rPr>
        <w:t xml:space="preserve"> behave of ALU is </w:t>
      </w:r>
    </w:p>
    <w:p w14:paraId="62DC8C8B"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begin</w:t>
      </w:r>
      <w:proofErr w:type="gramEnd"/>
    </w:p>
    <w:p w14:paraId="4208A76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F_OUT &lt;</w:t>
      </w:r>
      <w:proofErr w:type="gramStart"/>
      <w:r w:rsidRPr="00C32CCD">
        <w:rPr>
          <w:rFonts w:asciiTheme="majorHAnsi" w:hAnsiTheme="majorHAnsi"/>
          <w:sz w:val="22"/>
          <w:szCs w:val="22"/>
        </w:rPr>
        <w:t xml:space="preserve">=  </w:t>
      </w:r>
      <w:proofErr w:type="spellStart"/>
      <w:r w:rsidRPr="00C32CCD">
        <w:rPr>
          <w:rFonts w:asciiTheme="majorHAnsi" w:hAnsiTheme="majorHAnsi"/>
          <w:sz w:val="22"/>
          <w:szCs w:val="22"/>
        </w:rPr>
        <w:t>std</w:t>
      </w:r>
      <w:proofErr w:type="gramEnd"/>
      <w:r w:rsidRPr="00C32CCD">
        <w:rPr>
          <w:rFonts w:asciiTheme="majorHAnsi" w:hAnsiTheme="majorHAnsi"/>
          <w:sz w:val="22"/>
          <w:szCs w:val="22"/>
        </w:rPr>
        <w:t>_logic_vector</w:t>
      </w:r>
      <w:proofErr w:type="spellEnd"/>
      <w:r w:rsidRPr="00C32CCD">
        <w:rPr>
          <w:rFonts w:asciiTheme="majorHAnsi" w:hAnsiTheme="majorHAnsi"/>
          <w:sz w:val="22"/>
          <w:szCs w:val="22"/>
        </w:rPr>
        <w:t>(unsigned(INPUT_1) + unsigned(INPUT_2)) when (CONTROL = "000")</w:t>
      </w:r>
    </w:p>
    <w:p w14:paraId="610B24B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else</w:t>
      </w:r>
      <w:proofErr w:type="gramEnd"/>
    </w:p>
    <w:p w14:paraId="038D25F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spellStart"/>
      <w:proofErr w:type="gramStart"/>
      <w:r w:rsidRPr="00C32CCD">
        <w:rPr>
          <w:rFonts w:asciiTheme="majorHAnsi" w:hAnsiTheme="majorHAnsi"/>
          <w:sz w:val="22"/>
          <w:szCs w:val="22"/>
        </w:rPr>
        <w:t>std</w:t>
      </w:r>
      <w:proofErr w:type="gramEnd"/>
      <w:r w:rsidRPr="00C32CCD">
        <w:rPr>
          <w:rFonts w:asciiTheme="majorHAnsi" w:hAnsiTheme="majorHAnsi"/>
          <w:sz w:val="22"/>
          <w:szCs w:val="22"/>
        </w:rPr>
        <w:t>_logic_vector</w:t>
      </w:r>
      <w:proofErr w:type="spellEnd"/>
      <w:r w:rsidRPr="00C32CCD">
        <w:rPr>
          <w:rFonts w:asciiTheme="majorHAnsi" w:hAnsiTheme="majorHAnsi"/>
          <w:sz w:val="22"/>
          <w:szCs w:val="22"/>
        </w:rPr>
        <w:t>(unsigned(INPUT_1) - unsigned(INPUT_2)) when (CONTROL = "001")</w:t>
      </w:r>
    </w:p>
    <w:p w14:paraId="58F6ADF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else</w:t>
      </w:r>
      <w:proofErr w:type="gramEnd"/>
      <w:r w:rsidRPr="00C32CCD">
        <w:rPr>
          <w:rFonts w:asciiTheme="majorHAnsi" w:hAnsiTheme="majorHAnsi"/>
          <w:sz w:val="22"/>
          <w:szCs w:val="22"/>
        </w:rPr>
        <w:t xml:space="preserve"> </w:t>
      </w:r>
    </w:p>
    <w:p w14:paraId="0A7C4415"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INPUT_1 OR INPUT_2 when (CONTROL = "010") --or</w:t>
      </w:r>
    </w:p>
    <w:p w14:paraId="5C4C9652"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else</w:t>
      </w:r>
      <w:proofErr w:type="gramEnd"/>
    </w:p>
    <w:p w14:paraId="012FA69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INPUT_1 AND INPUT_2 when (CONTROL = "011") --and</w:t>
      </w:r>
    </w:p>
    <w:p w14:paraId="1C1626A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else</w:t>
      </w:r>
      <w:proofErr w:type="gramEnd"/>
    </w:p>
    <w:p w14:paraId="18D49E12"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spellStart"/>
      <w:proofErr w:type="gramStart"/>
      <w:r w:rsidRPr="00C32CCD">
        <w:rPr>
          <w:rFonts w:asciiTheme="majorHAnsi" w:hAnsiTheme="majorHAnsi"/>
          <w:sz w:val="22"/>
          <w:szCs w:val="22"/>
        </w:rPr>
        <w:t>x</w:t>
      </w:r>
      <w:proofErr w:type="gramEnd"/>
      <w:r w:rsidRPr="00C32CCD">
        <w:rPr>
          <w:rFonts w:asciiTheme="majorHAnsi" w:hAnsiTheme="majorHAnsi"/>
          <w:sz w:val="22"/>
          <w:szCs w:val="22"/>
        </w:rPr>
        <w:t>"FFFFFFFF</w:t>
      </w:r>
      <w:proofErr w:type="spellEnd"/>
      <w:r w:rsidRPr="00C32CCD">
        <w:rPr>
          <w:rFonts w:asciiTheme="majorHAnsi" w:hAnsiTheme="majorHAnsi"/>
          <w:sz w:val="22"/>
          <w:szCs w:val="22"/>
        </w:rPr>
        <w:t>";</w:t>
      </w:r>
    </w:p>
    <w:p w14:paraId="2FC0E4A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
    <w:p w14:paraId="160FCCA5"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 Assuming 1 for Branch and 0 for no branch            </w:t>
      </w:r>
    </w:p>
    <w:p w14:paraId="772A911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B_OUT &lt;=  '1' when (CONTROL = "100" OR CONTROL = "101") else</w:t>
      </w:r>
    </w:p>
    <w:p w14:paraId="370D424A"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'0';            </w:t>
      </w:r>
    </w:p>
    <w:p w14:paraId="7F9E58BF" w14:textId="12B4D6CB"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architecture behave;</w:t>
      </w:r>
    </w:p>
    <w:p w14:paraId="3EA0EF48" w14:textId="77777777" w:rsidR="00556D5A" w:rsidRPr="00C32CCD" w:rsidRDefault="00556D5A" w:rsidP="002F41DB">
      <w:pPr>
        <w:spacing w:line="240" w:lineRule="atLeast"/>
        <w:rPr>
          <w:rFonts w:asciiTheme="majorHAnsi" w:hAnsiTheme="majorHAnsi"/>
          <w:sz w:val="22"/>
          <w:szCs w:val="22"/>
        </w:rPr>
      </w:pPr>
    </w:p>
    <w:p w14:paraId="3F086636" w14:textId="3AE9A602" w:rsidR="00556D5A" w:rsidRPr="00C32CCD" w:rsidRDefault="001915FC" w:rsidP="002F41DB">
      <w:pPr>
        <w:spacing w:line="240" w:lineRule="atLeast"/>
        <w:rPr>
          <w:rFonts w:asciiTheme="majorHAnsi" w:hAnsiTheme="majorHAnsi"/>
          <w:sz w:val="22"/>
          <w:szCs w:val="22"/>
        </w:rPr>
      </w:pPr>
      <w:r w:rsidRPr="00C32CCD">
        <w:rPr>
          <w:rFonts w:asciiTheme="majorHAnsi" w:hAnsiTheme="majorHAnsi"/>
          <w:b/>
          <w:sz w:val="22"/>
          <w:szCs w:val="22"/>
        </w:rPr>
        <w:t>Discussion:</w:t>
      </w:r>
      <w:r w:rsidRPr="00C32CCD">
        <w:rPr>
          <w:rFonts w:asciiTheme="majorHAnsi" w:hAnsiTheme="majorHAnsi"/>
          <w:sz w:val="22"/>
          <w:szCs w:val="22"/>
        </w:rPr>
        <w:t xml:space="preserve"> </w:t>
      </w:r>
      <w:r w:rsidR="00556D5A" w:rsidRPr="00C32CCD">
        <w:rPr>
          <w:rFonts w:asciiTheme="majorHAnsi" w:hAnsiTheme="majorHAnsi"/>
          <w:sz w:val="22"/>
          <w:szCs w:val="22"/>
        </w:rPr>
        <w:t xml:space="preserve">So, there are 2 inputs, 2-bit control signal and 2 outputs (1 for branch). Based on the control </w:t>
      </w:r>
      <w:proofErr w:type="gramStart"/>
      <w:r w:rsidR="00556D5A" w:rsidRPr="00C32CCD">
        <w:rPr>
          <w:rFonts w:asciiTheme="majorHAnsi" w:hAnsiTheme="majorHAnsi"/>
          <w:sz w:val="22"/>
          <w:szCs w:val="22"/>
        </w:rPr>
        <w:t>signal(</w:t>
      </w:r>
      <w:proofErr w:type="gramEnd"/>
      <w:r w:rsidR="00556D5A" w:rsidRPr="00C32CCD">
        <w:rPr>
          <w:rFonts w:asciiTheme="majorHAnsi" w:hAnsiTheme="majorHAnsi"/>
          <w:sz w:val="22"/>
          <w:szCs w:val="22"/>
        </w:rPr>
        <w:t>100 or 101), we detect if we have to branch or not.</w:t>
      </w:r>
    </w:p>
    <w:p w14:paraId="5D5B54C2" w14:textId="77777777" w:rsidR="00556D5A" w:rsidRPr="00C32CCD" w:rsidRDefault="00556D5A" w:rsidP="002F41DB">
      <w:pPr>
        <w:spacing w:line="240" w:lineRule="atLeast"/>
        <w:rPr>
          <w:rFonts w:asciiTheme="majorHAnsi" w:hAnsiTheme="majorHAnsi"/>
          <w:sz w:val="22"/>
          <w:szCs w:val="22"/>
        </w:rPr>
      </w:pPr>
    </w:p>
    <w:p w14:paraId="0764A3B9" w14:textId="30925E3D" w:rsidR="001915FC" w:rsidRPr="00C32CCD" w:rsidRDefault="001915FC" w:rsidP="002F41DB">
      <w:pPr>
        <w:spacing w:line="240" w:lineRule="atLeast"/>
        <w:rPr>
          <w:rFonts w:asciiTheme="majorHAnsi" w:hAnsiTheme="majorHAnsi"/>
          <w:b/>
          <w:sz w:val="22"/>
          <w:szCs w:val="22"/>
        </w:rPr>
      </w:pPr>
      <w:proofErr w:type="spellStart"/>
      <w:r w:rsidRPr="00C32CCD">
        <w:rPr>
          <w:rFonts w:asciiTheme="majorHAnsi" w:hAnsiTheme="majorHAnsi"/>
          <w:b/>
          <w:sz w:val="22"/>
          <w:szCs w:val="22"/>
        </w:rPr>
        <w:t>Datapath</w:t>
      </w:r>
      <w:proofErr w:type="spellEnd"/>
      <w:r w:rsidRPr="00C32CCD">
        <w:rPr>
          <w:rFonts w:asciiTheme="majorHAnsi" w:hAnsiTheme="majorHAnsi"/>
          <w:b/>
          <w:sz w:val="22"/>
          <w:szCs w:val="22"/>
        </w:rPr>
        <w:t xml:space="preserve"> Implementation:</w:t>
      </w:r>
    </w:p>
    <w:p w14:paraId="0C03C2DD" w14:textId="77777777" w:rsidR="00C32CCD" w:rsidRPr="00C32CCD" w:rsidRDefault="00C32CCD" w:rsidP="002F41DB">
      <w:pPr>
        <w:spacing w:line="240" w:lineRule="atLeast"/>
        <w:rPr>
          <w:rFonts w:asciiTheme="majorHAnsi" w:hAnsiTheme="majorHAnsi"/>
          <w:sz w:val="22"/>
          <w:szCs w:val="22"/>
        </w:rPr>
      </w:pPr>
    </w:p>
    <w:p w14:paraId="07573E17" w14:textId="77777777" w:rsidR="00C32CCD" w:rsidRPr="00C32CCD" w:rsidRDefault="00C32CCD" w:rsidP="002F41DB">
      <w:pPr>
        <w:spacing w:line="240" w:lineRule="atLeast"/>
        <w:rPr>
          <w:rFonts w:asciiTheme="majorHAnsi" w:hAnsiTheme="majorHAnsi"/>
          <w:sz w:val="22"/>
          <w:szCs w:val="22"/>
        </w:rPr>
      </w:pPr>
    </w:p>
    <w:p w14:paraId="38F5B11D" w14:textId="77777777" w:rsidR="00C32CCD" w:rsidRPr="00C32CCD" w:rsidRDefault="00C32CCD" w:rsidP="002F41DB">
      <w:pPr>
        <w:spacing w:line="240" w:lineRule="atLeast"/>
        <w:rPr>
          <w:rFonts w:asciiTheme="majorHAnsi" w:hAnsiTheme="majorHAnsi"/>
          <w:sz w:val="22"/>
          <w:szCs w:val="22"/>
        </w:rPr>
      </w:pPr>
    </w:p>
    <w:p w14:paraId="08EB721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library</w:t>
      </w:r>
      <w:proofErr w:type="gramEnd"/>
      <w:r w:rsidRPr="00C32CCD">
        <w:rPr>
          <w:rFonts w:asciiTheme="majorHAnsi" w:hAnsiTheme="majorHAnsi"/>
          <w:sz w:val="22"/>
          <w:szCs w:val="22"/>
        </w:rPr>
        <w:t xml:space="preserve"> </w:t>
      </w:r>
      <w:proofErr w:type="spellStart"/>
      <w:r w:rsidRPr="00C32CCD">
        <w:rPr>
          <w:rFonts w:asciiTheme="majorHAnsi" w:hAnsiTheme="majorHAnsi"/>
          <w:sz w:val="22"/>
          <w:szCs w:val="22"/>
        </w:rPr>
        <w:t>ieee</w:t>
      </w:r>
      <w:proofErr w:type="spellEnd"/>
      <w:r w:rsidRPr="00C32CCD">
        <w:rPr>
          <w:rFonts w:asciiTheme="majorHAnsi" w:hAnsiTheme="majorHAnsi"/>
          <w:sz w:val="22"/>
          <w:szCs w:val="22"/>
        </w:rPr>
        <w:t>;</w:t>
      </w:r>
    </w:p>
    <w:p w14:paraId="4B8514D4"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use</w:t>
      </w:r>
      <w:proofErr w:type="gramEnd"/>
      <w:r w:rsidRPr="00C32CCD">
        <w:rPr>
          <w:rFonts w:asciiTheme="majorHAnsi" w:hAnsiTheme="majorHAnsi"/>
          <w:sz w:val="22"/>
          <w:szCs w:val="22"/>
        </w:rPr>
        <w:t xml:space="preserve"> ieee.std_logic_1164.all;</w:t>
      </w:r>
    </w:p>
    <w:p w14:paraId="4B7CEA7F" w14:textId="77777777" w:rsidR="00556D5A" w:rsidRPr="00C32CCD" w:rsidRDefault="00556D5A" w:rsidP="002F41DB">
      <w:pPr>
        <w:spacing w:line="240" w:lineRule="atLeast"/>
        <w:rPr>
          <w:rFonts w:asciiTheme="majorHAnsi" w:hAnsiTheme="majorHAnsi"/>
          <w:sz w:val="22"/>
          <w:szCs w:val="22"/>
        </w:rPr>
      </w:pPr>
    </w:p>
    <w:p w14:paraId="123CF00B"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entity</w:t>
      </w:r>
      <w:proofErr w:type="gramEnd"/>
      <w:r w:rsidRPr="00C32CCD">
        <w:rPr>
          <w:rFonts w:asciiTheme="majorHAnsi" w:hAnsiTheme="majorHAnsi"/>
          <w:sz w:val="22"/>
          <w:szCs w:val="22"/>
        </w:rPr>
        <w:t xml:space="preserve"> DATAPATH is</w:t>
      </w:r>
    </w:p>
    <w:p w14:paraId="46D18AA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(PCIN: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FC1B68F"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PCOUT: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7585702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DATAOUT: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1B2B7649"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entity DATAPATH;</w:t>
      </w:r>
    </w:p>
    <w:p w14:paraId="7A3616E2" w14:textId="77777777" w:rsidR="001915FC" w:rsidRPr="00C32CCD" w:rsidRDefault="001915FC" w:rsidP="002F41DB">
      <w:pPr>
        <w:spacing w:line="240" w:lineRule="atLeast"/>
        <w:rPr>
          <w:rFonts w:asciiTheme="majorHAnsi" w:hAnsiTheme="majorHAnsi"/>
          <w:sz w:val="22"/>
          <w:szCs w:val="22"/>
        </w:rPr>
      </w:pPr>
    </w:p>
    <w:p w14:paraId="6D658F54" w14:textId="0818DC4F" w:rsidR="00556D5A" w:rsidRPr="00C32CCD" w:rsidRDefault="001915FC" w:rsidP="002F41DB">
      <w:pPr>
        <w:spacing w:line="240" w:lineRule="atLeast"/>
        <w:rPr>
          <w:rFonts w:asciiTheme="majorHAnsi" w:hAnsiTheme="majorHAnsi"/>
          <w:sz w:val="22"/>
          <w:szCs w:val="22"/>
        </w:rPr>
      </w:pPr>
      <w:r w:rsidRPr="00C32CCD">
        <w:rPr>
          <w:rFonts w:asciiTheme="majorHAnsi" w:hAnsiTheme="majorHAnsi"/>
          <w:sz w:val="22"/>
          <w:szCs w:val="22"/>
        </w:rPr>
        <w:t xml:space="preserve">Here we introduce the entity </w:t>
      </w:r>
      <w:proofErr w:type="spellStart"/>
      <w:proofErr w:type="gramStart"/>
      <w:r w:rsidRPr="00C32CCD">
        <w:rPr>
          <w:rFonts w:asciiTheme="majorHAnsi" w:hAnsiTheme="majorHAnsi"/>
          <w:sz w:val="22"/>
          <w:szCs w:val="22"/>
        </w:rPr>
        <w:t>datapath</w:t>
      </w:r>
      <w:proofErr w:type="spellEnd"/>
      <w:r w:rsidRPr="00C32CCD">
        <w:rPr>
          <w:rFonts w:asciiTheme="majorHAnsi" w:hAnsiTheme="majorHAnsi"/>
          <w:sz w:val="22"/>
          <w:szCs w:val="22"/>
        </w:rPr>
        <w:t xml:space="preserve"> which</w:t>
      </w:r>
      <w:proofErr w:type="gramEnd"/>
      <w:r w:rsidRPr="00C32CCD">
        <w:rPr>
          <w:rFonts w:asciiTheme="majorHAnsi" w:hAnsiTheme="majorHAnsi"/>
          <w:sz w:val="22"/>
          <w:szCs w:val="22"/>
        </w:rPr>
        <w:t xml:space="preserve"> has 1 PC input, 1 PC output and 1 data output.</w:t>
      </w:r>
      <w:r w:rsidR="00556D5A" w:rsidRPr="00C32CCD">
        <w:rPr>
          <w:rFonts w:asciiTheme="majorHAnsi" w:hAnsiTheme="majorHAnsi"/>
          <w:sz w:val="22"/>
          <w:szCs w:val="22"/>
        </w:rPr>
        <w:tab/>
      </w:r>
    </w:p>
    <w:p w14:paraId="6C388E49"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architecture</w:t>
      </w:r>
      <w:proofErr w:type="gramEnd"/>
      <w:r w:rsidRPr="00C32CCD">
        <w:rPr>
          <w:rFonts w:asciiTheme="majorHAnsi" w:hAnsiTheme="majorHAnsi"/>
          <w:sz w:val="22"/>
          <w:szCs w:val="22"/>
        </w:rPr>
        <w:t xml:space="preserve"> behave of DATAPATH is</w:t>
      </w:r>
    </w:p>
    <w:p w14:paraId="50B781A0" w14:textId="77777777" w:rsidR="00556D5A" w:rsidRPr="00C32CCD" w:rsidRDefault="00556D5A" w:rsidP="002F41DB">
      <w:pPr>
        <w:spacing w:line="240" w:lineRule="atLeast"/>
        <w:rPr>
          <w:rFonts w:asciiTheme="majorHAnsi" w:hAnsiTheme="majorHAnsi"/>
          <w:sz w:val="22"/>
          <w:szCs w:val="22"/>
        </w:rPr>
      </w:pPr>
    </w:p>
    <w:p w14:paraId="2AF4C1C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--Temp Signals used as connections between components</w:t>
      </w:r>
    </w:p>
    <w:p w14:paraId="0AB9A870"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DFEED: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0F7F8152"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DRS: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990D5D9"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DRT: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34689C02"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DRD: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C35B8B8"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DIMM: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(15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3FC22F8"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DSHMT: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1AD63972"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DFUNC: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7668A7B"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DTYPE: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3DB4FC6"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DM2OUT: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F903686"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DSE5OUT: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4A88731E"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DSE16OUT: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FB527D4"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DRD1: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13C5D95E"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DRD2: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830AD9D"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DCTRLOUT: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E8117EE"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DADATA: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97FF2A1"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DBDATA: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C8BFD5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DBRA: </w:t>
      </w:r>
      <w:proofErr w:type="spellStart"/>
      <w:r w:rsidRPr="00C32CCD">
        <w:rPr>
          <w:rFonts w:asciiTheme="majorHAnsi" w:hAnsiTheme="majorHAnsi"/>
          <w:sz w:val="22"/>
          <w:szCs w:val="22"/>
        </w:rPr>
        <w:t>std_logic</w:t>
      </w:r>
      <w:proofErr w:type="spellEnd"/>
      <w:r w:rsidRPr="00C32CCD">
        <w:rPr>
          <w:rFonts w:asciiTheme="majorHAnsi" w:hAnsiTheme="majorHAnsi"/>
          <w:sz w:val="22"/>
          <w:szCs w:val="22"/>
        </w:rPr>
        <w:t>;</w:t>
      </w:r>
    </w:p>
    <w:p w14:paraId="518350FE"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DFDATA: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35C6FE4F"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DMEMRD: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E16F4F7"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DREGWRITE: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(0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41C08085"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signal</w:t>
      </w:r>
      <w:proofErr w:type="gramEnd"/>
      <w:r w:rsidRPr="00C32CCD">
        <w:rPr>
          <w:rFonts w:asciiTheme="majorHAnsi" w:hAnsiTheme="majorHAnsi"/>
          <w:sz w:val="22"/>
          <w:szCs w:val="22"/>
        </w:rPr>
        <w:t xml:space="preserve"> DREGVALUE: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110F5186" w14:textId="603F23A4" w:rsidR="00556D5A" w:rsidRPr="00C32CCD" w:rsidRDefault="00294052" w:rsidP="002F41DB">
      <w:pPr>
        <w:spacing w:line="240" w:lineRule="atLeast"/>
        <w:rPr>
          <w:rFonts w:asciiTheme="majorHAnsi" w:hAnsiTheme="majorHAnsi"/>
          <w:sz w:val="22"/>
          <w:szCs w:val="22"/>
        </w:rPr>
      </w:pPr>
      <w:r w:rsidRPr="00C32CCD">
        <w:rPr>
          <w:rFonts w:asciiTheme="majorHAnsi" w:hAnsiTheme="majorHAnsi"/>
          <w:sz w:val="22"/>
          <w:szCs w:val="22"/>
        </w:rPr>
        <w:t>Then we combine the signals for all the components throughout the processor.</w:t>
      </w:r>
    </w:p>
    <w:p w14:paraId="13B7480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w:t>
      </w:r>
      <w:proofErr w:type="spellStart"/>
      <w:r w:rsidRPr="00C32CCD">
        <w:rPr>
          <w:rFonts w:asciiTheme="majorHAnsi" w:hAnsiTheme="majorHAnsi"/>
          <w:sz w:val="22"/>
          <w:szCs w:val="22"/>
        </w:rPr>
        <w:t>Instruction_Memory</w:t>
      </w:r>
      <w:proofErr w:type="spellEnd"/>
    </w:p>
    <w:p w14:paraId="7953709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(PC: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--32-bit instruction</w:t>
      </w:r>
    </w:p>
    <w:p w14:paraId="11140DB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INSTRUCTION: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--32-bit instruction(hardcoded in)</w:t>
      </w:r>
    </w:p>
    <w:p w14:paraId="495F788E"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6EA0AD36" w14:textId="2DE55BFB" w:rsidR="00556D5A" w:rsidRPr="00C32CCD" w:rsidRDefault="006B7A45" w:rsidP="002F41DB">
      <w:pPr>
        <w:spacing w:line="240" w:lineRule="atLeast"/>
        <w:rPr>
          <w:rFonts w:asciiTheme="majorHAnsi" w:hAnsiTheme="majorHAnsi"/>
          <w:sz w:val="22"/>
          <w:szCs w:val="22"/>
        </w:rPr>
      </w:pPr>
      <w:r w:rsidRPr="00C32CCD">
        <w:rPr>
          <w:rFonts w:asciiTheme="majorHAnsi" w:hAnsiTheme="majorHAnsi"/>
          <w:sz w:val="22"/>
          <w:szCs w:val="22"/>
        </w:rPr>
        <w:t>The instruction memory component has 32 bit input and output</w:t>
      </w:r>
    </w:p>
    <w:p w14:paraId="144172FF" w14:textId="77777777" w:rsidR="006B7A45" w:rsidRPr="00C32CCD" w:rsidRDefault="006B7A45" w:rsidP="002F41DB">
      <w:pPr>
        <w:spacing w:line="240" w:lineRule="atLeast"/>
        <w:rPr>
          <w:rFonts w:asciiTheme="majorHAnsi" w:hAnsiTheme="majorHAnsi"/>
          <w:sz w:val="22"/>
          <w:szCs w:val="22"/>
        </w:rPr>
      </w:pPr>
    </w:p>
    <w:p w14:paraId="2521D15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ID </w:t>
      </w:r>
    </w:p>
    <w:p w14:paraId="1D69305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 FEED: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770D18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OPCODE: out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 (5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roofErr w:type="gramStart"/>
      <w:r w:rsidRPr="00C32CCD">
        <w:rPr>
          <w:rFonts w:asciiTheme="majorHAnsi" w:hAnsiTheme="majorHAnsi"/>
          <w:sz w:val="22"/>
          <w:szCs w:val="22"/>
        </w:rPr>
        <w:t>;</w:t>
      </w:r>
      <w:proofErr w:type="gramEnd"/>
      <w:r w:rsidRPr="00C32CCD">
        <w:rPr>
          <w:rFonts w:asciiTheme="majorHAnsi" w:hAnsiTheme="majorHAnsi"/>
          <w:sz w:val="22"/>
          <w:szCs w:val="22"/>
        </w:rPr>
        <w:t xml:space="preserve"> </w:t>
      </w:r>
    </w:p>
    <w:p w14:paraId="6E23D46E"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RS: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F99615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RT: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A393215"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RD: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F432ED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SHMT: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3F69A8F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FUNC: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53837C3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IMM: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15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7641598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4415043C" w14:textId="7ABC5088" w:rsidR="00556D5A" w:rsidRPr="00C32CCD" w:rsidRDefault="00806F91" w:rsidP="002F41DB">
      <w:pPr>
        <w:spacing w:line="240" w:lineRule="atLeast"/>
        <w:rPr>
          <w:rFonts w:asciiTheme="majorHAnsi" w:hAnsiTheme="majorHAnsi"/>
          <w:sz w:val="22"/>
          <w:szCs w:val="22"/>
        </w:rPr>
      </w:pPr>
      <w:r w:rsidRPr="00C32CCD">
        <w:rPr>
          <w:rFonts w:asciiTheme="majorHAnsi" w:hAnsiTheme="majorHAnsi"/>
          <w:sz w:val="22"/>
          <w:szCs w:val="22"/>
        </w:rPr>
        <w:t xml:space="preserve">Then we decode the instruction and the port includes </w:t>
      </w:r>
      <w:proofErr w:type="spellStart"/>
      <w:r w:rsidRPr="00C32CCD">
        <w:rPr>
          <w:rFonts w:asciiTheme="majorHAnsi" w:hAnsiTheme="majorHAnsi"/>
          <w:sz w:val="22"/>
          <w:szCs w:val="22"/>
        </w:rPr>
        <w:t>Rs</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Rt</w:t>
      </w:r>
      <w:proofErr w:type="spellEnd"/>
      <w:r w:rsidRPr="00C32CCD">
        <w:rPr>
          <w:rFonts w:asciiTheme="majorHAnsi" w:hAnsiTheme="majorHAnsi"/>
          <w:sz w:val="22"/>
          <w:szCs w:val="22"/>
        </w:rPr>
        <w:t>, RD, shift amount, function code and immediate value.</w:t>
      </w:r>
    </w:p>
    <w:p w14:paraId="530680A0" w14:textId="77777777" w:rsidR="006B7A45" w:rsidRPr="00C32CCD" w:rsidRDefault="006B7A45" w:rsidP="002F41DB">
      <w:pPr>
        <w:spacing w:line="240" w:lineRule="atLeast"/>
        <w:rPr>
          <w:rFonts w:asciiTheme="majorHAnsi" w:hAnsiTheme="majorHAnsi"/>
          <w:sz w:val="22"/>
          <w:szCs w:val="22"/>
        </w:rPr>
      </w:pPr>
    </w:p>
    <w:p w14:paraId="75504A6F"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lastRenderedPageBreak/>
        <w:t>component</w:t>
      </w:r>
      <w:proofErr w:type="gramEnd"/>
      <w:r w:rsidRPr="00C32CCD">
        <w:rPr>
          <w:rFonts w:asciiTheme="majorHAnsi" w:hAnsiTheme="majorHAnsi"/>
          <w:sz w:val="22"/>
          <w:szCs w:val="22"/>
        </w:rPr>
        <w:t xml:space="preserve"> </w:t>
      </w:r>
      <w:proofErr w:type="spellStart"/>
      <w:r w:rsidRPr="00C32CCD">
        <w:rPr>
          <w:rFonts w:asciiTheme="majorHAnsi" w:hAnsiTheme="majorHAnsi"/>
          <w:sz w:val="22"/>
          <w:szCs w:val="22"/>
        </w:rPr>
        <w:t>DRegister</w:t>
      </w:r>
      <w:proofErr w:type="spellEnd"/>
    </w:p>
    <w:p w14:paraId="24447FF5"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t xml:space="preserve"> </w:t>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(RR1: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--5-bit Read Reg. 1</w:t>
      </w:r>
    </w:p>
    <w:p w14:paraId="72EDA8C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RR2: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--5-bit Read Reg. 2 </w:t>
      </w:r>
    </w:p>
    <w:p w14:paraId="226FCA4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WR: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--5-bit Write Register</w:t>
      </w:r>
    </w:p>
    <w:p w14:paraId="35B001C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WD: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--32-bit Write Data</w:t>
      </w:r>
    </w:p>
    <w:p w14:paraId="3C41E08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Control: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 xml:space="preserve">--6-bit </w:t>
      </w:r>
      <w:proofErr w:type="spellStart"/>
      <w:r w:rsidRPr="00C32CCD">
        <w:rPr>
          <w:rFonts w:asciiTheme="majorHAnsi" w:hAnsiTheme="majorHAnsi"/>
          <w:sz w:val="22"/>
          <w:szCs w:val="22"/>
        </w:rPr>
        <w:t>Opcode</w:t>
      </w:r>
      <w:proofErr w:type="spellEnd"/>
      <w:r w:rsidRPr="00C32CCD">
        <w:rPr>
          <w:rFonts w:asciiTheme="majorHAnsi" w:hAnsiTheme="majorHAnsi"/>
          <w:sz w:val="22"/>
          <w:szCs w:val="22"/>
        </w:rPr>
        <w:t>/Function</w:t>
      </w:r>
    </w:p>
    <w:p w14:paraId="46505B3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RD1: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r>
      <w:r w:rsidRPr="00C32CCD">
        <w:rPr>
          <w:rFonts w:asciiTheme="majorHAnsi" w:hAnsiTheme="majorHAnsi"/>
          <w:sz w:val="22"/>
          <w:szCs w:val="22"/>
        </w:rPr>
        <w:tab/>
        <w:t>--32-bit output1</w:t>
      </w:r>
    </w:p>
    <w:p w14:paraId="13C8063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RD2: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r>
      <w:r w:rsidRPr="00C32CCD">
        <w:rPr>
          <w:rFonts w:asciiTheme="majorHAnsi" w:hAnsiTheme="majorHAnsi"/>
          <w:sz w:val="22"/>
          <w:szCs w:val="22"/>
        </w:rPr>
        <w:tab/>
        <w:t>--32-bit output2</w:t>
      </w:r>
    </w:p>
    <w:p w14:paraId="7BA3B03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CTRL_OUT: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t xml:space="preserve">--Control Output to pass through the control values for </w:t>
      </w:r>
      <w:proofErr w:type="spellStart"/>
      <w:r w:rsidRPr="00C32CCD">
        <w:rPr>
          <w:rFonts w:asciiTheme="majorHAnsi" w:hAnsiTheme="majorHAnsi"/>
          <w:sz w:val="22"/>
          <w:szCs w:val="22"/>
        </w:rPr>
        <w:t>alu</w:t>
      </w:r>
      <w:proofErr w:type="spellEnd"/>
      <w:r w:rsidRPr="00C32CCD">
        <w:rPr>
          <w:rFonts w:asciiTheme="majorHAnsi" w:hAnsiTheme="majorHAnsi"/>
          <w:sz w:val="22"/>
          <w:szCs w:val="22"/>
        </w:rPr>
        <w:t xml:space="preserve"> operation</w:t>
      </w:r>
    </w:p>
    <w:p w14:paraId="51AC2351"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53D3C5A6" w14:textId="77777777" w:rsidR="00556D5A" w:rsidRPr="00C32CCD" w:rsidRDefault="00556D5A" w:rsidP="002F41DB">
      <w:pPr>
        <w:spacing w:line="240" w:lineRule="atLeast"/>
        <w:rPr>
          <w:rFonts w:asciiTheme="majorHAnsi" w:hAnsiTheme="majorHAnsi"/>
          <w:sz w:val="22"/>
          <w:szCs w:val="22"/>
        </w:rPr>
      </w:pPr>
    </w:p>
    <w:p w14:paraId="7E52485E"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ALU</w:t>
      </w:r>
    </w:p>
    <w:p w14:paraId="35AF40E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 INPUT_1: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1F59900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INPUT_2: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49F7E3B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CONTROL: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2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45E6D425"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B_OUT: out </w:t>
      </w:r>
      <w:proofErr w:type="spellStart"/>
      <w:r w:rsidRPr="00C32CCD">
        <w:rPr>
          <w:rFonts w:asciiTheme="majorHAnsi" w:hAnsiTheme="majorHAnsi"/>
          <w:sz w:val="22"/>
          <w:szCs w:val="22"/>
        </w:rPr>
        <w:t>std_logic</w:t>
      </w:r>
      <w:proofErr w:type="spellEnd"/>
      <w:proofErr w:type="gramStart"/>
      <w:r w:rsidRPr="00C32CCD">
        <w:rPr>
          <w:rFonts w:asciiTheme="majorHAnsi" w:hAnsiTheme="majorHAnsi"/>
          <w:sz w:val="22"/>
          <w:szCs w:val="22"/>
        </w:rPr>
        <w:t>;</w:t>
      </w:r>
      <w:proofErr w:type="gramEnd"/>
      <w:r w:rsidRPr="00C32CCD">
        <w:rPr>
          <w:rFonts w:asciiTheme="majorHAnsi" w:hAnsiTheme="majorHAnsi"/>
          <w:sz w:val="22"/>
          <w:szCs w:val="22"/>
        </w:rPr>
        <w:t xml:space="preserve"> </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436556E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F_OUT: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1C48084"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0A830732" w14:textId="77777777" w:rsidR="00556D5A" w:rsidRPr="00C32CCD" w:rsidRDefault="00556D5A" w:rsidP="002F41DB">
      <w:pPr>
        <w:spacing w:line="240" w:lineRule="atLeast"/>
        <w:rPr>
          <w:rFonts w:asciiTheme="majorHAnsi" w:hAnsiTheme="majorHAnsi"/>
          <w:sz w:val="22"/>
          <w:szCs w:val="22"/>
        </w:rPr>
      </w:pPr>
    </w:p>
    <w:p w14:paraId="5FB7C854"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w:t>
      </w:r>
      <w:proofErr w:type="spellStart"/>
      <w:r w:rsidRPr="00C32CCD">
        <w:rPr>
          <w:rFonts w:asciiTheme="majorHAnsi" w:hAnsiTheme="majorHAnsi"/>
          <w:sz w:val="22"/>
          <w:szCs w:val="22"/>
        </w:rPr>
        <w:t>Data_Memory</w:t>
      </w:r>
      <w:proofErr w:type="spellEnd"/>
    </w:p>
    <w:p w14:paraId="288D1D1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(ADDR: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r>
      <w:r w:rsidRPr="00C32CCD">
        <w:rPr>
          <w:rFonts w:asciiTheme="majorHAnsi" w:hAnsiTheme="majorHAnsi"/>
          <w:sz w:val="22"/>
          <w:szCs w:val="22"/>
        </w:rPr>
        <w:tab/>
        <w:t>--32-bit Address location</w:t>
      </w:r>
    </w:p>
    <w:p w14:paraId="48A14495"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t xml:space="preserve">     WD: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--32-bit data</w:t>
      </w:r>
    </w:p>
    <w:p w14:paraId="6DD0EA6F"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Control: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t>--LW for Read SW for Write</w:t>
      </w:r>
    </w:p>
    <w:p w14:paraId="02BE8A2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RD: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 xml:space="preserve">--32-bit data at specific address, only going to output when </w:t>
      </w:r>
      <w:proofErr w:type="spellStart"/>
      <w:r w:rsidRPr="00C32CCD">
        <w:rPr>
          <w:rFonts w:asciiTheme="majorHAnsi" w:hAnsiTheme="majorHAnsi"/>
          <w:sz w:val="22"/>
          <w:szCs w:val="22"/>
        </w:rPr>
        <w:t>lw</w:t>
      </w:r>
      <w:proofErr w:type="spellEnd"/>
    </w:p>
    <w:p w14:paraId="62C6CE50"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7FE5AC3A" w14:textId="77777777" w:rsidR="00556D5A" w:rsidRPr="00C32CCD" w:rsidRDefault="00556D5A" w:rsidP="002F41DB">
      <w:pPr>
        <w:spacing w:line="240" w:lineRule="atLeast"/>
        <w:rPr>
          <w:rFonts w:asciiTheme="majorHAnsi" w:hAnsiTheme="majorHAnsi"/>
          <w:sz w:val="22"/>
          <w:szCs w:val="22"/>
        </w:rPr>
      </w:pPr>
    </w:p>
    <w:p w14:paraId="290D23C2"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Mux2</w:t>
      </w:r>
    </w:p>
    <w:p w14:paraId="7821988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(ZERO: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3BE53EB9"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ONE: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4A4045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CTRL: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034856B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OUTPUT: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0933E97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2790A0E0" w14:textId="77777777" w:rsidR="00556D5A" w:rsidRPr="00C32CCD" w:rsidRDefault="00556D5A" w:rsidP="002F41DB">
      <w:pPr>
        <w:spacing w:line="240" w:lineRule="atLeast"/>
        <w:rPr>
          <w:rFonts w:asciiTheme="majorHAnsi" w:hAnsiTheme="majorHAnsi"/>
          <w:sz w:val="22"/>
          <w:szCs w:val="22"/>
        </w:rPr>
      </w:pPr>
    </w:p>
    <w:p w14:paraId="72787AA5"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MuxIn32</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1305EF43"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(ZERO: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5B89B0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ONE: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761F6202"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CTRL: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2CFFCF1A"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OUTPUT: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6CB8F355"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0E5BEA62" w14:textId="77777777" w:rsidR="00556D5A" w:rsidRPr="00C32CCD" w:rsidRDefault="00556D5A" w:rsidP="002F41DB">
      <w:pPr>
        <w:spacing w:line="240" w:lineRule="atLeast"/>
        <w:rPr>
          <w:rFonts w:asciiTheme="majorHAnsi" w:hAnsiTheme="majorHAnsi"/>
          <w:sz w:val="22"/>
          <w:szCs w:val="22"/>
        </w:rPr>
      </w:pPr>
    </w:p>
    <w:p w14:paraId="773B77A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w:t>
      </w: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Mux2_32_1</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--Mux for Write Data </w:t>
      </w:r>
    </w:p>
    <w:p w14:paraId="3F6A61D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t>--</w:t>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(ZERO: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--Zero Input for 32-bit mux</w:t>
      </w:r>
    </w:p>
    <w:p w14:paraId="6F39429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 ONE: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--One Input for 32-bit mux</w:t>
      </w:r>
    </w:p>
    <w:p w14:paraId="02BD470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--CTRL: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--Control signal</w:t>
      </w:r>
    </w:p>
    <w:p w14:paraId="325A577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--OUTPUT: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t>--32-bit output</w:t>
      </w:r>
    </w:p>
    <w:p w14:paraId="4EDA697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2C0CE707" w14:textId="77777777" w:rsidR="00556D5A" w:rsidRPr="00C32CCD" w:rsidRDefault="00556D5A" w:rsidP="002F41DB">
      <w:pPr>
        <w:spacing w:line="240" w:lineRule="atLeast"/>
        <w:rPr>
          <w:rFonts w:asciiTheme="majorHAnsi" w:hAnsiTheme="majorHAnsi"/>
          <w:sz w:val="22"/>
          <w:szCs w:val="22"/>
        </w:rPr>
      </w:pPr>
    </w:p>
    <w:p w14:paraId="0607C77F"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Mux3</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--Mux for </w:t>
      </w:r>
      <w:proofErr w:type="spellStart"/>
      <w:r w:rsidRPr="00C32CCD">
        <w:rPr>
          <w:rFonts w:asciiTheme="majorHAnsi" w:hAnsiTheme="majorHAnsi"/>
          <w:sz w:val="22"/>
          <w:szCs w:val="22"/>
        </w:rPr>
        <w:t>A_Data</w:t>
      </w:r>
      <w:proofErr w:type="spellEnd"/>
      <w:r w:rsidRPr="00C32CCD">
        <w:rPr>
          <w:rFonts w:asciiTheme="majorHAnsi" w:hAnsiTheme="majorHAnsi"/>
          <w:sz w:val="22"/>
          <w:szCs w:val="22"/>
        </w:rPr>
        <w:t xml:space="preserve"> of ALU</w:t>
      </w:r>
    </w:p>
    <w:p w14:paraId="737CFF5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(ZERO: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1D5CB34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ONE: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085587D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TWO: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544880DE"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CONTROL: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7C84AEF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OUTPUT: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p>
    <w:p w14:paraId="093956A2"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77BD461C" w14:textId="77777777" w:rsidR="00556D5A" w:rsidRPr="00C32CCD" w:rsidRDefault="00556D5A" w:rsidP="002F41DB">
      <w:pPr>
        <w:spacing w:line="240" w:lineRule="atLeast"/>
        <w:rPr>
          <w:rFonts w:asciiTheme="majorHAnsi" w:hAnsiTheme="majorHAnsi"/>
          <w:sz w:val="22"/>
          <w:szCs w:val="22"/>
        </w:rPr>
      </w:pPr>
    </w:p>
    <w:p w14:paraId="3337A865"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lastRenderedPageBreak/>
        <w:t>component</w:t>
      </w:r>
      <w:proofErr w:type="gramEnd"/>
      <w:r w:rsidRPr="00C32CCD">
        <w:rPr>
          <w:rFonts w:asciiTheme="majorHAnsi" w:hAnsiTheme="majorHAnsi"/>
          <w:sz w:val="22"/>
          <w:szCs w:val="22"/>
        </w:rPr>
        <w:t xml:space="preserve"> Sign_Extend_5</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--Takes 5 bit number and </w:t>
      </w:r>
      <w:proofErr w:type="spellStart"/>
      <w:r w:rsidRPr="00C32CCD">
        <w:rPr>
          <w:rFonts w:asciiTheme="majorHAnsi" w:hAnsiTheme="majorHAnsi"/>
          <w:sz w:val="22"/>
          <w:szCs w:val="22"/>
        </w:rPr>
        <w:t>truncattes</w:t>
      </w:r>
      <w:proofErr w:type="spellEnd"/>
      <w:r w:rsidRPr="00C32CCD">
        <w:rPr>
          <w:rFonts w:asciiTheme="majorHAnsi" w:hAnsiTheme="majorHAnsi"/>
          <w:sz w:val="22"/>
          <w:szCs w:val="22"/>
        </w:rPr>
        <w:t xml:space="preserve"> with 0</w:t>
      </w:r>
    </w:p>
    <w:p w14:paraId="7943E6D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(INPUT: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(4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--5-bit Input</w:t>
      </w:r>
    </w:p>
    <w:p w14:paraId="3CFC5A4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OUTPUT: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t xml:space="preserve">--32-bit </w:t>
      </w:r>
      <w:proofErr w:type="spellStart"/>
      <w:r w:rsidRPr="00C32CCD">
        <w:rPr>
          <w:rFonts w:asciiTheme="majorHAnsi" w:hAnsiTheme="majorHAnsi"/>
          <w:sz w:val="22"/>
          <w:szCs w:val="22"/>
        </w:rPr>
        <w:t>ouput</w:t>
      </w:r>
      <w:proofErr w:type="spellEnd"/>
    </w:p>
    <w:p w14:paraId="3820B71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5A1D41B3" w14:textId="77777777" w:rsidR="00556D5A" w:rsidRPr="00C32CCD" w:rsidRDefault="00556D5A" w:rsidP="002F41DB">
      <w:pPr>
        <w:spacing w:line="240" w:lineRule="atLeast"/>
        <w:rPr>
          <w:rFonts w:asciiTheme="majorHAnsi" w:hAnsiTheme="majorHAnsi"/>
          <w:sz w:val="22"/>
          <w:szCs w:val="22"/>
        </w:rPr>
      </w:pPr>
    </w:p>
    <w:p w14:paraId="2F6E6764"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Sign_Extend_16</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--Takes 16 bit number and </w:t>
      </w:r>
      <w:proofErr w:type="spellStart"/>
      <w:r w:rsidRPr="00C32CCD">
        <w:rPr>
          <w:rFonts w:asciiTheme="majorHAnsi" w:hAnsiTheme="majorHAnsi"/>
          <w:sz w:val="22"/>
          <w:szCs w:val="22"/>
        </w:rPr>
        <w:t>trancates</w:t>
      </w:r>
      <w:proofErr w:type="spellEnd"/>
      <w:r w:rsidRPr="00C32CCD">
        <w:rPr>
          <w:rFonts w:asciiTheme="majorHAnsi" w:hAnsiTheme="majorHAnsi"/>
          <w:sz w:val="22"/>
          <w:szCs w:val="22"/>
        </w:rPr>
        <w:t xml:space="preserve"> with 0</w:t>
      </w:r>
    </w:p>
    <w:p w14:paraId="3981285E"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(INPUT: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(15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--16-bit Input</w:t>
      </w:r>
    </w:p>
    <w:p w14:paraId="2AF66B1A"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  OUTPUT: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t>--32-bit output</w:t>
      </w:r>
    </w:p>
    <w:p w14:paraId="4A778CD3"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67626652" w14:textId="77777777" w:rsidR="00556D5A" w:rsidRPr="00C32CCD" w:rsidRDefault="00556D5A" w:rsidP="002F41DB">
      <w:pPr>
        <w:spacing w:line="240" w:lineRule="atLeast"/>
        <w:rPr>
          <w:rFonts w:asciiTheme="majorHAnsi" w:hAnsiTheme="majorHAnsi"/>
          <w:sz w:val="22"/>
          <w:szCs w:val="22"/>
        </w:rPr>
      </w:pPr>
    </w:p>
    <w:p w14:paraId="44FC58AA"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component</w:t>
      </w:r>
      <w:proofErr w:type="gramEnd"/>
      <w:r w:rsidRPr="00C32CCD">
        <w:rPr>
          <w:rFonts w:asciiTheme="majorHAnsi" w:hAnsiTheme="majorHAnsi"/>
          <w:sz w:val="22"/>
          <w:szCs w:val="22"/>
        </w:rPr>
        <w:t xml:space="preserve"> </w:t>
      </w:r>
      <w:proofErr w:type="spellStart"/>
      <w:r w:rsidRPr="00C32CCD">
        <w:rPr>
          <w:rFonts w:asciiTheme="majorHAnsi" w:hAnsiTheme="majorHAnsi"/>
          <w:sz w:val="22"/>
          <w:szCs w:val="22"/>
        </w:rPr>
        <w:t>PC_Calc</w:t>
      </w:r>
      <w:proofErr w:type="spellEnd"/>
    </w:p>
    <w:p w14:paraId="1FE25BC9"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   </w:t>
      </w:r>
      <w:proofErr w:type="gramStart"/>
      <w:r w:rsidRPr="00C32CCD">
        <w:rPr>
          <w:rFonts w:asciiTheme="majorHAnsi" w:hAnsiTheme="majorHAnsi"/>
          <w:sz w:val="22"/>
          <w:szCs w:val="22"/>
        </w:rPr>
        <w:t>port</w:t>
      </w:r>
      <w:proofErr w:type="gramEnd"/>
      <w:r w:rsidRPr="00C32CCD">
        <w:rPr>
          <w:rFonts w:asciiTheme="majorHAnsi" w:hAnsiTheme="majorHAnsi"/>
          <w:sz w:val="22"/>
          <w:szCs w:val="22"/>
        </w:rPr>
        <w:t xml:space="preserve"> (PC_IN: in </w:t>
      </w:r>
      <w:proofErr w:type="spellStart"/>
      <w:r w:rsidRPr="00C32CCD">
        <w:rPr>
          <w:rFonts w:asciiTheme="majorHAnsi" w:hAnsiTheme="majorHAnsi"/>
          <w:sz w:val="22"/>
          <w:szCs w:val="22"/>
        </w:rPr>
        <w:t>std_logic_vector</w:t>
      </w:r>
      <w:proofErr w:type="spell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t>--32-bit PC</w:t>
      </w:r>
    </w:p>
    <w:p w14:paraId="49E7E252"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IMM: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--32-bit </w:t>
      </w:r>
      <w:proofErr w:type="spellStart"/>
      <w:r w:rsidRPr="00C32CCD">
        <w:rPr>
          <w:rFonts w:asciiTheme="majorHAnsi" w:hAnsiTheme="majorHAnsi"/>
          <w:sz w:val="22"/>
          <w:szCs w:val="22"/>
        </w:rPr>
        <w:t>Immidiate</w:t>
      </w:r>
      <w:proofErr w:type="spellEnd"/>
      <w:r w:rsidRPr="00C32CCD">
        <w:rPr>
          <w:rFonts w:asciiTheme="majorHAnsi" w:hAnsiTheme="majorHAnsi"/>
          <w:sz w:val="22"/>
          <w:szCs w:val="22"/>
        </w:rPr>
        <w:t xml:space="preserve"> value</w:t>
      </w:r>
    </w:p>
    <w:p w14:paraId="5FE23562"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Branch: in </w:t>
      </w:r>
      <w:proofErr w:type="spellStart"/>
      <w:r w:rsidRPr="00C32CCD">
        <w:rPr>
          <w:rFonts w:asciiTheme="majorHAnsi" w:hAnsiTheme="majorHAnsi"/>
          <w:sz w:val="22"/>
          <w:szCs w:val="22"/>
        </w:rPr>
        <w:t>std_logic</w:t>
      </w:r>
      <w:proofErr w:type="spellEnd"/>
      <w:r w:rsidRPr="00C32CCD">
        <w:rPr>
          <w:rFonts w:asciiTheme="majorHAnsi" w:hAnsiTheme="majorHAnsi"/>
          <w:sz w:val="22"/>
          <w:szCs w:val="22"/>
        </w:rPr>
        <w:t>;</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--Branch Control Signal from ALU</w:t>
      </w:r>
    </w:p>
    <w:p w14:paraId="0426E96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Control: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5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w:t>
      </w:r>
      <w:r w:rsidRPr="00C32CCD">
        <w:rPr>
          <w:rFonts w:asciiTheme="majorHAnsi" w:hAnsiTheme="majorHAnsi"/>
          <w:sz w:val="22"/>
          <w:szCs w:val="22"/>
        </w:rPr>
        <w:tab/>
      </w:r>
      <w:r w:rsidRPr="00C32CCD">
        <w:rPr>
          <w:rFonts w:asciiTheme="majorHAnsi" w:hAnsiTheme="majorHAnsi"/>
          <w:sz w:val="22"/>
          <w:szCs w:val="22"/>
        </w:rPr>
        <w:tab/>
        <w:t xml:space="preserve">--Control signal from Instruction </w:t>
      </w:r>
      <w:proofErr w:type="spellStart"/>
      <w:r w:rsidRPr="00C32CCD">
        <w:rPr>
          <w:rFonts w:asciiTheme="majorHAnsi" w:hAnsiTheme="majorHAnsi"/>
          <w:sz w:val="22"/>
          <w:szCs w:val="22"/>
        </w:rPr>
        <w:t>Mem</w:t>
      </w:r>
      <w:proofErr w:type="spellEnd"/>
    </w:p>
    <w:p w14:paraId="63D44D4F"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proofErr w:type="spellStart"/>
      <w:r w:rsidRPr="00C32CCD">
        <w:rPr>
          <w:rFonts w:asciiTheme="majorHAnsi" w:hAnsiTheme="majorHAnsi"/>
          <w:sz w:val="22"/>
          <w:szCs w:val="22"/>
        </w:rPr>
        <w:t>X_Type</w:t>
      </w:r>
      <w:proofErr w:type="spellEnd"/>
      <w:r w:rsidRPr="00C32CCD">
        <w:rPr>
          <w:rFonts w:asciiTheme="majorHAnsi" w:hAnsiTheme="majorHAnsi"/>
          <w:sz w:val="22"/>
          <w:szCs w:val="22"/>
        </w:rPr>
        <w:t xml:space="preserve">: in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r>
      <w:r w:rsidRPr="00C32CCD">
        <w:rPr>
          <w:rFonts w:asciiTheme="majorHAnsi" w:hAnsiTheme="majorHAnsi"/>
          <w:sz w:val="22"/>
          <w:szCs w:val="22"/>
        </w:rPr>
        <w:tab/>
        <w:t>--Type of instruction: Going to be used for Jump Instruction "01"</w:t>
      </w:r>
    </w:p>
    <w:p w14:paraId="62A6C17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t xml:space="preserve">PC_OUT: out </w:t>
      </w:r>
      <w:proofErr w:type="spellStart"/>
      <w:r w:rsidRPr="00C32CCD">
        <w:rPr>
          <w:rFonts w:asciiTheme="majorHAnsi" w:hAnsiTheme="majorHAnsi"/>
          <w:sz w:val="22"/>
          <w:szCs w:val="22"/>
        </w:rPr>
        <w:t>std_logic_</w:t>
      </w:r>
      <w:proofErr w:type="gramStart"/>
      <w:r w:rsidRPr="00C32CCD">
        <w:rPr>
          <w:rFonts w:asciiTheme="majorHAnsi" w:hAnsiTheme="majorHAnsi"/>
          <w:sz w:val="22"/>
          <w:szCs w:val="22"/>
        </w:rPr>
        <w:t>vector</w:t>
      </w:r>
      <w:proofErr w:type="spellEnd"/>
      <w:r w:rsidRPr="00C32CCD">
        <w:rPr>
          <w:rFonts w:asciiTheme="majorHAnsi" w:hAnsiTheme="majorHAnsi"/>
          <w:sz w:val="22"/>
          <w:szCs w:val="22"/>
        </w:rPr>
        <w:t>(</w:t>
      </w:r>
      <w:proofErr w:type="gramEnd"/>
      <w:r w:rsidRPr="00C32CCD">
        <w:rPr>
          <w:rFonts w:asciiTheme="majorHAnsi" w:hAnsiTheme="majorHAnsi"/>
          <w:sz w:val="22"/>
          <w:szCs w:val="22"/>
        </w:rPr>
        <w:t xml:space="preserve">31 </w:t>
      </w:r>
      <w:proofErr w:type="spellStart"/>
      <w:r w:rsidRPr="00C32CCD">
        <w:rPr>
          <w:rFonts w:asciiTheme="majorHAnsi" w:hAnsiTheme="majorHAnsi"/>
          <w:sz w:val="22"/>
          <w:szCs w:val="22"/>
        </w:rPr>
        <w:t>downto</w:t>
      </w:r>
      <w:proofErr w:type="spellEnd"/>
      <w:r w:rsidRPr="00C32CCD">
        <w:rPr>
          <w:rFonts w:asciiTheme="majorHAnsi" w:hAnsiTheme="majorHAnsi"/>
          <w:sz w:val="22"/>
          <w:szCs w:val="22"/>
        </w:rPr>
        <w:t xml:space="preserve"> 0)); </w:t>
      </w:r>
      <w:r w:rsidRPr="00C32CCD">
        <w:rPr>
          <w:rFonts w:asciiTheme="majorHAnsi" w:hAnsiTheme="majorHAnsi"/>
          <w:sz w:val="22"/>
          <w:szCs w:val="22"/>
        </w:rPr>
        <w:tab/>
        <w:t>--32-bit PC output</w:t>
      </w:r>
    </w:p>
    <w:p w14:paraId="3257DB8D"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component;</w:t>
      </w:r>
    </w:p>
    <w:p w14:paraId="6F8E7F58"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begin</w:t>
      </w:r>
      <w:proofErr w:type="gramEnd"/>
    </w:p>
    <w:p w14:paraId="48B84BFA" w14:textId="77777777" w:rsidR="00556D5A" w:rsidRPr="00C32CCD" w:rsidRDefault="00556D5A" w:rsidP="002F41DB">
      <w:pPr>
        <w:spacing w:line="240" w:lineRule="atLeast"/>
        <w:rPr>
          <w:rFonts w:asciiTheme="majorHAnsi" w:hAnsiTheme="majorHAnsi"/>
          <w:sz w:val="22"/>
          <w:szCs w:val="22"/>
        </w:rPr>
      </w:pPr>
    </w:p>
    <w:p w14:paraId="61479D25"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Instruction_Mem</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Instruction_Memory</w:t>
      </w:r>
      <w:proofErr w:type="spellEnd"/>
      <w:r w:rsidRPr="00C32CCD">
        <w:rPr>
          <w:rFonts w:asciiTheme="majorHAnsi" w:hAnsiTheme="majorHAnsi"/>
          <w:sz w:val="22"/>
          <w:szCs w:val="22"/>
        </w:rPr>
        <w:t xml:space="preserve">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 xml:space="preserve">PC =&gt; </w:t>
      </w:r>
      <w:proofErr w:type="spellStart"/>
      <w:r w:rsidRPr="00C32CCD">
        <w:rPr>
          <w:rFonts w:asciiTheme="majorHAnsi" w:hAnsiTheme="majorHAnsi"/>
          <w:sz w:val="22"/>
          <w:szCs w:val="22"/>
        </w:rPr>
        <w:t>aPC</w:t>
      </w:r>
      <w:proofErr w:type="spellEnd"/>
      <w:r w:rsidRPr="00C32CCD">
        <w:rPr>
          <w:rFonts w:asciiTheme="majorHAnsi" w:hAnsiTheme="majorHAnsi"/>
          <w:sz w:val="22"/>
          <w:szCs w:val="22"/>
        </w:rPr>
        <w:t xml:space="preserve">, </w:t>
      </w:r>
    </w:p>
    <w:p w14:paraId="136480CA"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INSTRUCTION =&gt; TEMP_INST);</w:t>
      </w:r>
    </w:p>
    <w:p w14:paraId="11AD91E3"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4AC2766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Decode: </w:t>
      </w:r>
      <w:proofErr w:type="spellStart"/>
      <w:r w:rsidRPr="00C32CCD">
        <w:rPr>
          <w:rFonts w:asciiTheme="majorHAnsi" w:hAnsiTheme="majorHAnsi"/>
          <w:sz w:val="22"/>
          <w:szCs w:val="22"/>
        </w:rPr>
        <w:t>Instruction_Decode</w:t>
      </w:r>
      <w:proofErr w:type="spellEnd"/>
      <w:r w:rsidRPr="00C32CCD">
        <w:rPr>
          <w:rFonts w:asciiTheme="majorHAnsi" w:hAnsiTheme="majorHAnsi"/>
          <w:sz w:val="22"/>
          <w:szCs w:val="22"/>
        </w:rPr>
        <w:t xml:space="preserve">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 xml:space="preserve">INST =&gt; TEMP_INST, </w:t>
      </w:r>
    </w:p>
    <w:p w14:paraId="2145051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RS =&gt; TEMP_RS, </w:t>
      </w:r>
    </w:p>
    <w:p w14:paraId="6FE11B9E"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RT =&gt; TEMP_RT, </w:t>
      </w:r>
    </w:p>
    <w:p w14:paraId="29ED7B8E"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RD =&gt; TEMP_RD, </w:t>
      </w:r>
    </w:p>
    <w:p w14:paraId="16A9B38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IMM =&gt; TEMP_IMM, </w:t>
      </w:r>
    </w:p>
    <w:p w14:paraId="0758293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SHMT =&gt; TEMP_SHMT, </w:t>
      </w:r>
    </w:p>
    <w:p w14:paraId="5C3101A9"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FUNCT =&gt; TEMP_FUNCT, </w:t>
      </w:r>
    </w:p>
    <w:p w14:paraId="5F19877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X_TYPE =&gt; TEMP_TYPE);</w:t>
      </w:r>
    </w:p>
    <w:p w14:paraId="716E964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3A871408"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Rd_Select</w:t>
      </w:r>
      <w:proofErr w:type="spellEnd"/>
      <w:r w:rsidRPr="00C32CCD">
        <w:rPr>
          <w:rFonts w:asciiTheme="majorHAnsi" w:hAnsiTheme="majorHAnsi"/>
          <w:sz w:val="22"/>
          <w:szCs w:val="22"/>
        </w:rPr>
        <w:t xml:space="preserve">: Mux_2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 xml:space="preserve">ZERO =&gt; TEMP_RT, </w:t>
      </w:r>
    </w:p>
    <w:p w14:paraId="6B18374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ONE =&gt; TEMP_RD, </w:t>
      </w:r>
    </w:p>
    <w:p w14:paraId="1B0D2D0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CTRL =&gt; TEMP_TYPE, </w:t>
      </w:r>
    </w:p>
    <w:p w14:paraId="63855329"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OUTPUT =&gt; TEMP_M2OUT);</w:t>
      </w:r>
    </w:p>
    <w:p w14:paraId="0CD44223"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t>
      </w:r>
    </w:p>
    <w:p w14:paraId="45F9DDF4"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Reg_Data</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Register_Data</w:t>
      </w:r>
      <w:proofErr w:type="spellEnd"/>
      <w:r w:rsidRPr="00C32CCD">
        <w:rPr>
          <w:rFonts w:asciiTheme="majorHAnsi" w:hAnsiTheme="majorHAnsi"/>
          <w:sz w:val="22"/>
          <w:szCs w:val="22"/>
        </w:rPr>
        <w:t xml:space="preserve">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 xml:space="preserve">RR1 =&gt; TEMP_RS, </w:t>
      </w:r>
    </w:p>
    <w:p w14:paraId="1DC4BE0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RR2 =&gt; TEMP_RT, </w:t>
      </w:r>
    </w:p>
    <w:p w14:paraId="1FBB951F"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WR =&gt; TEMP_M2OUT, </w:t>
      </w:r>
    </w:p>
    <w:p w14:paraId="7A549A0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WD =&gt; </w:t>
      </w:r>
      <w:proofErr w:type="spellStart"/>
      <w:r w:rsidRPr="00C32CCD">
        <w:rPr>
          <w:rFonts w:asciiTheme="majorHAnsi" w:hAnsiTheme="majorHAnsi"/>
          <w:sz w:val="22"/>
          <w:szCs w:val="22"/>
        </w:rPr>
        <w:t>TEMP_Reg_Value</w:t>
      </w:r>
      <w:proofErr w:type="spellEnd"/>
      <w:r w:rsidRPr="00C32CCD">
        <w:rPr>
          <w:rFonts w:asciiTheme="majorHAnsi" w:hAnsiTheme="majorHAnsi"/>
          <w:sz w:val="22"/>
          <w:szCs w:val="22"/>
        </w:rPr>
        <w:t xml:space="preserve">, </w:t>
      </w:r>
      <w:r w:rsidRPr="00C32CCD">
        <w:rPr>
          <w:rFonts w:asciiTheme="majorHAnsi" w:hAnsiTheme="majorHAnsi"/>
          <w:sz w:val="22"/>
          <w:szCs w:val="22"/>
        </w:rPr>
        <w:tab/>
        <w:t xml:space="preserve"> </w:t>
      </w:r>
    </w:p>
    <w:p w14:paraId="1AA6019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Control =&gt; TEMP_FUNCT,</w:t>
      </w:r>
    </w:p>
    <w:p w14:paraId="6D97F23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RD1 =&gt; TEMP_RD1, </w:t>
      </w:r>
    </w:p>
    <w:p w14:paraId="79342B8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RD2 =&gt; TEMP_RD2,  </w:t>
      </w:r>
    </w:p>
    <w:p w14:paraId="6177BEE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CTRL_OUT =&gt; TEMP_CTRL_OUT);</w:t>
      </w:r>
    </w:p>
    <w:p w14:paraId="49E469EE" w14:textId="77777777" w:rsidR="00556D5A" w:rsidRPr="00C32CCD" w:rsidRDefault="00556D5A" w:rsidP="002F41DB">
      <w:pPr>
        <w:spacing w:line="240" w:lineRule="atLeast"/>
        <w:rPr>
          <w:rFonts w:asciiTheme="majorHAnsi" w:hAnsiTheme="majorHAnsi"/>
          <w:sz w:val="22"/>
          <w:szCs w:val="22"/>
        </w:rPr>
      </w:pPr>
    </w:p>
    <w:p w14:paraId="5AC0B583"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Shmt_Extend</w:t>
      </w:r>
      <w:proofErr w:type="spellEnd"/>
      <w:r w:rsidRPr="00C32CCD">
        <w:rPr>
          <w:rFonts w:asciiTheme="majorHAnsi" w:hAnsiTheme="majorHAnsi"/>
          <w:sz w:val="22"/>
          <w:szCs w:val="22"/>
        </w:rPr>
        <w:t xml:space="preserve">: Sign_Extend_5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 xml:space="preserve">INPUT =&gt; TEMP_SHMT, </w:t>
      </w:r>
    </w:p>
    <w:p w14:paraId="2E004B9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OUTPUT =&gt; TEMP_SE5OUT);</w:t>
      </w:r>
      <w:r w:rsidRPr="00C32CCD">
        <w:rPr>
          <w:rFonts w:asciiTheme="majorHAnsi" w:hAnsiTheme="majorHAnsi"/>
          <w:sz w:val="22"/>
          <w:szCs w:val="22"/>
        </w:rPr>
        <w:tab/>
      </w:r>
    </w:p>
    <w:p w14:paraId="5C5FBF82" w14:textId="77777777" w:rsidR="00556D5A" w:rsidRPr="00C32CCD" w:rsidRDefault="00556D5A" w:rsidP="002F41DB">
      <w:pPr>
        <w:spacing w:line="240" w:lineRule="atLeast"/>
        <w:rPr>
          <w:rFonts w:asciiTheme="majorHAnsi" w:hAnsiTheme="majorHAnsi"/>
          <w:sz w:val="22"/>
          <w:szCs w:val="22"/>
        </w:rPr>
      </w:pPr>
    </w:p>
    <w:p w14:paraId="6042C327"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Imm_Extend</w:t>
      </w:r>
      <w:proofErr w:type="spellEnd"/>
      <w:r w:rsidRPr="00C32CCD">
        <w:rPr>
          <w:rFonts w:asciiTheme="majorHAnsi" w:hAnsiTheme="majorHAnsi"/>
          <w:sz w:val="22"/>
          <w:szCs w:val="22"/>
        </w:rPr>
        <w:t xml:space="preserve">: Sign_Extend_16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INPUT =&gt; TEMP_IMM,</w:t>
      </w:r>
    </w:p>
    <w:p w14:paraId="7C45A2B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OUTPUT =&gt; TEMP_SE16OUT);</w:t>
      </w:r>
    </w:p>
    <w:p w14:paraId="167FD70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41697A04" w14:textId="77777777" w:rsidR="00556D5A" w:rsidRPr="00C32CCD" w:rsidRDefault="00556D5A" w:rsidP="002F41DB">
      <w:pPr>
        <w:spacing w:line="240" w:lineRule="atLeast"/>
        <w:rPr>
          <w:rFonts w:asciiTheme="majorHAnsi" w:hAnsiTheme="majorHAnsi"/>
          <w:sz w:val="22"/>
          <w:szCs w:val="22"/>
        </w:rPr>
      </w:pPr>
    </w:p>
    <w:p w14:paraId="067ACE10"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A_Data_Select</w:t>
      </w:r>
      <w:proofErr w:type="spellEnd"/>
      <w:r w:rsidRPr="00C32CCD">
        <w:rPr>
          <w:rFonts w:asciiTheme="majorHAnsi" w:hAnsiTheme="majorHAnsi"/>
          <w:sz w:val="22"/>
          <w:szCs w:val="22"/>
        </w:rPr>
        <w:t xml:space="preserve">: Mux_3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ZERO =&gt; TEMP_RD1,</w:t>
      </w:r>
    </w:p>
    <w:p w14:paraId="303FF0CA"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ONE =&gt; TEMP_SE16OUT,</w:t>
      </w:r>
    </w:p>
    <w:p w14:paraId="200538F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lastRenderedPageBreak/>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TWO =&gt; TEMP_SE5OUT,</w:t>
      </w:r>
    </w:p>
    <w:p w14:paraId="036755C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CTRL =&gt; TEMP_FUNCT,</w:t>
      </w:r>
    </w:p>
    <w:p w14:paraId="2E52FC1A"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OUTPUT =&gt; TEMP_A_DATA);</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409E437E"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12900EA5"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B_Data_Select</w:t>
      </w:r>
      <w:proofErr w:type="spellEnd"/>
      <w:r w:rsidRPr="00C32CCD">
        <w:rPr>
          <w:rFonts w:asciiTheme="majorHAnsi" w:hAnsiTheme="majorHAnsi"/>
          <w:sz w:val="22"/>
          <w:szCs w:val="22"/>
        </w:rPr>
        <w:t xml:space="preserve">: Mux2_32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ZERO =&gt; TEMP_RD2,</w:t>
      </w:r>
    </w:p>
    <w:p w14:paraId="3B8E899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ONE =</w:t>
      </w:r>
      <w:proofErr w:type="gramStart"/>
      <w:r w:rsidRPr="00C32CCD">
        <w:rPr>
          <w:rFonts w:asciiTheme="majorHAnsi" w:hAnsiTheme="majorHAnsi"/>
          <w:sz w:val="22"/>
          <w:szCs w:val="22"/>
        </w:rPr>
        <w:t>&gt;  TEMP</w:t>
      </w:r>
      <w:proofErr w:type="gramEnd"/>
      <w:r w:rsidRPr="00C32CCD">
        <w:rPr>
          <w:rFonts w:asciiTheme="majorHAnsi" w:hAnsiTheme="majorHAnsi"/>
          <w:sz w:val="22"/>
          <w:szCs w:val="22"/>
        </w:rPr>
        <w:t>_SE16OUT,</w:t>
      </w:r>
    </w:p>
    <w:p w14:paraId="664026F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CTRL =&gt; TEMP_FUNCT,</w:t>
      </w:r>
    </w:p>
    <w:p w14:paraId="4622A5E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OUTPUT =&gt; TEMP_B_DATA);</w:t>
      </w:r>
    </w:p>
    <w:p w14:paraId="3A44155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t>
      </w:r>
    </w:p>
    <w:p w14:paraId="60F2A24F"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ALU: ALU_32_Bit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A_DATA =&gt; TEMP_A_DATA,</w:t>
      </w:r>
    </w:p>
    <w:p w14:paraId="5749A16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B_DATA =&gt; TEMP_B_DATA,</w:t>
      </w:r>
    </w:p>
    <w:p w14:paraId="3EC15A5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CONTROL =&gt; TEMP_FUNCT,</w:t>
      </w:r>
    </w:p>
    <w:p w14:paraId="1AB45DE1"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BRANCH =&gt; TEMP_BRANCH,</w:t>
      </w:r>
    </w:p>
    <w:p w14:paraId="14824E2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F_DATA =&gt; TEMP_F_DATA);</w:t>
      </w:r>
    </w:p>
    <w:p w14:paraId="65FC86E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23D0453B"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Data_Mem</w:t>
      </w:r>
      <w:proofErr w:type="spellEnd"/>
      <w:r w:rsidRPr="00C32CCD">
        <w:rPr>
          <w:rFonts w:asciiTheme="majorHAnsi" w:hAnsiTheme="majorHAnsi"/>
          <w:sz w:val="22"/>
          <w:szCs w:val="22"/>
        </w:rPr>
        <w:t xml:space="preserve">: </w:t>
      </w:r>
      <w:proofErr w:type="spellStart"/>
      <w:r w:rsidRPr="00C32CCD">
        <w:rPr>
          <w:rFonts w:asciiTheme="majorHAnsi" w:hAnsiTheme="majorHAnsi"/>
          <w:sz w:val="22"/>
          <w:szCs w:val="22"/>
        </w:rPr>
        <w:t>Data_Memory</w:t>
      </w:r>
      <w:proofErr w:type="spellEnd"/>
      <w:r w:rsidRPr="00C32CCD">
        <w:rPr>
          <w:rFonts w:asciiTheme="majorHAnsi" w:hAnsiTheme="majorHAnsi"/>
          <w:sz w:val="22"/>
          <w:szCs w:val="22"/>
        </w:rPr>
        <w:t xml:space="preserve">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ADDR =&gt; TEMP_F_DATA,</w:t>
      </w:r>
    </w:p>
    <w:p w14:paraId="07FC9ED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WD =&gt; TEMP_RD2,</w:t>
      </w:r>
    </w:p>
    <w:p w14:paraId="0166264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Control =&gt; TEMP_FUNCT,</w:t>
      </w:r>
    </w:p>
    <w:p w14:paraId="46D71D8D"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RD =&gt; TEMP_MEM_RD);</w:t>
      </w:r>
    </w:p>
    <w:p w14:paraId="4595870F"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146B31C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p>
    <w:p w14:paraId="6F616546" w14:textId="77777777" w:rsidR="00556D5A" w:rsidRPr="00C32CCD" w:rsidRDefault="00556D5A" w:rsidP="002F41DB">
      <w:pPr>
        <w:spacing w:line="240" w:lineRule="atLeast"/>
        <w:rPr>
          <w:rFonts w:asciiTheme="majorHAnsi" w:hAnsiTheme="majorHAnsi"/>
          <w:sz w:val="22"/>
          <w:szCs w:val="22"/>
        </w:rPr>
      </w:pPr>
      <w:proofErr w:type="spellStart"/>
      <w:r w:rsidRPr="00C32CCD">
        <w:rPr>
          <w:rFonts w:asciiTheme="majorHAnsi" w:hAnsiTheme="majorHAnsi"/>
          <w:sz w:val="22"/>
          <w:szCs w:val="22"/>
        </w:rPr>
        <w:t>Write_DataMux</w:t>
      </w:r>
      <w:proofErr w:type="spellEnd"/>
      <w:r w:rsidRPr="00C32CCD">
        <w:rPr>
          <w:rFonts w:asciiTheme="majorHAnsi" w:hAnsiTheme="majorHAnsi"/>
          <w:sz w:val="22"/>
          <w:szCs w:val="22"/>
        </w:rPr>
        <w:t xml:space="preserve">: Mux2_32_1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ZERO =&gt; TEMP_MEM_RD,</w:t>
      </w:r>
      <w:r w:rsidRPr="00C32CCD">
        <w:rPr>
          <w:rFonts w:asciiTheme="majorHAnsi" w:hAnsiTheme="majorHAnsi"/>
          <w:sz w:val="22"/>
          <w:szCs w:val="22"/>
        </w:rPr>
        <w:tab/>
      </w:r>
      <w:r w:rsidRPr="00C32CCD">
        <w:rPr>
          <w:rFonts w:asciiTheme="majorHAnsi" w:hAnsiTheme="majorHAnsi"/>
          <w:sz w:val="22"/>
          <w:szCs w:val="22"/>
        </w:rPr>
        <w:tab/>
      </w:r>
    </w:p>
    <w:p w14:paraId="0677214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ONE =&gt; TEMP_F_DATA,</w:t>
      </w:r>
    </w:p>
    <w:p w14:paraId="2345259F"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CTRL =&gt; TEMP_FUNCT,</w:t>
      </w:r>
    </w:p>
    <w:p w14:paraId="2EC10367"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OUTPUT =&gt; </w:t>
      </w:r>
      <w:proofErr w:type="spellStart"/>
      <w:r w:rsidRPr="00C32CCD">
        <w:rPr>
          <w:rFonts w:asciiTheme="majorHAnsi" w:hAnsiTheme="majorHAnsi"/>
          <w:sz w:val="22"/>
          <w:szCs w:val="22"/>
        </w:rPr>
        <w:t>TEMP_Reg_Value</w:t>
      </w:r>
      <w:proofErr w:type="spellEnd"/>
      <w:r w:rsidRPr="00C32CCD">
        <w:rPr>
          <w:rFonts w:asciiTheme="majorHAnsi" w:hAnsiTheme="majorHAnsi"/>
          <w:sz w:val="22"/>
          <w:szCs w:val="22"/>
        </w:rPr>
        <w:t>);</w:t>
      </w:r>
    </w:p>
    <w:p w14:paraId="3DAC5A9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t>
      </w:r>
    </w:p>
    <w:p w14:paraId="181B1F7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 xml:space="preserve">PC: </w:t>
      </w:r>
      <w:proofErr w:type="spellStart"/>
      <w:r w:rsidRPr="00C32CCD">
        <w:rPr>
          <w:rFonts w:asciiTheme="majorHAnsi" w:hAnsiTheme="majorHAnsi"/>
          <w:sz w:val="22"/>
          <w:szCs w:val="22"/>
        </w:rPr>
        <w:t>PC_Calc</w:t>
      </w:r>
      <w:proofErr w:type="spellEnd"/>
      <w:r w:rsidRPr="00C32CCD">
        <w:rPr>
          <w:rFonts w:asciiTheme="majorHAnsi" w:hAnsiTheme="majorHAnsi"/>
          <w:sz w:val="22"/>
          <w:szCs w:val="22"/>
        </w:rPr>
        <w:t xml:space="preserve"> port </w:t>
      </w:r>
      <w:proofErr w:type="gramStart"/>
      <w:r w:rsidRPr="00C32CCD">
        <w:rPr>
          <w:rFonts w:asciiTheme="majorHAnsi" w:hAnsiTheme="majorHAnsi"/>
          <w:sz w:val="22"/>
          <w:szCs w:val="22"/>
        </w:rPr>
        <w:t>map(</w:t>
      </w:r>
      <w:proofErr w:type="gramEnd"/>
      <w:r w:rsidRPr="00C32CCD">
        <w:rPr>
          <w:rFonts w:asciiTheme="majorHAnsi" w:hAnsiTheme="majorHAnsi"/>
          <w:sz w:val="22"/>
          <w:szCs w:val="22"/>
        </w:rPr>
        <w:t>PC_IN =&gt;</w:t>
      </w:r>
      <w:proofErr w:type="spellStart"/>
      <w:r w:rsidRPr="00C32CCD">
        <w:rPr>
          <w:rFonts w:asciiTheme="majorHAnsi" w:hAnsiTheme="majorHAnsi"/>
          <w:sz w:val="22"/>
          <w:szCs w:val="22"/>
        </w:rPr>
        <w:t>aPC</w:t>
      </w:r>
      <w:proofErr w:type="spellEnd"/>
      <w:r w:rsidRPr="00C32CCD">
        <w:rPr>
          <w:rFonts w:asciiTheme="majorHAnsi" w:hAnsiTheme="majorHAnsi"/>
          <w:sz w:val="22"/>
          <w:szCs w:val="22"/>
        </w:rPr>
        <w:t>,</w:t>
      </w:r>
    </w:p>
    <w:p w14:paraId="63936B00"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IMM =&gt; TEMP_SE16OUT,</w:t>
      </w:r>
    </w:p>
    <w:p w14:paraId="297CDD7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Branch =&gt; TEMP_BRANCH,</w:t>
      </w:r>
    </w:p>
    <w:p w14:paraId="3649828A"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Control =&gt; TEMP_FUNCT,</w:t>
      </w:r>
    </w:p>
    <w:p w14:paraId="3D21AD38"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X_TYPE =&gt; TEMP_TYPE,</w:t>
      </w:r>
    </w:p>
    <w:p w14:paraId="4FFF02F4"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PC_OUT =&gt; </w:t>
      </w:r>
      <w:proofErr w:type="spellStart"/>
      <w:r w:rsidRPr="00C32CCD">
        <w:rPr>
          <w:rFonts w:asciiTheme="majorHAnsi" w:hAnsiTheme="majorHAnsi"/>
          <w:sz w:val="22"/>
          <w:szCs w:val="22"/>
        </w:rPr>
        <w:t>aPC_OUT</w:t>
      </w:r>
      <w:proofErr w:type="spellEnd"/>
      <w:r w:rsidRPr="00C32CCD">
        <w:rPr>
          <w:rFonts w:asciiTheme="majorHAnsi" w:hAnsiTheme="majorHAnsi"/>
          <w:sz w:val="22"/>
          <w:szCs w:val="22"/>
        </w:rPr>
        <w:t>);</w:t>
      </w:r>
    </w:p>
    <w:p w14:paraId="05211AAB"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t>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r>
      <w:r w:rsidRPr="00C32CCD">
        <w:rPr>
          <w:rFonts w:asciiTheme="majorHAnsi" w:hAnsiTheme="majorHAnsi"/>
          <w:sz w:val="22"/>
          <w:szCs w:val="22"/>
        </w:rPr>
        <w:tab/>
        <w:t xml:space="preserve">  </w:t>
      </w:r>
      <w:r w:rsidRPr="00C32CCD">
        <w:rPr>
          <w:rFonts w:asciiTheme="majorHAnsi" w:hAnsiTheme="majorHAnsi"/>
          <w:sz w:val="22"/>
          <w:szCs w:val="22"/>
        </w:rPr>
        <w:tab/>
      </w:r>
      <w:r w:rsidRPr="00C32CCD">
        <w:rPr>
          <w:rFonts w:asciiTheme="majorHAnsi" w:hAnsiTheme="majorHAnsi"/>
          <w:sz w:val="22"/>
          <w:szCs w:val="22"/>
        </w:rPr>
        <w:tab/>
        <w:t xml:space="preserve">  </w:t>
      </w:r>
    </w:p>
    <w:p w14:paraId="6208C54C"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t xml:space="preserve"> </w:t>
      </w:r>
      <w:proofErr w:type="spellStart"/>
      <w:proofErr w:type="gramStart"/>
      <w:r w:rsidRPr="00C32CCD">
        <w:rPr>
          <w:rFonts w:asciiTheme="majorHAnsi" w:hAnsiTheme="majorHAnsi"/>
          <w:sz w:val="22"/>
          <w:szCs w:val="22"/>
        </w:rPr>
        <w:t>aF</w:t>
      </w:r>
      <w:proofErr w:type="gramEnd"/>
      <w:r w:rsidRPr="00C32CCD">
        <w:rPr>
          <w:rFonts w:asciiTheme="majorHAnsi" w:hAnsiTheme="majorHAnsi"/>
          <w:sz w:val="22"/>
          <w:szCs w:val="22"/>
        </w:rPr>
        <w:t>_DATA</w:t>
      </w:r>
      <w:proofErr w:type="spellEnd"/>
      <w:r w:rsidRPr="00C32CCD">
        <w:rPr>
          <w:rFonts w:asciiTheme="majorHAnsi" w:hAnsiTheme="majorHAnsi"/>
          <w:sz w:val="22"/>
          <w:szCs w:val="22"/>
        </w:rPr>
        <w:t xml:space="preserve"> &lt;= TEMP_F_DATA;</w:t>
      </w:r>
    </w:p>
    <w:p w14:paraId="0585D0C6" w14:textId="77777777" w:rsidR="00556D5A" w:rsidRPr="00C32CCD" w:rsidRDefault="00556D5A" w:rsidP="002F41DB">
      <w:pPr>
        <w:spacing w:line="240" w:lineRule="atLeast"/>
        <w:rPr>
          <w:rFonts w:asciiTheme="majorHAnsi" w:hAnsiTheme="majorHAnsi"/>
          <w:sz w:val="22"/>
          <w:szCs w:val="22"/>
        </w:rPr>
      </w:pPr>
      <w:r w:rsidRPr="00C32CCD">
        <w:rPr>
          <w:rFonts w:asciiTheme="majorHAnsi" w:hAnsiTheme="majorHAnsi"/>
          <w:sz w:val="22"/>
          <w:szCs w:val="22"/>
        </w:rPr>
        <w:tab/>
        <w:t xml:space="preserve"> </w:t>
      </w:r>
      <w:proofErr w:type="spellStart"/>
      <w:proofErr w:type="gramStart"/>
      <w:r w:rsidRPr="00C32CCD">
        <w:rPr>
          <w:rFonts w:asciiTheme="majorHAnsi" w:hAnsiTheme="majorHAnsi"/>
          <w:sz w:val="22"/>
          <w:szCs w:val="22"/>
        </w:rPr>
        <w:t>aTEMP</w:t>
      </w:r>
      <w:proofErr w:type="gramEnd"/>
      <w:r w:rsidRPr="00C32CCD">
        <w:rPr>
          <w:rFonts w:asciiTheme="majorHAnsi" w:hAnsiTheme="majorHAnsi"/>
          <w:sz w:val="22"/>
          <w:szCs w:val="22"/>
        </w:rPr>
        <w:t>_TYPE</w:t>
      </w:r>
      <w:proofErr w:type="spellEnd"/>
      <w:r w:rsidRPr="00C32CCD">
        <w:rPr>
          <w:rFonts w:asciiTheme="majorHAnsi" w:hAnsiTheme="majorHAnsi"/>
          <w:sz w:val="22"/>
          <w:szCs w:val="22"/>
        </w:rPr>
        <w:t xml:space="preserve"> &lt;= TEMP_TYPE;</w:t>
      </w:r>
    </w:p>
    <w:p w14:paraId="79A6FF70" w14:textId="77777777" w:rsidR="00556D5A" w:rsidRPr="00C32CCD" w:rsidRDefault="00556D5A" w:rsidP="002F41DB">
      <w:pPr>
        <w:spacing w:line="240" w:lineRule="atLeast"/>
        <w:rPr>
          <w:rFonts w:asciiTheme="majorHAnsi" w:hAnsiTheme="majorHAnsi"/>
          <w:sz w:val="22"/>
          <w:szCs w:val="22"/>
        </w:rPr>
      </w:pPr>
      <w:proofErr w:type="gramStart"/>
      <w:r w:rsidRPr="00C32CCD">
        <w:rPr>
          <w:rFonts w:asciiTheme="majorHAnsi" w:hAnsiTheme="majorHAnsi"/>
          <w:sz w:val="22"/>
          <w:szCs w:val="22"/>
        </w:rPr>
        <w:t>end</w:t>
      </w:r>
      <w:proofErr w:type="gramEnd"/>
      <w:r w:rsidRPr="00C32CCD">
        <w:rPr>
          <w:rFonts w:asciiTheme="majorHAnsi" w:hAnsiTheme="majorHAnsi"/>
          <w:sz w:val="22"/>
          <w:szCs w:val="22"/>
        </w:rPr>
        <w:t xml:space="preserve"> architecture behave;</w:t>
      </w:r>
      <w:r w:rsidRPr="00C32CCD">
        <w:rPr>
          <w:rFonts w:asciiTheme="majorHAnsi" w:hAnsiTheme="majorHAnsi"/>
          <w:sz w:val="22"/>
          <w:szCs w:val="22"/>
        </w:rPr>
        <w:tab/>
      </w:r>
    </w:p>
    <w:p w14:paraId="16A25EC8" w14:textId="77777777" w:rsidR="00556D5A" w:rsidRPr="00C32CCD" w:rsidRDefault="00556D5A" w:rsidP="002F41DB">
      <w:pPr>
        <w:spacing w:line="240" w:lineRule="atLeast"/>
        <w:rPr>
          <w:rFonts w:asciiTheme="majorHAnsi" w:hAnsiTheme="majorHAnsi"/>
          <w:sz w:val="22"/>
          <w:szCs w:val="22"/>
        </w:rPr>
      </w:pPr>
    </w:p>
    <w:p w14:paraId="13CF81A1" w14:textId="77777777" w:rsidR="00556D5A" w:rsidRPr="00C32CCD" w:rsidRDefault="00556D5A" w:rsidP="002F41DB">
      <w:pPr>
        <w:spacing w:line="240" w:lineRule="atLeast"/>
        <w:rPr>
          <w:rFonts w:asciiTheme="majorHAnsi" w:hAnsiTheme="majorHAnsi"/>
          <w:sz w:val="22"/>
          <w:szCs w:val="22"/>
        </w:rPr>
      </w:pPr>
    </w:p>
    <w:p w14:paraId="62946CF3" w14:textId="77777777" w:rsidR="005569FE" w:rsidRPr="00C32CCD" w:rsidRDefault="00E91E7D" w:rsidP="002F41DB">
      <w:pPr>
        <w:spacing w:line="240" w:lineRule="atLeast"/>
        <w:ind w:left="4896" w:right="4854"/>
        <w:jc w:val="center"/>
        <w:rPr>
          <w:rFonts w:asciiTheme="majorHAnsi" w:hAnsiTheme="majorHAnsi"/>
          <w:sz w:val="22"/>
          <w:szCs w:val="22"/>
        </w:rPr>
      </w:pPr>
      <w:r w:rsidRPr="00C32CCD">
        <w:rPr>
          <w:rFonts w:asciiTheme="majorHAnsi" w:hAnsiTheme="majorHAnsi"/>
          <w:b/>
          <w:sz w:val="22"/>
          <w:szCs w:val="22"/>
        </w:rPr>
        <w:t>VI. Resul</w:t>
      </w:r>
      <w:r w:rsidRPr="00C32CCD">
        <w:rPr>
          <w:rFonts w:asciiTheme="majorHAnsi" w:hAnsiTheme="majorHAnsi"/>
          <w:b/>
          <w:spacing w:val="1"/>
          <w:sz w:val="22"/>
          <w:szCs w:val="22"/>
        </w:rPr>
        <w:t>t</w:t>
      </w:r>
      <w:r w:rsidRPr="00C32CCD">
        <w:rPr>
          <w:rFonts w:asciiTheme="majorHAnsi" w:hAnsiTheme="majorHAnsi"/>
          <w:b/>
          <w:sz w:val="22"/>
          <w:szCs w:val="22"/>
        </w:rPr>
        <w:t>s</w:t>
      </w:r>
    </w:p>
    <w:p w14:paraId="7324A3DB" w14:textId="77777777" w:rsidR="005569FE" w:rsidRPr="00C32CCD" w:rsidRDefault="005569FE" w:rsidP="002F41DB">
      <w:pPr>
        <w:spacing w:line="240" w:lineRule="atLeast"/>
        <w:rPr>
          <w:rFonts w:asciiTheme="majorHAnsi" w:hAnsiTheme="majorHAnsi"/>
          <w:sz w:val="22"/>
          <w:szCs w:val="22"/>
        </w:rPr>
      </w:pPr>
    </w:p>
    <w:p w14:paraId="5FAEF2E1" w14:textId="1CC2E8B7" w:rsidR="005569FE" w:rsidRPr="00C32CCD" w:rsidRDefault="00806F91" w:rsidP="002F41DB">
      <w:pPr>
        <w:spacing w:line="240" w:lineRule="atLeast"/>
        <w:ind w:left="100" w:right="383" w:firstLine="720"/>
        <w:rPr>
          <w:rFonts w:asciiTheme="majorHAnsi" w:hAnsiTheme="majorHAnsi"/>
          <w:sz w:val="22"/>
          <w:szCs w:val="22"/>
        </w:rPr>
      </w:pPr>
      <w:r w:rsidRPr="00C32CCD">
        <w:rPr>
          <w:rFonts w:asciiTheme="majorHAnsi" w:hAnsiTheme="majorHAnsi"/>
          <w:sz w:val="22"/>
          <w:szCs w:val="22"/>
        </w:rPr>
        <w:t>We implemented the example instructions from the project document</w:t>
      </w:r>
    </w:p>
    <w:p w14:paraId="55A89859" w14:textId="77777777" w:rsidR="005569FE" w:rsidRPr="00C32CCD" w:rsidRDefault="005569FE" w:rsidP="002F41DB">
      <w:pPr>
        <w:spacing w:line="240" w:lineRule="atLeast"/>
        <w:rPr>
          <w:rFonts w:asciiTheme="majorHAnsi" w:hAnsiTheme="majorHAnsi"/>
          <w:sz w:val="22"/>
          <w:szCs w:val="22"/>
        </w:rPr>
      </w:pPr>
    </w:p>
    <w:p w14:paraId="7B64AE17" w14:textId="3ECC944B" w:rsidR="005569FE" w:rsidRPr="00C32CCD" w:rsidRDefault="00E83E61" w:rsidP="002F41DB">
      <w:pPr>
        <w:spacing w:line="240" w:lineRule="atLeast"/>
        <w:rPr>
          <w:rFonts w:asciiTheme="majorHAnsi" w:eastAsia="Calibri" w:hAnsiTheme="majorHAnsi" w:cs="Calibri"/>
          <w:w w:val="114"/>
          <w:sz w:val="22"/>
          <w:szCs w:val="22"/>
        </w:rPr>
      </w:pPr>
      <w:proofErr w:type="spellStart"/>
      <w:proofErr w:type="gramStart"/>
      <w:r w:rsidRPr="00C32CCD">
        <w:rPr>
          <w:rFonts w:asciiTheme="majorHAnsi" w:eastAsia="Calibri" w:hAnsiTheme="majorHAnsi" w:cs="Calibri"/>
          <w:spacing w:val="8"/>
          <w:sz w:val="22"/>
          <w:szCs w:val="22"/>
        </w:rPr>
        <w:t>l</w:t>
      </w:r>
      <w:r w:rsidRPr="00C32CCD">
        <w:rPr>
          <w:rFonts w:asciiTheme="majorHAnsi" w:eastAsia="Calibri" w:hAnsiTheme="majorHAnsi" w:cs="Calibri"/>
          <w:sz w:val="22"/>
          <w:szCs w:val="22"/>
        </w:rPr>
        <w:t>w</w:t>
      </w:r>
      <w:proofErr w:type="spellEnd"/>
      <w:proofErr w:type="gramEnd"/>
      <w:r w:rsidRPr="00C32CCD">
        <w:rPr>
          <w:rFonts w:asciiTheme="majorHAnsi" w:eastAsia="Calibri" w:hAnsiTheme="majorHAnsi" w:cs="Calibri"/>
          <w:spacing w:val="32"/>
          <w:sz w:val="22"/>
          <w:szCs w:val="22"/>
        </w:rPr>
        <w:t xml:space="preserve"> </w:t>
      </w:r>
      <w:r w:rsidRPr="00C32CCD">
        <w:rPr>
          <w:rFonts w:asciiTheme="majorHAnsi" w:eastAsia="Calibri" w:hAnsiTheme="majorHAnsi" w:cs="Calibri"/>
          <w:spacing w:val="-10"/>
          <w:sz w:val="22"/>
          <w:szCs w:val="22"/>
        </w:rPr>
        <w:t>$</w:t>
      </w:r>
      <w:r w:rsidRPr="00C32CCD">
        <w:rPr>
          <w:rFonts w:asciiTheme="majorHAnsi" w:eastAsia="Calibri" w:hAnsiTheme="majorHAnsi" w:cs="Calibri"/>
          <w:spacing w:val="1"/>
          <w:sz w:val="22"/>
          <w:szCs w:val="22"/>
        </w:rPr>
        <w:t>t</w:t>
      </w:r>
      <w:r w:rsidRPr="00C32CCD">
        <w:rPr>
          <w:rFonts w:asciiTheme="majorHAnsi" w:eastAsia="Calibri" w:hAnsiTheme="majorHAnsi" w:cs="Calibri"/>
          <w:spacing w:val="-10"/>
          <w:sz w:val="22"/>
          <w:szCs w:val="22"/>
        </w:rPr>
        <w:t>3</w:t>
      </w:r>
      <w:r w:rsidRPr="00C32CCD">
        <w:rPr>
          <w:rFonts w:asciiTheme="majorHAnsi" w:eastAsia="Calibri" w:hAnsiTheme="majorHAnsi" w:cs="Calibri"/>
          <w:sz w:val="22"/>
          <w:szCs w:val="22"/>
        </w:rPr>
        <w:t xml:space="preserve">, </w:t>
      </w:r>
      <w:r w:rsidRPr="00C32CCD">
        <w:rPr>
          <w:rFonts w:asciiTheme="majorHAnsi" w:eastAsia="Calibri" w:hAnsiTheme="majorHAnsi" w:cs="Calibri"/>
          <w:spacing w:val="5"/>
          <w:sz w:val="22"/>
          <w:szCs w:val="22"/>
        </w:rPr>
        <w:t xml:space="preserve"> </w:t>
      </w:r>
      <w:r w:rsidRPr="00C32CCD">
        <w:rPr>
          <w:rFonts w:asciiTheme="majorHAnsi" w:eastAsia="Calibri" w:hAnsiTheme="majorHAnsi" w:cs="Calibri"/>
          <w:spacing w:val="-10"/>
          <w:w w:val="114"/>
          <w:sz w:val="22"/>
          <w:szCs w:val="22"/>
        </w:rPr>
        <w:t>200</w:t>
      </w:r>
      <w:r w:rsidRPr="00C32CCD">
        <w:rPr>
          <w:rFonts w:asciiTheme="majorHAnsi" w:eastAsia="Calibri" w:hAnsiTheme="majorHAnsi" w:cs="Calibri"/>
          <w:spacing w:val="7"/>
          <w:w w:val="114"/>
          <w:sz w:val="22"/>
          <w:szCs w:val="22"/>
        </w:rPr>
        <w:t>(</w:t>
      </w:r>
      <w:r w:rsidRPr="00C32CCD">
        <w:rPr>
          <w:rFonts w:asciiTheme="majorHAnsi" w:eastAsia="Calibri" w:hAnsiTheme="majorHAnsi" w:cs="Calibri"/>
          <w:spacing w:val="-10"/>
          <w:w w:val="114"/>
          <w:sz w:val="22"/>
          <w:szCs w:val="22"/>
        </w:rPr>
        <w:t>$</w:t>
      </w:r>
      <w:r w:rsidRPr="00C32CCD">
        <w:rPr>
          <w:rFonts w:asciiTheme="majorHAnsi" w:eastAsia="Calibri" w:hAnsiTheme="majorHAnsi" w:cs="Calibri"/>
          <w:spacing w:val="-1"/>
          <w:w w:val="114"/>
          <w:sz w:val="22"/>
          <w:szCs w:val="22"/>
        </w:rPr>
        <w:t>s</w:t>
      </w:r>
      <w:r w:rsidRPr="00C32CCD">
        <w:rPr>
          <w:rFonts w:asciiTheme="majorHAnsi" w:eastAsia="Calibri" w:hAnsiTheme="majorHAnsi" w:cs="Calibri"/>
          <w:spacing w:val="-10"/>
          <w:w w:val="114"/>
          <w:sz w:val="22"/>
          <w:szCs w:val="22"/>
        </w:rPr>
        <w:t>2</w:t>
      </w:r>
      <w:r w:rsidRPr="00C32CCD">
        <w:rPr>
          <w:rFonts w:asciiTheme="majorHAnsi" w:eastAsia="Calibri" w:hAnsiTheme="majorHAnsi" w:cs="Calibri"/>
          <w:w w:val="114"/>
          <w:sz w:val="22"/>
          <w:szCs w:val="22"/>
        </w:rPr>
        <w:t>)</w:t>
      </w:r>
    </w:p>
    <w:p w14:paraId="562D46E8" w14:textId="77777777" w:rsidR="00353D1B" w:rsidRPr="00C32CCD" w:rsidRDefault="00353D1B" w:rsidP="002F41DB">
      <w:pPr>
        <w:spacing w:line="240" w:lineRule="atLeast"/>
        <w:rPr>
          <w:rFonts w:asciiTheme="majorHAnsi" w:hAnsiTheme="majorHAnsi" w:cs="Arial"/>
          <w:sz w:val="22"/>
          <w:szCs w:val="22"/>
        </w:rPr>
      </w:pPr>
      <w:r w:rsidRPr="00C32CCD">
        <w:rPr>
          <w:rFonts w:asciiTheme="majorHAnsi" w:hAnsiTheme="majorHAnsi" w:cs="Arial"/>
          <w:sz w:val="22"/>
          <w:szCs w:val="22"/>
        </w:rPr>
        <w:t>Binary representation:</w:t>
      </w:r>
    </w:p>
    <w:tbl>
      <w:tblPr>
        <w:tblW w:w="0" w:type="auto"/>
        <w:tblInd w:w="10" w:type="dxa"/>
        <w:tblLayout w:type="fixed"/>
        <w:tblCellMar>
          <w:left w:w="0" w:type="dxa"/>
          <w:right w:w="0" w:type="dxa"/>
        </w:tblCellMar>
        <w:tblLook w:val="01E0" w:firstRow="1" w:lastRow="1" w:firstColumn="1" w:lastColumn="1" w:noHBand="0" w:noVBand="0"/>
      </w:tblPr>
      <w:tblGrid>
        <w:gridCol w:w="1376"/>
        <w:gridCol w:w="1376"/>
        <w:gridCol w:w="1376"/>
        <w:gridCol w:w="4130"/>
        <w:gridCol w:w="2096"/>
      </w:tblGrid>
      <w:tr w:rsidR="00353D1B" w:rsidRPr="00C32CCD" w14:paraId="4C32557F" w14:textId="77777777" w:rsidTr="00294052">
        <w:trPr>
          <w:trHeight w:hRule="exact" w:val="238"/>
        </w:trPr>
        <w:tc>
          <w:tcPr>
            <w:tcW w:w="1376" w:type="dxa"/>
            <w:tcBorders>
              <w:top w:val="single" w:sz="10" w:space="0" w:color="000000"/>
              <w:left w:val="single" w:sz="6" w:space="0" w:color="000000"/>
              <w:bottom w:val="single" w:sz="5" w:space="0" w:color="000000"/>
              <w:right w:val="single" w:sz="6" w:space="0" w:color="000000"/>
            </w:tcBorders>
          </w:tcPr>
          <w:p w14:paraId="2923D2BC" w14:textId="77777777" w:rsidR="00353D1B" w:rsidRPr="00C32CCD" w:rsidRDefault="00353D1B" w:rsidP="002F41DB">
            <w:pPr>
              <w:spacing w:line="240" w:lineRule="atLeast"/>
              <w:ind w:left="256"/>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35</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10001</w:t>
            </w:r>
            <w:r w:rsidRPr="00C32CCD">
              <w:rPr>
                <w:rFonts w:asciiTheme="majorHAnsi" w:eastAsia="Calibri" w:hAnsiTheme="majorHAnsi" w:cs="Calibri"/>
                <w:w w:val="113"/>
                <w:sz w:val="22"/>
                <w:szCs w:val="22"/>
              </w:rPr>
              <w:t>1</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5E5836CF" w14:textId="77777777" w:rsidR="00353D1B" w:rsidRPr="00C32CCD" w:rsidRDefault="00353D1B"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18</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10010</w:t>
            </w:r>
            <w:proofErr w:type="gramEnd"/>
          </w:p>
        </w:tc>
        <w:tc>
          <w:tcPr>
            <w:tcW w:w="1376" w:type="dxa"/>
            <w:tcBorders>
              <w:top w:val="single" w:sz="10" w:space="0" w:color="000000"/>
              <w:left w:val="single" w:sz="6" w:space="0" w:color="000000"/>
              <w:bottom w:val="single" w:sz="5" w:space="0" w:color="000000"/>
              <w:right w:val="single" w:sz="6" w:space="0" w:color="000000"/>
            </w:tcBorders>
          </w:tcPr>
          <w:p w14:paraId="793B8C18" w14:textId="77777777" w:rsidR="00353D1B" w:rsidRPr="00C32CCD" w:rsidRDefault="00353D1B" w:rsidP="002F41DB">
            <w:pPr>
              <w:spacing w:line="240" w:lineRule="atLeast"/>
              <w:ind w:left="308"/>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11</w:t>
            </w:r>
            <w:r w:rsidRPr="00C32CCD">
              <w:rPr>
                <w:rFonts w:asciiTheme="majorHAnsi" w:eastAsia="Calibri" w:hAnsiTheme="majorHAnsi" w:cs="Calibri"/>
                <w:spacing w:val="6"/>
                <w:w w:val="113"/>
                <w:sz w:val="22"/>
                <w:szCs w:val="22"/>
              </w:rPr>
              <w:t>)0</w:t>
            </w:r>
            <w:r w:rsidRPr="00C32CCD">
              <w:rPr>
                <w:rFonts w:asciiTheme="majorHAnsi" w:eastAsia="Calibri" w:hAnsiTheme="majorHAnsi" w:cs="Calibri"/>
                <w:spacing w:val="-8"/>
                <w:w w:val="113"/>
                <w:sz w:val="22"/>
                <w:szCs w:val="22"/>
              </w:rPr>
              <w:t>101</w:t>
            </w:r>
            <w:r w:rsidRPr="00C32CCD">
              <w:rPr>
                <w:rFonts w:asciiTheme="majorHAnsi" w:eastAsia="Calibri" w:hAnsiTheme="majorHAnsi" w:cs="Calibri"/>
                <w:w w:val="113"/>
                <w:sz w:val="22"/>
                <w:szCs w:val="22"/>
              </w:rPr>
              <w:t>1</w:t>
            </w:r>
            <w:proofErr w:type="gramEnd"/>
          </w:p>
        </w:tc>
        <w:tc>
          <w:tcPr>
            <w:tcW w:w="4130" w:type="dxa"/>
            <w:tcBorders>
              <w:top w:val="single" w:sz="10" w:space="0" w:color="000000"/>
              <w:left w:val="single" w:sz="6" w:space="0" w:color="000000"/>
              <w:bottom w:val="single" w:sz="5" w:space="0" w:color="000000"/>
              <w:right w:val="single" w:sz="6" w:space="0" w:color="000000"/>
            </w:tcBorders>
          </w:tcPr>
          <w:p w14:paraId="7C7A804F" w14:textId="77777777" w:rsidR="00353D1B" w:rsidRPr="00C32CCD" w:rsidRDefault="00353D1B" w:rsidP="002F41DB">
            <w:pPr>
              <w:spacing w:line="240" w:lineRule="atLeast"/>
              <w:ind w:left="1144"/>
              <w:rPr>
                <w:rFonts w:asciiTheme="majorHAnsi" w:eastAsia="Calibri" w:hAnsiTheme="majorHAnsi" w:cs="Calibri"/>
                <w:sz w:val="22"/>
                <w:szCs w:val="22"/>
              </w:rPr>
            </w:pPr>
            <w:r w:rsidRPr="00C32CCD">
              <w:rPr>
                <w:rFonts w:asciiTheme="majorHAnsi" w:eastAsia="Calibri" w:hAnsiTheme="majorHAnsi" w:cs="Calibri"/>
                <w:spacing w:val="6"/>
                <w:w w:val="113"/>
                <w:sz w:val="22"/>
                <w:szCs w:val="22"/>
              </w:rPr>
              <w:t>(</w:t>
            </w:r>
            <w:proofErr w:type="gramStart"/>
            <w:r w:rsidRPr="00C32CCD">
              <w:rPr>
                <w:rFonts w:asciiTheme="majorHAnsi" w:eastAsia="Calibri" w:hAnsiTheme="majorHAnsi" w:cs="Calibri"/>
                <w:spacing w:val="-8"/>
                <w:w w:val="113"/>
                <w:sz w:val="22"/>
                <w:szCs w:val="22"/>
              </w:rPr>
              <w:t>200</w:t>
            </w:r>
            <w:r w:rsidRPr="00C32CCD">
              <w:rPr>
                <w:rFonts w:asciiTheme="majorHAnsi" w:eastAsia="Calibri" w:hAnsiTheme="majorHAnsi" w:cs="Calibri"/>
                <w:spacing w:val="6"/>
                <w:w w:val="113"/>
                <w:sz w:val="22"/>
                <w:szCs w:val="22"/>
              </w:rPr>
              <w:t>)</w:t>
            </w:r>
            <w:r w:rsidRPr="00C32CCD">
              <w:rPr>
                <w:rFonts w:asciiTheme="majorHAnsi" w:eastAsia="Calibri" w:hAnsiTheme="majorHAnsi" w:cs="Calibri"/>
                <w:spacing w:val="-8"/>
                <w:w w:val="113"/>
                <w:sz w:val="22"/>
                <w:szCs w:val="22"/>
              </w:rPr>
              <w:t>000000001100100</w:t>
            </w:r>
            <w:r w:rsidRPr="00C32CCD">
              <w:rPr>
                <w:rFonts w:asciiTheme="majorHAnsi" w:eastAsia="Calibri" w:hAnsiTheme="majorHAnsi" w:cs="Calibri"/>
                <w:w w:val="113"/>
                <w:sz w:val="22"/>
                <w:szCs w:val="22"/>
              </w:rPr>
              <w:t>0</w:t>
            </w:r>
            <w:proofErr w:type="gramEnd"/>
          </w:p>
        </w:tc>
        <w:tc>
          <w:tcPr>
            <w:tcW w:w="2096" w:type="dxa"/>
            <w:tcBorders>
              <w:top w:val="single" w:sz="10" w:space="0" w:color="000000"/>
              <w:left w:val="single" w:sz="6" w:space="0" w:color="000000"/>
              <w:bottom w:val="single" w:sz="5" w:space="0" w:color="000000"/>
              <w:right w:val="single" w:sz="6" w:space="0" w:color="000000"/>
            </w:tcBorders>
          </w:tcPr>
          <w:p w14:paraId="02993FD4" w14:textId="77777777" w:rsidR="00353D1B" w:rsidRPr="00C32CCD" w:rsidRDefault="00353D1B" w:rsidP="002F41DB">
            <w:pPr>
              <w:spacing w:line="240" w:lineRule="atLeast"/>
              <w:ind w:left="578"/>
              <w:rPr>
                <w:rFonts w:asciiTheme="majorHAnsi" w:eastAsia="Calibri" w:hAnsiTheme="majorHAnsi" w:cs="Calibri"/>
                <w:sz w:val="22"/>
                <w:szCs w:val="22"/>
              </w:rPr>
            </w:pPr>
            <w:r w:rsidRPr="00C32CCD">
              <w:rPr>
                <w:rFonts w:asciiTheme="majorHAnsi" w:eastAsia="Calibri" w:hAnsiTheme="majorHAnsi" w:cs="Calibri"/>
                <w:spacing w:val="-8"/>
                <w:w w:val="113"/>
                <w:sz w:val="22"/>
                <w:szCs w:val="22"/>
              </w:rPr>
              <w:t>0</w:t>
            </w:r>
            <w:r w:rsidRPr="00C32CCD">
              <w:rPr>
                <w:rFonts w:asciiTheme="majorHAnsi" w:eastAsia="Calibri" w:hAnsiTheme="majorHAnsi" w:cs="Calibri"/>
                <w:spacing w:val="2"/>
                <w:w w:val="113"/>
                <w:sz w:val="22"/>
                <w:szCs w:val="22"/>
              </w:rPr>
              <w:t>X8E4B00C8</w:t>
            </w:r>
          </w:p>
        </w:tc>
      </w:tr>
    </w:tbl>
    <w:p w14:paraId="5ED1FE80" w14:textId="77777777" w:rsidR="00353D1B" w:rsidRPr="00C32CCD" w:rsidRDefault="00353D1B" w:rsidP="002F41DB">
      <w:pPr>
        <w:spacing w:line="240" w:lineRule="atLeast"/>
        <w:rPr>
          <w:rFonts w:asciiTheme="majorHAnsi" w:hAnsiTheme="majorHAnsi"/>
          <w:sz w:val="22"/>
          <w:szCs w:val="22"/>
        </w:rPr>
      </w:pPr>
    </w:p>
    <w:p w14:paraId="391D4EF0" w14:textId="77777777" w:rsidR="00353D1B" w:rsidRPr="00C32CCD" w:rsidRDefault="00353D1B" w:rsidP="002F41DB">
      <w:pPr>
        <w:spacing w:line="240" w:lineRule="atLeast"/>
        <w:rPr>
          <w:rFonts w:asciiTheme="majorHAnsi" w:hAnsiTheme="majorHAnsi" w:cs="Arial"/>
          <w:sz w:val="22"/>
          <w:szCs w:val="22"/>
        </w:rPr>
      </w:pPr>
      <w:r w:rsidRPr="00C32CCD">
        <w:rPr>
          <w:rFonts w:asciiTheme="majorHAnsi" w:hAnsiTheme="majorHAnsi" w:cs="Arial"/>
          <w:sz w:val="22"/>
          <w:szCs w:val="22"/>
        </w:rPr>
        <w:t xml:space="preserve">Initial condition: </w:t>
      </w:r>
    </w:p>
    <w:p w14:paraId="346A303E" w14:textId="78A369A0" w:rsidR="00353D1B" w:rsidRPr="00C32CCD" w:rsidRDefault="00353D1B" w:rsidP="002F41DB">
      <w:pPr>
        <w:autoSpaceDE w:val="0"/>
        <w:autoSpaceDN w:val="0"/>
        <w:adjustRightInd w:val="0"/>
        <w:spacing w:line="240" w:lineRule="atLeast"/>
        <w:rPr>
          <w:rFonts w:asciiTheme="majorHAnsi" w:hAnsiTheme="majorHAnsi"/>
          <w:sz w:val="22"/>
          <w:szCs w:val="22"/>
        </w:rPr>
      </w:pPr>
      <w:r w:rsidRPr="00C32CCD">
        <w:rPr>
          <w:rFonts w:asciiTheme="majorHAnsi" w:hAnsiTheme="majorHAnsi"/>
          <w:sz w:val="22"/>
          <w:szCs w:val="22"/>
        </w:rPr>
        <w:t xml:space="preserve">PC </w:t>
      </w:r>
      <w:r w:rsidRPr="00C32CCD">
        <w:rPr>
          <w:rFonts w:asciiTheme="majorHAnsi" w:hAnsiTheme="majorHAnsi"/>
          <w:sz w:val="22"/>
          <w:szCs w:val="22"/>
        </w:rPr>
        <w:tab/>
      </w:r>
      <w:r w:rsidRPr="00C32CCD">
        <w:rPr>
          <w:rFonts w:asciiTheme="majorHAnsi" w:hAnsiTheme="majorHAnsi"/>
          <w:sz w:val="22"/>
          <w:szCs w:val="22"/>
        </w:rPr>
        <w:tab/>
        <w:t xml:space="preserve">= </w:t>
      </w:r>
      <w:r w:rsidR="008860D3" w:rsidRPr="00C32CCD">
        <w:rPr>
          <w:rFonts w:asciiTheme="majorHAnsi" w:hAnsiTheme="majorHAnsi"/>
          <w:sz w:val="22"/>
          <w:szCs w:val="22"/>
        </w:rPr>
        <w:t>10</w:t>
      </w:r>
      <w:r w:rsidRPr="00C32CCD">
        <w:rPr>
          <w:rFonts w:asciiTheme="majorHAnsi" w:hAnsiTheme="majorHAnsi"/>
          <w:sz w:val="22"/>
          <w:szCs w:val="22"/>
        </w:rPr>
        <w:t>00</w:t>
      </w:r>
    </w:p>
    <w:p w14:paraId="5F2CFFAD" w14:textId="7716DD22" w:rsidR="00353D1B" w:rsidRPr="00C32CCD" w:rsidRDefault="00353D1B" w:rsidP="002F41DB">
      <w:pPr>
        <w:autoSpaceDE w:val="0"/>
        <w:autoSpaceDN w:val="0"/>
        <w:adjustRightInd w:val="0"/>
        <w:spacing w:line="240" w:lineRule="atLeast"/>
        <w:rPr>
          <w:rFonts w:asciiTheme="majorHAnsi" w:hAnsiTheme="majorHAnsi"/>
          <w:sz w:val="22"/>
          <w:szCs w:val="22"/>
        </w:rPr>
      </w:pPr>
      <w:proofErr w:type="spellStart"/>
      <w:r w:rsidRPr="00C32CCD">
        <w:rPr>
          <w:rFonts w:asciiTheme="majorHAnsi" w:hAnsiTheme="majorHAnsi"/>
          <w:sz w:val="22"/>
          <w:szCs w:val="22"/>
        </w:rPr>
        <w:t>Memdata</w:t>
      </w:r>
      <w:proofErr w:type="spellEnd"/>
      <w:r w:rsidRPr="00C32CCD">
        <w:rPr>
          <w:rFonts w:asciiTheme="majorHAnsi" w:hAnsiTheme="majorHAnsi"/>
          <w:sz w:val="22"/>
          <w:szCs w:val="22"/>
        </w:rPr>
        <w:t xml:space="preserve"> </w:t>
      </w:r>
      <w:r w:rsidRPr="00C32CCD">
        <w:rPr>
          <w:rFonts w:asciiTheme="majorHAnsi" w:hAnsiTheme="majorHAnsi"/>
          <w:sz w:val="22"/>
          <w:szCs w:val="22"/>
        </w:rPr>
        <w:tab/>
        <w:t xml:space="preserve">= </w:t>
      </w:r>
      <w:r w:rsidRPr="00C32CCD">
        <w:rPr>
          <w:rFonts w:asciiTheme="majorHAnsi" w:eastAsia="Calibri" w:hAnsiTheme="majorHAnsi" w:cs="Calibri"/>
          <w:spacing w:val="2"/>
          <w:w w:val="113"/>
          <w:sz w:val="22"/>
          <w:szCs w:val="22"/>
        </w:rPr>
        <w:t>8E4B00C8</w:t>
      </w:r>
    </w:p>
    <w:p w14:paraId="5C5976CC" w14:textId="77777777" w:rsidR="00353D1B" w:rsidRPr="00C32CCD" w:rsidRDefault="00353D1B" w:rsidP="002F41DB">
      <w:pPr>
        <w:spacing w:line="240" w:lineRule="atLeast"/>
        <w:rPr>
          <w:rFonts w:asciiTheme="majorHAnsi" w:hAnsiTheme="majorHAnsi" w:cs="Arial"/>
          <w:sz w:val="22"/>
          <w:szCs w:val="22"/>
        </w:rPr>
      </w:pPr>
    </w:p>
    <w:p w14:paraId="504DC703" w14:textId="77777777" w:rsidR="00353D1B" w:rsidRPr="00C32CCD" w:rsidRDefault="00353D1B" w:rsidP="002F41DB">
      <w:pPr>
        <w:spacing w:line="240" w:lineRule="atLeast"/>
        <w:rPr>
          <w:rFonts w:asciiTheme="majorHAnsi" w:hAnsiTheme="majorHAnsi"/>
          <w:sz w:val="22"/>
          <w:szCs w:val="22"/>
        </w:rPr>
      </w:pPr>
    </w:p>
    <w:p w14:paraId="6077935A" w14:textId="209AEAB6" w:rsidR="005569FE" w:rsidRPr="00C32CCD" w:rsidRDefault="00E91E7D" w:rsidP="002F41DB">
      <w:pPr>
        <w:spacing w:line="240" w:lineRule="atLeast"/>
        <w:ind w:left="100" w:right="63"/>
        <w:rPr>
          <w:rFonts w:asciiTheme="majorHAnsi" w:hAnsiTheme="majorHAnsi"/>
          <w:sz w:val="22"/>
          <w:szCs w:val="22"/>
        </w:rPr>
      </w:pPr>
      <w:r w:rsidRPr="00C32CCD">
        <w:rPr>
          <w:rFonts w:asciiTheme="majorHAnsi" w:hAnsiTheme="majorHAnsi"/>
          <w:sz w:val="22"/>
          <w:szCs w:val="22"/>
        </w:rPr>
        <w:t>The instruction load wo</w:t>
      </w:r>
      <w:r w:rsidRPr="00C32CCD">
        <w:rPr>
          <w:rFonts w:asciiTheme="majorHAnsi" w:hAnsiTheme="majorHAnsi"/>
          <w:spacing w:val="-1"/>
          <w:sz w:val="22"/>
          <w:szCs w:val="22"/>
        </w:rPr>
        <w:t>r</w:t>
      </w:r>
      <w:r w:rsidRPr="00C32CCD">
        <w:rPr>
          <w:rFonts w:asciiTheme="majorHAnsi" w:hAnsiTheme="majorHAnsi"/>
          <w:sz w:val="22"/>
          <w:szCs w:val="22"/>
        </w:rPr>
        <w:t xml:space="preserve">d is </w:t>
      </w:r>
      <w:r w:rsidRPr="00C32CCD">
        <w:rPr>
          <w:rFonts w:asciiTheme="majorHAnsi" w:hAnsiTheme="majorHAnsi"/>
          <w:spacing w:val="-1"/>
          <w:sz w:val="22"/>
          <w:szCs w:val="22"/>
        </w:rPr>
        <w:t>m</w:t>
      </w:r>
      <w:r w:rsidRPr="00C32CCD">
        <w:rPr>
          <w:rFonts w:asciiTheme="majorHAnsi" w:hAnsiTheme="majorHAnsi"/>
          <w:sz w:val="22"/>
          <w:szCs w:val="22"/>
        </w:rPr>
        <w:t>eant</w:t>
      </w:r>
      <w:r w:rsidRPr="00C32CCD">
        <w:rPr>
          <w:rFonts w:asciiTheme="majorHAnsi" w:hAnsiTheme="majorHAnsi"/>
          <w:spacing w:val="1"/>
          <w:sz w:val="22"/>
          <w:szCs w:val="22"/>
        </w:rPr>
        <w:t xml:space="preserve"> </w:t>
      </w:r>
      <w:r w:rsidRPr="00C32CCD">
        <w:rPr>
          <w:rFonts w:asciiTheme="majorHAnsi" w:hAnsiTheme="majorHAnsi"/>
          <w:sz w:val="22"/>
          <w:szCs w:val="22"/>
        </w:rPr>
        <w:t xml:space="preserve">to </w:t>
      </w:r>
      <w:r w:rsidRPr="00C32CCD">
        <w:rPr>
          <w:rFonts w:asciiTheme="majorHAnsi" w:hAnsiTheme="majorHAnsi"/>
          <w:spacing w:val="1"/>
          <w:sz w:val="22"/>
          <w:szCs w:val="22"/>
        </w:rPr>
        <w:t>l</w:t>
      </w:r>
      <w:r w:rsidRPr="00C32CCD">
        <w:rPr>
          <w:rFonts w:asciiTheme="majorHAnsi" w:hAnsiTheme="majorHAnsi"/>
          <w:sz w:val="22"/>
          <w:szCs w:val="22"/>
        </w:rPr>
        <w:t>oad the</w:t>
      </w:r>
      <w:r w:rsidRPr="00C32CCD">
        <w:rPr>
          <w:rFonts w:asciiTheme="majorHAnsi" w:hAnsiTheme="majorHAnsi"/>
          <w:spacing w:val="1"/>
          <w:sz w:val="22"/>
          <w:szCs w:val="22"/>
        </w:rPr>
        <w:t xml:space="preserve"> </w:t>
      </w:r>
      <w:r w:rsidRPr="00C32CCD">
        <w:rPr>
          <w:rFonts w:asciiTheme="majorHAnsi" w:hAnsiTheme="majorHAnsi"/>
          <w:spacing w:val="-2"/>
          <w:sz w:val="22"/>
          <w:szCs w:val="22"/>
        </w:rPr>
        <w:t>w</w:t>
      </w:r>
      <w:r w:rsidR="00806F91" w:rsidRPr="00C32CCD">
        <w:rPr>
          <w:rFonts w:asciiTheme="majorHAnsi" w:hAnsiTheme="majorHAnsi"/>
          <w:sz w:val="22"/>
          <w:szCs w:val="22"/>
        </w:rPr>
        <w:t>ord stored at 200($18</w:t>
      </w:r>
      <w:r w:rsidRPr="00C32CCD">
        <w:rPr>
          <w:rFonts w:asciiTheme="majorHAnsi" w:hAnsiTheme="majorHAnsi"/>
          <w:sz w:val="22"/>
          <w:szCs w:val="22"/>
        </w:rPr>
        <w:t>)(</w:t>
      </w:r>
      <w:r w:rsidRPr="00C32CCD">
        <w:rPr>
          <w:rFonts w:asciiTheme="majorHAnsi" w:hAnsiTheme="majorHAnsi"/>
          <w:spacing w:val="-2"/>
          <w:sz w:val="22"/>
          <w:szCs w:val="22"/>
        </w:rPr>
        <w:t>W</w:t>
      </w:r>
      <w:r w:rsidRPr="00C32CCD">
        <w:rPr>
          <w:rFonts w:asciiTheme="majorHAnsi" w:hAnsiTheme="majorHAnsi"/>
          <w:sz w:val="22"/>
          <w:szCs w:val="22"/>
        </w:rPr>
        <w:t>i</w:t>
      </w:r>
      <w:r w:rsidRPr="00C32CCD">
        <w:rPr>
          <w:rFonts w:asciiTheme="majorHAnsi" w:hAnsiTheme="majorHAnsi"/>
          <w:spacing w:val="1"/>
          <w:sz w:val="22"/>
          <w:szCs w:val="22"/>
        </w:rPr>
        <w:t>t</w:t>
      </w:r>
      <w:r w:rsidRPr="00C32CCD">
        <w:rPr>
          <w:rFonts w:asciiTheme="majorHAnsi" w:hAnsiTheme="majorHAnsi"/>
          <w:sz w:val="22"/>
          <w:szCs w:val="22"/>
        </w:rPr>
        <w:t>h the in</w:t>
      </w:r>
      <w:r w:rsidRPr="00C32CCD">
        <w:rPr>
          <w:rFonts w:asciiTheme="majorHAnsi" w:hAnsiTheme="majorHAnsi"/>
          <w:spacing w:val="1"/>
          <w:sz w:val="22"/>
          <w:szCs w:val="22"/>
        </w:rPr>
        <w:t>i</w:t>
      </w:r>
      <w:r w:rsidRPr="00C32CCD">
        <w:rPr>
          <w:rFonts w:asciiTheme="majorHAnsi" w:hAnsiTheme="majorHAnsi"/>
          <w:sz w:val="22"/>
          <w:szCs w:val="22"/>
        </w:rPr>
        <w:t>tia</w:t>
      </w:r>
      <w:r w:rsidRPr="00C32CCD">
        <w:rPr>
          <w:rFonts w:asciiTheme="majorHAnsi" w:hAnsiTheme="majorHAnsi"/>
          <w:spacing w:val="-1"/>
          <w:sz w:val="22"/>
          <w:szCs w:val="22"/>
        </w:rPr>
        <w:t>l</w:t>
      </w:r>
      <w:r w:rsidRPr="00C32CCD">
        <w:rPr>
          <w:rFonts w:asciiTheme="majorHAnsi" w:hAnsiTheme="majorHAnsi"/>
          <w:sz w:val="22"/>
          <w:szCs w:val="22"/>
        </w:rPr>
        <w:t>ized v</w:t>
      </w:r>
      <w:r w:rsidRPr="00C32CCD">
        <w:rPr>
          <w:rFonts w:asciiTheme="majorHAnsi" w:hAnsiTheme="majorHAnsi"/>
          <w:spacing w:val="-1"/>
          <w:sz w:val="22"/>
          <w:szCs w:val="22"/>
        </w:rPr>
        <w:t>a</w:t>
      </w:r>
      <w:r w:rsidRPr="00C32CCD">
        <w:rPr>
          <w:rFonts w:asciiTheme="majorHAnsi" w:hAnsiTheme="majorHAnsi"/>
          <w:sz w:val="22"/>
          <w:szCs w:val="22"/>
        </w:rPr>
        <w:t>lues this</w:t>
      </w:r>
      <w:r w:rsidRPr="00C32CCD">
        <w:rPr>
          <w:rFonts w:asciiTheme="majorHAnsi" w:hAnsiTheme="majorHAnsi"/>
          <w:spacing w:val="-1"/>
          <w:sz w:val="22"/>
          <w:szCs w:val="22"/>
        </w:rPr>
        <w:t xml:space="preserve"> </w:t>
      </w:r>
      <w:r w:rsidRPr="00C32CCD">
        <w:rPr>
          <w:rFonts w:asciiTheme="majorHAnsi" w:hAnsiTheme="majorHAnsi"/>
          <w:sz w:val="22"/>
          <w:szCs w:val="22"/>
        </w:rPr>
        <w:t>tu</w:t>
      </w:r>
      <w:r w:rsidRPr="00C32CCD">
        <w:rPr>
          <w:rFonts w:asciiTheme="majorHAnsi" w:hAnsiTheme="majorHAnsi"/>
          <w:spacing w:val="1"/>
          <w:sz w:val="22"/>
          <w:szCs w:val="22"/>
        </w:rPr>
        <w:t>r</w:t>
      </w:r>
      <w:r w:rsidRPr="00C32CCD">
        <w:rPr>
          <w:rFonts w:asciiTheme="majorHAnsi" w:hAnsiTheme="majorHAnsi"/>
          <w:sz w:val="22"/>
          <w:szCs w:val="22"/>
        </w:rPr>
        <w:t xml:space="preserve">ns </w:t>
      </w:r>
      <w:r w:rsidRPr="00C32CCD">
        <w:rPr>
          <w:rFonts w:asciiTheme="majorHAnsi" w:hAnsiTheme="majorHAnsi"/>
          <w:spacing w:val="-1"/>
          <w:sz w:val="22"/>
          <w:szCs w:val="22"/>
        </w:rPr>
        <w:t>o</w:t>
      </w:r>
      <w:r w:rsidRPr="00C32CCD">
        <w:rPr>
          <w:rFonts w:asciiTheme="majorHAnsi" w:hAnsiTheme="majorHAnsi"/>
          <w:sz w:val="22"/>
          <w:szCs w:val="22"/>
        </w:rPr>
        <w:t xml:space="preserve">ut to be </w:t>
      </w:r>
      <w:r w:rsidRPr="00C32CCD">
        <w:rPr>
          <w:rFonts w:asciiTheme="majorHAnsi" w:hAnsiTheme="majorHAnsi"/>
          <w:spacing w:val="-2"/>
          <w:sz w:val="22"/>
          <w:szCs w:val="22"/>
        </w:rPr>
        <w:t>m</w:t>
      </w:r>
      <w:r w:rsidRPr="00C32CCD">
        <w:rPr>
          <w:rFonts w:asciiTheme="majorHAnsi" w:hAnsiTheme="majorHAnsi"/>
          <w:spacing w:val="1"/>
          <w:sz w:val="22"/>
          <w:szCs w:val="22"/>
        </w:rPr>
        <w:t>e</w:t>
      </w:r>
      <w:r w:rsidRPr="00C32CCD">
        <w:rPr>
          <w:rFonts w:asciiTheme="majorHAnsi" w:hAnsiTheme="majorHAnsi"/>
          <w:spacing w:val="-2"/>
          <w:sz w:val="22"/>
          <w:szCs w:val="22"/>
        </w:rPr>
        <w:t>m</w:t>
      </w:r>
      <w:r w:rsidRPr="00C32CCD">
        <w:rPr>
          <w:rFonts w:asciiTheme="majorHAnsi" w:hAnsiTheme="majorHAnsi"/>
          <w:sz w:val="22"/>
          <w:szCs w:val="22"/>
        </w:rPr>
        <w:t>o</w:t>
      </w:r>
      <w:r w:rsidRPr="00C32CCD">
        <w:rPr>
          <w:rFonts w:asciiTheme="majorHAnsi" w:hAnsiTheme="majorHAnsi"/>
          <w:spacing w:val="1"/>
          <w:sz w:val="22"/>
          <w:szCs w:val="22"/>
        </w:rPr>
        <w:t>r</w:t>
      </w:r>
      <w:r w:rsidRPr="00C32CCD">
        <w:rPr>
          <w:rFonts w:asciiTheme="majorHAnsi" w:hAnsiTheme="majorHAnsi"/>
          <w:sz w:val="22"/>
          <w:szCs w:val="22"/>
        </w:rPr>
        <w:t xml:space="preserve">y location </w:t>
      </w:r>
      <w:r w:rsidRPr="00C32CCD">
        <w:rPr>
          <w:rFonts w:asciiTheme="majorHAnsi" w:hAnsiTheme="majorHAnsi"/>
          <w:spacing w:val="-1"/>
          <w:sz w:val="22"/>
          <w:szCs w:val="22"/>
        </w:rPr>
        <w:t>$</w:t>
      </w:r>
      <w:r w:rsidR="00806F91" w:rsidRPr="00C32CCD">
        <w:rPr>
          <w:rFonts w:asciiTheme="majorHAnsi" w:hAnsiTheme="majorHAnsi"/>
          <w:sz w:val="22"/>
          <w:szCs w:val="22"/>
        </w:rPr>
        <w:t>146</w:t>
      </w:r>
      <w:r w:rsidRPr="00C32CCD">
        <w:rPr>
          <w:rFonts w:asciiTheme="majorHAnsi" w:hAnsiTheme="majorHAnsi"/>
          <w:sz w:val="22"/>
          <w:szCs w:val="22"/>
        </w:rPr>
        <w:t xml:space="preserve"> which has </w:t>
      </w:r>
      <w:r w:rsidRPr="00C32CCD">
        <w:rPr>
          <w:rFonts w:asciiTheme="majorHAnsi" w:hAnsiTheme="majorHAnsi"/>
          <w:spacing w:val="1"/>
          <w:sz w:val="22"/>
          <w:szCs w:val="22"/>
        </w:rPr>
        <w:t>t</w:t>
      </w:r>
      <w:r w:rsidRPr="00C32CCD">
        <w:rPr>
          <w:rFonts w:asciiTheme="majorHAnsi" w:hAnsiTheme="majorHAnsi"/>
          <w:sz w:val="22"/>
          <w:szCs w:val="22"/>
        </w:rPr>
        <w:t>he v</w:t>
      </w:r>
      <w:r w:rsidRPr="00C32CCD">
        <w:rPr>
          <w:rFonts w:asciiTheme="majorHAnsi" w:hAnsiTheme="majorHAnsi"/>
          <w:spacing w:val="-1"/>
          <w:sz w:val="22"/>
          <w:szCs w:val="22"/>
        </w:rPr>
        <w:t>a</w:t>
      </w:r>
      <w:r w:rsidRPr="00C32CCD">
        <w:rPr>
          <w:rFonts w:asciiTheme="majorHAnsi" w:hAnsiTheme="majorHAnsi"/>
          <w:sz w:val="22"/>
          <w:szCs w:val="22"/>
        </w:rPr>
        <w:t>lue</w:t>
      </w:r>
      <w:r w:rsidRPr="00C32CCD">
        <w:rPr>
          <w:rFonts w:asciiTheme="majorHAnsi" w:hAnsiTheme="majorHAnsi"/>
          <w:spacing w:val="-1"/>
          <w:sz w:val="22"/>
          <w:szCs w:val="22"/>
        </w:rPr>
        <w:t xml:space="preserve"> </w:t>
      </w:r>
      <w:r w:rsidR="00806F91" w:rsidRPr="00C32CCD">
        <w:rPr>
          <w:rFonts w:asciiTheme="majorHAnsi" w:hAnsiTheme="majorHAnsi"/>
          <w:sz w:val="22"/>
          <w:szCs w:val="22"/>
        </w:rPr>
        <w:t>$1357</w:t>
      </w:r>
      <w:r w:rsidRPr="00C32CCD">
        <w:rPr>
          <w:rFonts w:asciiTheme="majorHAnsi" w:hAnsiTheme="majorHAnsi"/>
          <w:sz w:val="22"/>
          <w:szCs w:val="22"/>
        </w:rPr>
        <w:t xml:space="preserve"> stored in it) and store</w:t>
      </w:r>
      <w:r w:rsidRPr="00C32CCD">
        <w:rPr>
          <w:rFonts w:asciiTheme="majorHAnsi" w:hAnsiTheme="majorHAnsi"/>
          <w:spacing w:val="-1"/>
          <w:sz w:val="22"/>
          <w:szCs w:val="22"/>
        </w:rPr>
        <w:t xml:space="preserve"> </w:t>
      </w:r>
      <w:r w:rsidRPr="00C32CCD">
        <w:rPr>
          <w:rFonts w:asciiTheme="majorHAnsi" w:hAnsiTheme="majorHAnsi"/>
          <w:sz w:val="22"/>
          <w:szCs w:val="22"/>
        </w:rPr>
        <w:t>it</w:t>
      </w:r>
      <w:r w:rsidRPr="00C32CCD">
        <w:rPr>
          <w:rFonts w:asciiTheme="majorHAnsi" w:hAnsiTheme="majorHAnsi"/>
          <w:spacing w:val="1"/>
          <w:sz w:val="22"/>
          <w:szCs w:val="22"/>
        </w:rPr>
        <w:t xml:space="preserve"> </w:t>
      </w:r>
      <w:r w:rsidRPr="00C32CCD">
        <w:rPr>
          <w:rFonts w:asciiTheme="majorHAnsi" w:hAnsiTheme="majorHAnsi"/>
          <w:sz w:val="22"/>
          <w:szCs w:val="22"/>
        </w:rPr>
        <w:t xml:space="preserve">in </w:t>
      </w:r>
      <w:proofErr w:type="spellStart"/>
      <w:r w:rsidRPr="00C32CCD">
        <w:rPr>
          <w:rFonts w:asciiTheme="majorHAnsi" w:hAnsiTheme="majorHAnsi"/>
          <w:sz w:val="22"/>
          <w:szCs w:val="22"/>
        </w:rPr>
        <w:t>R</w:t>
      </w:r>
      <w:r w:rsidRPr="00C32CCD">
        <w:rPr>
          <w:rFonts w:asciiTheme="majorHAnsi" w:hAnsiTheme="majorHAnsi"/>
          <w:spacing w:val="-1"/>
          <w:sz w:val="22"/>
          <w:szCs w:val="22"/>
        </w:rPr>
        <w:t>e</w:t>
      </w:r>
      <w:r w:rsidR="00806F91" w:rsidRPr="00C32CCD">
        <w:rPr>
          <w:rFonts w:asciiTheme="majorHAnsi" w:hAnsiTheme="majorHAnsi"/>
          <w:sz w:val="22"/>
          <w:szCs w:val="22"/>
        </w:rPr>
        <w:t>g</w:t>
      </w:r>
      <w:proofErr w:type="spellEnd"/>
      <w:r w:rsidR="00806F91" w:rsidRPr="00C32CCD">
        <w:rPr>
          <w:rFonts w:asciiTheme="majorHAnsi" w:hAnsiTheme="majorHAnsi"/>
          <w:sz w:val="22"/>
          <w:szCs w:val="22"/>
        </w:rPr>
        <w:t xml:space="preserve"> 11</w:t>
      </w:r>
      <w:r w:rsidRPr="00C32CCD">
        <w:rPr>
          <w:rFonts w:asciiTheme="majorHAnsi" w:hAnsiTheme="majorHAnsi"/>
          <w:sz w:val="22"/>
          <w:szCs w:val="22"/>
        </w:rPr>
        <w:t xml:space="preserve">. In </w:t>
      </w:r>
      <w:r w:rsidRPr="00C32CCD">
        <w:rPr>
          <w:rFonts w:asciiTheme="majorHAnsi" w:hAnsiTheme="majorHAnsi"/>
          <w:spacing w:val="1"/>
          <w:sz w:val="22"/>
          <w:szCs w:val="22"/>
        </w:rPr>
        <w:t>t</w:t>
      </w:r>
      <w:r w:rsidRPr="00C32CCD">
        <w:rPr>
          <w:rFonts w:asciiTheme="majorHAnsi" w:hAnsiTheme="majorHAnsi"/>
          <w:sz w:val="22"/>
          <w:szCs w:val="22"/>
        </w:rPr>
        <w:t>his case we can see in</w:t>
      </w:r>
      <w:r w:rsidRPr="00C32CCD">
        <w:rPr>
          <w:rFonts w:asciiTheme="majorHAnsi" w:hAnsiTheme="majorHAnsi"/>
          <w:spacing w:val="-1"/>
          <w:sz w:val="22"/>
          <w:szCs w:val="22"/>
        </w:rPr>
        <w:t xml:space="preserve"> </w:t>
      </w:r>
      <w:r w:rsidRPr="00C32CCD">
        <w:rPr>
          <w:rFonts w:asciiTheme="majorHAnsi" w:hAnsiTheme="majorHAnsi"/>
          <w:sz w:val="22"/>
          <w:szCs w:val="22"/>
        </w:rPr>
        <w:t>the p</w:t>
      </w:r>
      <w:r w:rsidRPr="00C32CCD">
        <w:rPr>
          <w:rFonts w:asciiTheme="majorHAnsi" w:hAnsiTheme="majorHAnsi"/>
          <w:spacing w:val="-1"/>
          <w:sz w:val="22"/>
          <w:szCs w:val="22"/>
        </w:rPr>
        <w:t>i</w:t>
      </w:r>
      <w:r w:rsidRPr="00C32CCD">
        <w:rPr>
          <w:rFonts w:asciiTheme="majorHAnsi" w:hAnsiTheme="majorHAnsi"/>
          <w:sz w:val="22"/>
          <w:szCs w:val="22"/>
        </w:rPr>
        <w:t>cture</w:t>
      </w:r>
      <w:r w:rsidRPr="00C32CCD">
        <w:rPr>
          <w:rFonts w:asciiTheme="majorHAnsi" w:hAnsiTheme="majorHAnsi"/>
          <w:spacing w:val="1"/>
          <w:sz w:val="22"/>
          <w:szCs w:val="22"/>
        </w:rPr>
        <w:t xml:space="preserve"> </w:t>
      </w:r>
      <w:r w:rsidRPr="00C32CCD">
        <w:rPr>
          <w:rFonts w:asciiTheme="majorHAnsi" w:hAnsiTheme="majorHAnsi"/>
          <w:sz w:val="22"/>
          <w:szCs w:val="22"/>
        </w:rPr>
        <w:t>attach</w:t>
      </w:r>
      <w:r w:rsidRPr="00C32CCD">
        <w:rPr>
          <w:rFonts w:asciiTheme="majorHAnsi" w:hAnsiTheme="majorHAnsi"/>
          <w:spacing w:val="-1"/>
          <w:sz w:val="22"/>
          <w:szCs w:val="22"/>
        </w:rPr>
        <w:t>e</w:t>
      </w:r>
      <w:r w:rsidRPr="00C32CCD">
        <w:rPr>
          <w:rFonts w:asciiTheme="majorHAnsi" w:hAnsiTheme="majorHAnsi"/>
          <w:sz w:val="22"/>
          <w:szCs w:val="22"/>
        </w:rPr>
        <w:t>d that</w:t>
      </w:r>
      <w:r w:rsidRPr="00C32CCD">
        <w:rPr>
          <w:rFonts w:asciiTheme="majorHAnsi" w:hAnsiTheme="majorHAnsi"/>
          <w:spacing w:val="-1"/>
          <w:sz w:val="22"/>
          <w:szCs w:val="22"/>
        </w:rPr>
        <w:t xml:space="preserve"> </w:t>
      </w:r>
      <w:r w:rsidRPr="00C32CCD">
        <w:rPr>
          <w:rFonts w:asciiTheme="majorHAnsi" w:hAnsiTheme="majorHAnsi"/>
          <w:sz w:val="22"/>
          <w:szCs w:val="22"/>
        </w:rPr>
        <w:t>the n</w:t>
      </w:r>
      <w:r w:rsidRPr="00C32CCD">
        <w:rPr>
          <w:rFonts w:asciiTheme="majorHAnsi" w:hAnsiTheme="majorHAnsi"/>
          <w:spacing w:val="-1"/>
          <w:sz w:val="22"/>
          <w:szCs w:val="22"/>
        </w:rPr>
        <w:t>e</w:t>
      </w:r>
      <w:r w:rsidRPr="00C32CCD">
        <w:rPr>
          <w:rFonts w:asciiTheme="majorHAnsi" w:hAnsiTheme="majorHAnsi"/>
          <w:sz w:val="22"/>
          <w:szCs w:val="22"/>
        </w:rPr>
        <w:t>w value of Regist</w:t>
      </w:r>
      <w:r w:rsidRPr="00C32CCD">
        <w:rPr>
          <w:rFonts w:asciiTheme="majorHAnsi" w:hAnsiTheme="majorHAnsi"/>
          <w:spacing w:val="-1"/>
          <w:sz w:val="22"/>
          <w:szCs w:val="22"/>
        </w:rPr>
        <w:t>e</w:t>
      </w:r>
      <w:r w:rsidR="00806F91" w:rsidRPr="00C32CCD">
        <w:rPr>
          <w:rFonts w:asciiTheme="majorHAnsi" w:hAnsiTheme="majorHAnsi"/>
          <w:sz w:val="22"/>
          <w:szCs w:val="22"/>
        </w:rPr>
        <w:t>r 11</w:t>
      </w:r>
      <w:r w:rsidRPr="00C32CCD">
        <w:rPr>
          <w:rFonts w:asciiTheme="majorHAnsi" w:hAnsiTheme="majorHAnsi"/>
          <w:sz w:val="22"/>
          <w:szCs w:val="22"/>
        </w:rPr>
        <w:t xml:space="preserve"> </w:t>
      </w:r>
      <w:r w:rsidRPr="00C32CCD">
        <w:rPr>
          <w:rFonts w:asciiTheme="majorHAnsi" w:hAnsiTheme="majorHAnsi"/>
          <w:spacing w:val="-1"/>
          <w:sz w:val="22"/>
          <w:szCs w:val="22"/>
        </w:rPr>
        <w:t>w</w:t>
      </w:r>
      <w:r w:rsidRPr="00C32CCD">
        <w:rPr>
          <w:rFonts w:asciiTheme="majorHAnsi" w:hAnsiTheme="majorHAnsi"/>
          <w:sz w:val="22"/>
          <w:szCs w:val="22"/>
        </w:rPr>
        <w:t>as chang</w:t>
      </w:r>
      <w:r w:rsidRPr="00C32CCD">
        <w:rPr>
          <w:rFonts w:asciiTheme="majorHAnsi" w:hAnsiTheme="majorHAnsi"/>
          <w:spacing w:val="-1"/>
          <w:sz w:val="22"/>
          <w:szCs w:val="22"/>
        </w:rPr>
        <w:t>e</w:t>
      </w:r>
      <w:r w:rsidR="00806F91" w:rsidRPr="00C32CCD">
        <w:rPr>
          <w:rFonts w:asciiTheme="majorHAnsi" w:hAnsiTheme="majorHAnsi"/>
          <w:sz w:val="22"/>
          <w:szCs w:val="22"/>
        </w:rPr>
        <w:t>d to $1357</w:t>
      </w:r>
      <w:r w:rsidRPr="00C32CCD">
        <w:rPr>
          <w:rFonts w:asciiTheme="majorHAnsi" w:hAnsiTheme="majorHAnsi"/>
          <w:sz w:val="22"/>
          <w:szCs w:val="22"/>
        </w:rPr>
        <w:t>. It can also be seen that the PC</w:t>
      </w:r>
      <w:r w:rsidRPr="00C32CCD">
        <w:rPr>
          <w:rFonts w:asciiTheme="majorHAnsi" w:hAnsiTheme="majorHAnsi"/>
          <w:spacing w:val="-1"/>
          <w:sz w:val="22"/>
          <w:szCs w:val="22"/>
        </w:rPr>
        <w:t xml:space="preserve"> </w:t>
      </w:r>
      <w:r w:rsidRPr="00C32CCD">
        <w:rPr>
          <w:rFonts w:asciiTheme="majorHAnsi" w:hAnsiTheme="majorHAnsi"/>
          <w:sz w:val="22"/>
          <w:szCs w:val="22"/>
        </w:rPr>
        <w:t>out val</w:t>
      </w:r>
      <w:r w:rsidRPr="00C32CCD">
        <w:rPr>
          <w:rFonts w:asciiTheme="majorHAnsi" w:hAnsiTheme="majorHAnsi"/>
          <w:spacing w:val="-1"/>
          <w:sz w:val="22"/>
          <w:szCs w:val="22"/>
        </w:rPr>
        <w:t>u</w:t>
      </w:r>
      <w:r w:rsidRPr="00C32CCD">
        <w:rPr>
          <w:rFonts w:asciiTheme="majorHAnsi" w:hAnsiTheme="majorHAnsi"/>
          <w:sz w:val="22"/>
          <w:szCs w:val="22"/>
        </w:rPr>
        <w:t>e shows that it should be</w:t>
      </w:r>
      <w:r w:rsidRPr="00C32CCD">
        <w:rPr>
          <w:rFonts w:asciiTheme="majorHAnsi" w:hAnsiTheme="majorHAnsi"/>
          <w:spacing w:val="-2"/>
          <w:sz w:val="22"/>
          <w:szCs w:val="22"/>
        </w:rPr>
        <w:t xml:space="preserve"> </w:t>
      </w:r>
      <w:r w:rsidRPr="00C32CCD">
        <w:rPr>
          <w:rFonts w:asciiTheme="majorHAnsi" w:hAnsiTheme="majorHAnsi"/>
          <w:sz w:val="22"/>
          <w:szCs w:val="22"/>
        </w:rPr>
        <w:t>a</w:t>
      </w:r>
      <w:r w:rsidRPr="00C32CCD">
        <w:rPr>
          <w:rFonts w:asciiTheme="majorHAnsi" w:hAnsiTheme="majorHAnsi"/>
          <w:spacing w:val="1"/>
          <w:sz w:val="22"/>
          <w:szCs w:val="22"/>
        </w:rPr>
        <w:t xml:space="preserve"> </w:t>
      </w:r>
      <w:r w:rsidRPr="00C32CCD">
        <w:rPr>
          <w:rFonts w:asciiTheme="majorHAnsi" w:hAnsiTheme="majorHAnsi"/>
          <w:sz w:val="22"/>
          <w:szCs w:val="22"/>
        </w:rPr>
        <w:t>sequen</w:t>
      </w:r>
      <w:r w:rsidRPr="00C32CCD">
        <w:rPr>
          <w:rFonts w:asciiTheme="majorHAnsi" w:hAnsiTheme="majorHAnsi"/>
          <w:spacing w:val="-1"/>
          <w:sz w:val="22"/>
          <w:szCs w:val="22"/>
        </w:rPr>
        <w:t>t</w:t>
      </w:r>
      <w:r w:rsidRPr="00C32CCD">
        <w:rPr>
          <w:rFonts w:asciiTheme="majorHAnsi" w:hAnsiTheme="majorHAnsi"/>
          <w:sz w:val="22"/>
          <w:szCs w:val="22"/>
        </w:rPr>
        <w:t>ial outpu</w:t>
      </w:r>
      <w:r w:rsidRPr="00C32CCD">
        <w:rPr>
          <w:rFonts w:asciiTheme="majorHAnsi" w:hAnsiTheme="majorHAnsi"/>
          <w:spacing w:val="1"/>
          <w:sz w:val="22"/>
          <w:szCs w:val="22"/>
        </w:rPr>
        <w:t>t</w:t>
      </w:r>
      <w:r w:rsidRPr="00C32CCD">
        <w:rPr>
          <w:rFonts w:asciiTheme="majorHAnsi" w:hAnsiTheme="majorHAnsi"/>
          <w:sz w:val="22"/>
          <w:szCs w:val="22"/>
        </w:rPr>
        <w:t>, i</w:t>
      </w:r>
      <w:r w:rsidRPr="00C32CCD">
        <w:rPr>
          <w:rFonts w:asciiTheme="majorHAnsi" w:hAnsiTheme="majorHAnsi"/>
          <w:spacing w:val="-1"/>
          <w:sz w:val="22"/>
          <w:szCs w:val="22"/>
        </w:rPr>
        <w:t>n</w:t>
      </w:r>
      <w:r w:rsidRPr="00C32CCD">
        <w:rPr>
          <w:rFonts w:asciiTheme="majorHAnsi" w:hAnsiTheme="majorHAnsi"/>
          <w:sz w:val="22"/>
          <w:szCs w:val="22"/>
        </w:rPr>
        <w:t>cre</w:t>
      </w:r>
      <w:r w:rsidRPr="00C32CCD">
        <w:rPr>
          <w:rFonts w:asciiTheme="majorHAnsi" w:hAnsiTheme="majorHAnsi"/>
          <w:spacing w:val="-2"/>
          <w:sz w:val="22"/>
          <w:szCs w:val="22"/>
        </w:rPr>
        <w:t>m</w:t>
      </w:r>
      <w:r w:rsidRPr="00C32CCD">
        <w:rPr>
          <w:rFonts w:asciiTheme="majorHAnsi" w:hAnsiTheme="majorHAnsi"/>
          <w:sz w:val="22"/>
          <w:szCs w:val="22"/>
        </w:rPr>
        <w:t xml:space="preserve">enting </w:t>
      </w:r>
      <w:r w:rsidRPr="00C32CCD">
        <w:rPr>
          <w:rFonts w:asciiTheme="majorHAnsi" w:hAnsiTheme="majorHAnsi"/>
          <w:spacing w:val="1"/>
          <w:sz w:val="22"/>
          <w:szCs w:val="22"/>
        </w:rPr>
        <w:t>t</w:t>
      </w:r>
      <w:r w:rsidRPr="00C32CCD">
        <w:rPr>
          <w:rFonts w:asciiTheme="majorHAnsi" w:hAnsiTheme="majorHAnsi"/>
          <w:sz w:val="22"/>
          <w:szCs w:val="22"/>
        </w:rPr>
        <w:t>he PC value to P</w:t>
      </w:r>
      <w:r w:rsidRPr="00C32CCD">
        <w:rPr>
          <w:rFonts w:asciiTheme="majorHAnsi" w:hAnsiTheme="majorHAnsi"/>
          <w:spacing w:val="-1"/>
          <w:sz w:val="22"/>
          <w:szCs w:val="22"/>
        </w:rPr>
        <w:t>C</w:t>
      </w:r>
      <w:r w:rsidRPr="00C32CCD">
        <w:rPr>
          <w:rFonts w:asciiTheme="majorHAnsi" w:hAnsiTheme="majorHAnsi"/>
          <w:sz w:val="22"/>
          <w:szCs w:val="22"/>
        </w:rPr>
        <w:t>+4</w:t>
      </w:r>
      <w:r w:rsidRPr="00C32CCD">
        <w:rPr>
          <w:rFonts w:asciiTheme="majorHAnsi" w:hAnsiTheme="majorHAnsi"/>
          <w:spacing w:val="1"/>
          <w:sz w:val="22"/>
          <w:szCs w:val="22"/>
        </w:rPr>
        <w:t xml:space="preserve"> </w:t>
      </w:r>
      <w:r w:rsidR="008860D3" w:rsidRPr="00C32CCD">
        <w:rPr>
          <w:rFonts w:asciiTheme="majorHAnsi" w:hAnsiTheme="majorHAnsi"/>
          <w:sz w:val="22"/>
          <w:szCs w:val="22"/>
        </w:rPr>
        <w:t>to a value of $10</w:t>
      </w:r>
      <w:r w:rsidRPr="00C32CCD">
        <w:rPr>
          <w:rFonts w:asciiTheme="majorHAnsi" w:hAnsiTheme="majorHAnsi"/>
          <w:sz w:val="22"/>
          <w:szCs w:val="22"/>
        </w:rPr>
        <w:t>04.</w:t>
      </w:r>
    </w:p>
    <w:p w14:paraId="665CCC38" w14:textId="77777777" w:rsidR="005569FE" w:rsidRPr="00C32CCD" w:rsidRDefault="005569FE" w:rsidP="002F41DB">
      <w:pPr>
        <w:spacing w:line="240" w:lineRule="atLeast"/>
        <w:rPr>
          <w:rFonts w:asciiTheme="majorHAnsi" w:hAnsiTheme="majorHAnsi"/>
          <w:sz w:val="22"/>
          <w:szCs w:val="22"/>
        </w:rPr>
      </w:pPr>
    </w:p>
    <w:p w14:paraId="11136919" w14:textId="54A4F89A" w:rsidR="005569FE" w:rsidRPr="00C32CCD" w:rsidRDefault="00806F91" w:rsidP="002F41DB">
      <w:pPr>
        <w:spacing w:line="240" w:lineRule="atLeast"/>
        <w:ind w:left="100"/>
        <w:rPr>
          <w:rFonts w:asciiTheme="majorHAnsi" w:hAnsiTheme="majorHAnsi"/>
          <w:sz w:val="22"/>
          <w:szCs w:val="22"/>
        </w:rPr>
      </w:pPr>
      <w:proofErr w:type="spellStart"/>
      <w:proofErr w:type="gramStart"/>
      <w:r w:rsidRPr="00C32CCD">
        <w:rPr>
          <w:rFonts w:asciiTheme="majorHAnsi" w:hAnsiTheme="majorHAnsi"/>
          <w:sz w:val="22"/>
          <w:szCs w:val="22"/>
          <w:u w:val="single" w:color="000000"/>
        </w:rPr>
        <w:t>sw</w:t>
      </w:r>
      <w:proofErr w:type="spellEnd"/>
      <w:proofErr w:type="gramEnd"/>
      <w:r w:rsidRPr="00C32CCD">
        <w:rPr>
          <w:rFonts w:asciiTheme="majorHAnsi" w:hAnsiTheme="majorHAnsi"/>
          <w:sz w:val="22"/>
          <w:szCs w:val="22"/>
          <w:u w:val="single" w:color="000000"/>
        </w:rPr>
        <w:t xml:space="preserve"> t4,1</w:t>
      </w:r>
      <w:r w:rsidR="00E91E7D" w:rsidRPr="00C32CCD">
        <w:rPr>
          <w:rFonts w:asciiTheme="majorHAnsi" w:hAnsiTheme="majorHAnsi"/>
          <w:sz w:val="22"/>
          <w:szCs w:val="22"/>
          <w:u w:val="single" w:color="000000"/>
        </w:rPr>
        <w:t>00($</w:t>
      </w:r>
      <w:r w:rsidR="00E91E7D" w:rsidRPr="00C32CCD">
        <w:rPr>
          <w:rFonts w:asciiTheme="majorHAnsi" w:hAnsiTheme="majorHAnsi"/>
          <w:spacing w:val="1"/>
          <w:sz w:val="22"/>
          <w:szCs w:val="22"/>
          <w:u w:val="single" w:color="000000"/>
        </w:rPr>
        <w:t>t</w:t>
      </w:r>
      <w:r w:rsidRPr="00C32CCD">
        <w:rPr>
          <w:rFonts w:asciiTheme="majorHAnsi" w:hAnsiTheme="majorHAnsi"/>
          <w:sz w:val="22"/>
          <w:szCs w:val="22"/>
          <w:u w:val="single" w:color="000000"/>
        </w:rPr>
        <w:t>3</w:t>
      </w:r>
      <w:r w:rsidR="00E91E7D" w:rsidRPr="00C32CCD">
        <w:rPr>
          <w:rFonts w:asciiTheme="majorHAnsi" w:hAnsiTheme="majorHAnsi"/>
          <w:sz w:val="22"/>
          <w:szCs w:val="22"/>
          <w:u w:val="single" w:color="000000"/>
        </w:rPr>
        <w:t>) or</w:t>
      </w:r>
      <w:r w:rsidR="00E91E7D" w:rsidRPr="00C32CCD">
        <w:rPr>
          <w:rFonts w:asciiTheme="majorHAnsi" w:hAnsiTheme="majorHAnsi"/>
          <w:spacing w:val="1"/>
          <w:sz w:val="22"/>
          <w:szCs w:val="22"/>
          <w:u w:val="single" w:color="000000"/>
        </w:rPr>
        <w:t xml:space="preserve"> </w:t>
      </w:r>
      <w:proofErr w:type="spellStart"/>
      <w:r w:rsidR="00E91E7D" w:rsidRPr="00C32CCD">
        <w:rPr>
          <w:rFonts w:asciiTheme="majorHAnsi" w:hAnsiTheme="majorHAnsi"/>
          <w:sz w:val="22"/>
          <w:szCs w:val="22"/>
          <w:u w:val="single" w:color="000000"/>
        </w:rPr>
        <w:t>sw</w:t>
      </w:r>
      <w:proofErr w:type="spellEnd"/>
      <w:r w:rsidR="00E91E7D" w:rsidRPr="00C32CCD">
        <w:rPr>
          <w:rFonts w:asciiTheme="majorHAnsi" w:hAnsiTheme="majorHAnsi"/>
          <w:sz w:val="22"/>
          <w:szCs w:val="22"/>
          <w:u w:val="single" w:color="000000"/>
        </w:rPr>
        <w:t xml:space="preserve"> </w:t>
      </w:r>
      <w:r w:rsidR="00E91E7D" w:rsidRPr="00C32CCD">
        <w:rPr>
          <w:rFonts w:asciiTheme="majorHAnsi" w:hAnsiTheme="majorHAnsi"/>
          <w:spacing w:val="-1"/>
          <w:sz w:val="22"/>
          <w:szCs w:val="22"/>
          <w:u w:val="single" w:color="000000"/>
        </w:rPr>
        <w:t>$</w:t>
      </w:r>
      <w:r w:rsidRPr="00C32CCD">
        <w:rPr>
          <w:rFonts w:asciiTheme="majorHAnsi" w:hAnsiTheme="majorHAnsi"/>
          <w:sz w:val="22"/>
          <w:szCs w:val="22"/>
          <w:u w:val="single" w:color="000000"/>
        </w:rPr>
        <w:t>12</w:t>
      </w:r>
      <w:r w:rsidR="00353D1B" w:rsidRPr="00C32CCD">
        <w:rPr>
          <w:rFonts w:asciiTheme="majorHAnsi" w:hAnsiTheme="majorHAnsi"/>
          <w:sz w:val="22"/>
          <w:szCs w:val="22"/>
          <w:u w:val="single" w:color="000000"/>
        </w:rPr>
        <w:t>,100($11</w:t>
      </w:r>
      <w:r w:rsidR="00E91E7D" w:rsidRPr="00C32CCD">
        <w:rPr>
          <w:rFonts w:asciiTheme="majorHAnsi" w:hAnsiTheme="majorHAnsi"/>
          <w:sz w:val="22"/>
          <w:szCs w:val="22"/>
          <w:u w:val="single" w:color="000000"/>
        </w:rPr>
        <w:t>)</w:t>
      </w:r>
    </w:p>
    <w:p w14:paraId="30B39503" w14:textId="77777777" w:rsidR="005569FE" w:rsidRPr="00C32CCD" w:rsidRDefault="005569FE" w:rsidP="002F41DB">
      <w:pPr>
        <w:spacing w:line="240" w:lineRule="atLeast"/>
        <w:rPr>
          <w:rFonts w:asciiTheme="majorHAnsi" w:hAnsiTheme="majorHAnsi"/>
          <w:sz w:val="22"/>
          <w:szCs w:val="22"/>
        </w:rPr>
      </w:pPr>
    </w:p>
    <w:p w14:paraId="74685F04" w14:textId="279C3518" w:rsidR="005569FE" w:rsidRPr="00C32CCD" w:rsidRDefault="00E91E7D" w:rsidP="002F41DB">
      <w:pPr>
        <w:spacing w:line="240" w:lineRule="atLeast"/>
        <w:ind w:left="100" w:right="97"/>
        <w:rPr>
          <w:rFonts w:asciiTheme="majorHAnsi" w:hAnsiTheme="majorHAnsi"/>
          <w:sz w:val="22"/>
          <w:szCs w:val="22"/>
        </w:rPr>
      </w:pPr>
      <w:r w:rsidRPr="00C32CCD">
        <w:rPr>
          <w:rFonts w:asciiTheme="majorHAnsi" w:hAnsiTheme="majorHAnsi"/>
          <w:sz w:val="22"/>
          <w:szCs w:val="22"/>
        </w:rPr>
        <w:t xml:space="preserve">The instruction Store word is </w:t>
      </w:r>
      <w:r w:rsidRPr="00C32CCD">
        <w:rPr>
          <w:rFonts w:asciiTheme="majorHAnsi" w:hAnsiTheme="majorHAnsi"/>
          <w:spacing w:val="-2"/>
          <w:sz w:val="22"/>
          <w:szCs w:val="22"/>
        </w:rPr>
        <w:t>m</w:t>
      </w:r>
      <w:r w:rsidRPr="00C32CCD">
        <w:rPr>
          <w:rFonts w:asciiTheme="majorHAnsi" w:hAnsiTheme="majorHAnsi"/>
          <w:sz w:val="22"/>
          <w:szCs w:val="22"/>
        </w:rPr>
        <w:t>eant</w:t>
      </w:r>
      <w:r w:rsidRPr="00C32CCD">
        <w:rPr>
          <w:rFonts w:asciiTheme="majorHAnsi" w:hAnsiTheme="majorHAnsi"/>
          <w:spacing w:val="1"/>
          <w:sz w:val="22"/>
          <w:szCs w:val="22"/>
        </w:rPr>
        <w:t xml:space="preserve"> </w:t>
      </w:r>
      <w:r w:rsidRPr="00C32CCD">
        <w:rPr>
          <w:rFonts w:asciiTheme="majorHAnsi" w:hAnsiTheme="majorHAnsi"/>
          <w:spacing w:val="-1"/>
          <w:sz w:val="22"/>
          <w:szCs w:val="22"/>
        </w:rPr>
        <w:t>t</w:t>
      </w:r>
      <w:r w:rsidRPr="00C32CCD">
        <w:rPr>
          <w:rFonts w:asciiTheme="majorHAnsi" w:hAnsiTheme="majorHAnsi"/>
          <w:sz w:val="22"/>
          <w:szCs w:val="22"/>
        </w:rPr>
        <w:t>o store</w:t>
      </w:r>
      <w:r w:rsidRPr="00C32CCD">
        <w:rPr>
          <w:rFonts w:asciiTheme="majorHAnsi" w:hAnsiTheme="majorHAnsi"/>
          <w:spacing w:val="-1"/>
          <w:sz w:val="22"/>
          <w:szCs w:val="22"/>
        </w:rPr>
        <w:t xml:space="preserve"> </w:t>
      </w:r>
      <w:r w:rsidRPr="00C32CCD">
        <w:rPr>
          <w:rFonts w:asciiTheme="majorHAnsi" w:hAnsiTheme="majorHAnsi"/>
          <w:sz w:val="22"/>
          <w:szCs w:val="22"/>
        </w:rPr>
        <w:t>the</w:t>
      </w:r>
      <w:r w:rsidRPr="00C32CCD">
        <w:rPr>
          <w:rFonts w:asciiTheme="majorHAnsi" w:hAnsiTheme="majorHAnsi"/>
          <w:spacing w:val="-1"/>
          <w:sz w:val="22"/>
          <w:szCs w:val="22"/>
        </w:rPr>
        <w:t xml:space="preserve"> </w:t>
      </w:r>
      <w:r w:rsidR="00353D1B" w:rsidRPr="00C32CCD">
        <w:rPr>
          <w:rFonts w:asciiTheme="majorHAnsi" w:hAnsiTheme="majorHAnsi"/>
          <w:sz w:val="22"/>
          <w:szCs w:val="22"/>
        </w:rPr>
        <w:t xml:space="preserve">word at </w:t>
      </w:r>
      <w:proofErr w:type="spellStart"/>
      <w:r w:rsidR="00353D1B" w:rsidRPr="00C32CCD">
        <w:rPr>
          <w:rFonts w:asciiTheme="majorHAnsi" w:hAnsiTheme="majorHAnsi"/>
          <w:sz w:val="22"/>
          <w:szCs w:val="22"/>
        </w:rPr>
        <w:t>Reg</w:t>
      </w:r>
      <w:proofErr w:type="spellEnd"/>
      <w:r w:rsidR="00353D1B" w:rsidRPr="00C32CCD">
        <w:rPr>
          <w:rFonts w:asciiTheme="majorHAnsi" w:hAnsiTheme="majorHAnsi"/>
          <w:sz w:val="22"/>
          <w:szCs w:val="22"/>
        </w:rPr>
        <w:t xml:space="preserve"> 12</w:t>
      </w:r>
      <w:r w:rsidRPr="00C32CCD">
        <w:rPr>
          <w:rFonts w:asciiTheme="majorHAnsi" w:hAnsiTheme="majorHAnsi"/>
          <w:sz w:val="22"/>
          <w:szCs w:val="22"/>
        </w:rPr>
        <w:t xml:space="preserve"> in the </w:t>
      </w:r>
      <w:r w:rsidRPr="00C32CCD">
        <w:rPr>
          <w:rFonts w:asciiTheme="majorHAnsi" w:hAnsiTheme="majorHAnsi"/>
          <w:spacing w:val="-2"/>
          <w:sz w:val="22"/>
          <w:szCs w:val="22"/>
        </w:rPr>
        <w:t>m</w:t>
      </w:r>
      <w:r w:rsidRPr="00C32CCD">
        <w:rPr>
          <w:rFonts w:asciiTheme="majorHAnsi" w:hAnsiTheme="majorHAnsi"/>
          <w:sz w:val="22"/>
          <w:szCs w:val="22"/>
        </w:rPr>
        <w:t>e</w:t>
      </w:r>
      <w:r w:rsidRPr="00C32CCD">
        <w:rPr>
          <w:rFonts w:asciiTheme="majorHAnsi" w:hAnsiTheme="majorHAnsi"/>
          <w:spacing w:val="-2"/>
          <w:sz w:val="22"/>
          <w:szCs w:val="22"/>
        </w:rPr>
        <w:t>m</w:t>
      </w:r>
      <w:r w:rsidRPr="00C32CCD">
        <w:rPr>
          <w:rFonts w:asciiTheme="majorHAnsi" w:hAnsiTheme="majorHAnsi"/>
          <w:sz w:val="22"/>
          <w:szCs w:val="22"/>
        </w:rPr>
        <w:t xml:space="preserve">ory </w:t>
      </w:r>
      <w:r w:rsidRPr="00C32CCD">
        <w:rPr>
          <w:rFonts w:asciiTheme="majorHAnsi" w:hAnsiTheme="majorHAnsi"/>
          <w:spacing w:val="1"/>
          <w:sz w:val="22"/>
          <w:szCs w:val="22"/>
        </w:rPr>
        <w:t>l</w:t>
      </w:r>
      <w:r w:rsidRPr="00C32CCD">
        <w:rPr>
          <w:rFonts w:asciiTheme="majorHAnsi" w:hAnsiTheme="majorHAnsi"/>
          <w:sz w:val="22"/>
          <w:szCs w:val="22"/>
        </w:rPr>
        <w:t>oca</w:t>
      </w:r>
      <w:r w:rsidRPr="00C32CCD">
        <w:rPr>
          <w:rFonts w:asciiTheme="majorHAnsi" w:hAnsiTheme="majorHAnsi"/>
          <w:spacing w:val="1"/>
          <w:sz w:val="22"/>
          <w:szCs w:val="22"/>
        </w:rPr>
        <w:t>t</w:t>
      </w:r>
      <w:r w:rsidRPr="00C32CCD">
        <w:rPr>
          <w:rFonts w:asciiTheme="majorHAnsi" w:hAnsiTheme="majorHAnsi"/>
          <w:sz w:val="22"/>
          <w:szCs w:val="22"/>
        </w:rPr>
        <w:t>i</w:t>
      </w:r>
      <w:r w:rsidRPr="00C32CCD">
        <w:rPr>
          <w:rFonts w:asciiTheme="majorHAnsi" w:hAnsiTheme="majorHAnsi"/>
          <w:spacing w:val="-1"/>
          <w:sz w:val="22"/>
          <w:szCs w:val="22"/>
        </w:rPr>
        <w:t>o</w:t>
      </w:r>
      <w:r w:rsidRPr="00C32CCD">
        <w:rPr>
          <w:rFonts w:asciiTheme="majorHAnsi" w:hAnsiTheme="majorHAnsi"/>
          <w:sz w:val="22"/>
          <w:szCs w:val="22"/>
        </w:rPr>
        <w:t>n des</w:t>
      </w:r>
      <w:r w:rsidRPr="00C32CCD">
        <w:rPr>
          <w:rFonts w:asciiTheme="majorHAnsi" w:hAnsiTheme="majorHAnsi"/>
          <w:spacing w:val="1"/>
          <w:sz w:val="22"/>
          <w:szCs w:val="22"/>
        </w:rPr>
        <w:t>i</w:t>
      </w:r>
      <w:r w:rsidRPr="00C32CCD">
        <w:rPr>
          <w:rFonts w:asciiTheme="majorHAnsi" w:hAnsiTheme="majorHAnsi"/>
          <w:sz w:val="22"/>
          <w:szCs w:val="22"/>
        </w:rPr>
        <w:t>gn</w:t>
      </w:r>
      <w:r w:rsidRPr="00C32CCD">
        <w:rPr>
          <w:rFonts w:asciiTheme="majorHAnsi" w:hAnsiTheme="majorHAnsi"/>
          <w:spacing w:val="-1"/>
          <w:sz w:val="22"/>
          <w:szCs w:val="22"/>
        </w:rPr>
        <w:t>a</w:t>
      </w:r>
      <w:r w:rsidR="00353D1B" w:rsidRPr="00C32CCD">
        <w:rPr>
          <w:rFonts w:asciiTheme="majorHAnsi" w:hAnsiTheme="majorHAnsi"/>
          <w:sz w:val="22"/>
          <w:szCs w:val="22"/>
        </w:rPr>
        <w:t>ted by 100($11</w:t>
      </w:r>
      <w:r w:rsidRPr="00C32CCD">
        <w:rPr>
          <w:rFonts w:asciiTheme="majorHAnsi" w:hAnsiTheme="majorHAnsi"/>
          <w:sz w:val="22"/>
          <w:szCs w:val="22"/>
        </w:rPr>
        <w:t>) (</w:t>
      </w:r>
      <w:r w:rsidRPr="00C32CCD">
        <w:rPr>
          <w:rFonts w:asciiTheme="majorHAnsi" w:hAnsiTheme="majorHAnsi"/>
          <w:spacing w:val="-2"/>
          <w:sz w:val="22"/>
          <w:szCs w:val="22"/>
        </w:rPr>
        <w:t>W</w:t>
      </w:r>
      <w:r w:rsidRPr="00C32CCD">
        <w:rPr>
          <w:rFonts w:asciiTheme="majorHAnsi" w:hAnsiTheme="majorHAnsi"/>
          <w:sz w:val="22"/>
          <w:szCs w:val="22"/>
        </w:rPr>
        <w:t>i</w:t>
      </w:r>
      <w:r w:rsidRPr="00C32CCD">
        <w:rPr>
          <w:rFonts w:asciiTheme="majorHAnsi" w:hAnsiTheme="majorHAnsi"/>
          <w:spacing w:val="1"/>
          <w:sz w:val="22"/>
          <w:szCs w:val="22"/>
        </w:rPr>
        <w:t>t</w:t>
      </w:r>
      <w:r w:rsidRPr="00C32CCD">
        <w:rPr>
          <w:rFonts w:asciiTheme="majorHAnsi" w:hAnsiTheme="majorHAnsi"/>
          <w:sz w:val="22"/>
          <w:szCs w:val="22"/>
        </w:rPr>
        <w:t>h in</w:t>
      </w:r>
      <w:r w:rsidRPr="00C32CCD">
        <w:rPr>
          <w:rFonts w:asciiTheme="majorHAnsi" w:hAnsiTheme="majorHAnsi"/>
          <w:spacing w:val="1"/>
          <w:sz w:val="22"/>
          <w:szCs w:val="22"/>
        </w:rPr>
        <w:t>i</w:t>
      </w:r>
      <w:r w:rsidRPr="00C32CCD">
        <w:rPr>
          <w:rFonts w:asciiTheme="majorHAnsi" w:hAnsiTheme="majorHAnsi"/>
          <w:sz w:val="22"/>
          <w:szCs w:val="22"/>
        </w:rPr>
        <w:t>t</w:t>
      </w:r>
      <w:r w:rsidRPr="00C32CCD">
        <w:rPr>
          <w:rFonts w:asciiTheme="majorHAnsi" w:hAnsiTheme="majorHAnsi"/>
          <w:spacing w:val="1"/>
          <w:sz w:val="22"/>
          <w:szCs w:val="22"/>
        </w:rPr>
        <w:t>i</w:t>
      </w:r>
      <w:r w:rsidRPr="00C32CCD">
        <w:rPr>
          <w:rFonts w:asciiTheme="majorHAnsi" w:hAnsiTheme="majorHAnsi"/>
          <w:spacing w:val="-1"/>
          <w:sz w:val="22"/>
          <w:szCs w:val="22"/>
        </w:rPr>
        <w:t>a</w:t>
      </w:r>
      <w:r w:rsidRPr="00C32CCD">
        <w:rPr>
          <w:rFonts w:asciiTheme="majorHAnsi" w:hAnsiTheme="majorHAnsi"/>
          <w:sz w:val="22"/>
          <w:szCs w:val="22"/>
        </w:rPr>
        <w:t>lized values,</w:t>
      </w:r>
      <w:r w:rsidRPr="00C32CCD">
        <w:rPr>
          <w:rFonts w:asciiTheme="majorHAnsi" w:hAnsiTheme="majorHAnsi"/>
          <w:spacing w:val="-1"/>
          <w:sz w:val="22"/>
          <w:szCs w:val="22"/>
        </w:rPr>
        <w:t xml:space="preserve"> </w:t>
      </w:r>
      <w:r w:rsidRPr="00C32CCD">
        <w:rPr>
          <w:rFonts w:asciiTheme="majorHAnsi" w:hAnsiTheme="majorHAnsi"/>
          <w:sz w:val="22"/>
          <w:szCs w:val="22"/>
        </w:rPr>
        <w:t>th</w:t>
      </w:r>
      <w:r w:rsidRPr="00C32CCD">
        <w:rPr>
          <w:rFonts w:asciiTheme="majorHAnsi" w:hAnsiTheme="majorHAnsi"/>
          <w:spacing w:val="1"/>
          <w:sz w:val="22"/>
          <w:szCs w:val="22"/>
        </w:rPr>
        <w:t>i</w:t>
      </w:r>
      <w:r w:rsidRPr="00C32CCD">
        <w:rPr>
          <w:rFonts w:asciiTheme="majorHAnsi" w:hAnsiTheme="majorHAnsi"/>
          <w:sz w:val="22"/>
          <w:szCs w:val="22"/>
        </w:rPr>
        <w:t xml:space="preserve">s </w:t>
      </w:r>
      <w:r w:rsidRPr="00C32CCD">
        <w:rPr>
          <w:rFonts w:asciiTheme="majorHAnsi" w:hAnsiTheme="majorHAnsi"/>
          <w:spacing w:val="-2"/>
          <w:sz w:val="22"/>
          <w:szCs w:val="22"/>
        </w:rPr>
        <w:t>m</w:t>
      </w:r>
      <w:r w:rsidRPr="00C32CCD">
        <w:rPr>
          <w:rFonts w:asciiTheme="majorHAnsi" w:hAnsiTheme="majorHAnsi"/>
          <w:spacing w:val="1"/>
          <w:sz w:val="22"/>
          <w:szCs w:val="22"/>
        </w:rPr>
        <w:t>e</w:t>
      </w:r>
      <w:r w:rsidRPr="00C32CCD">
        <w:rPr>
          <w:rFonts w:asciiTheme="majorHAnsi" w:hAnsiTheme="majorHAnsi"/>
          <w:spacing w:val="-2"/>
          <w:sz w:val="22"/>
          <w:szCs w:val="22"/>
        </w:rPr>
        <w:t>m</w:t>
      </w:r>
      <w:r w:rsidRPr="00C32CCD">
        <w:rPr>
          <w:rFonts w:asciiTheme="majorHAnsi" w:hAnsiTheme="majorHAnsi"/>
          <w:sz w:val="22"/>
          <w:szCs w:val="22"/>
        </w:rPr>
        <w:t xml:space="preserve">ory </w:t>
      </w:r>
      <w:r w:rsidRPr="00C32CCD">
        <w:rPr>
          <w:rFonts w:asciiTheme="majorHAnsi" w:hAnsiTheme="majorHAnsi"/>
          <w:spacing w:val="1"/>
          <w:sz w:val="22"/>
          <w:szCs w:val="22"/>
        </w:rPr>
        <w:t>l</w:t>
      </w:r>
      <w:r w:rsidR="00353D1B" w:rsidRPr="00C32CCD">
        <w:rPr>
          <w:rFonts w:asciiTheme="majorHAnsi" w:hAnsiTheme="majorHAnsi"/>
          <w:sz w:val="22"/>
          <w:szCs w:val="22"/>
        </w:rPr>
        <w:t>ocation is $2F4</w:t>
      </w:r>
      <w:r w:rsidRPr="00C32CCD">
        <w:rPr>
          <w:rFonts w:asciiTheme="majorHAnsi" w:hAnsiTheme="majorHAnsi"/>
          <w:sz w:val="22"/>
          <w:szCs w:val="22"/>
        </w:rPr>
        <w:t>). It can be seen in</w:t>
      </w:r>
      <w:r w:rsidRPr="00C32CCD">
        <w:rPr>
          <w:rFonts w:asciiTheme="majorHAnsi" w:hAnsiTheme="majorHAnsi"/>
          <w:spacing w:val="-1"/>
          <w:sz w:val="22"/>
          <w:szCs w:val="22"/>
        </w:rPr>
        <w:t xml:space="preserve"> </w:t>
      </w:r>
      <w:r w:rsidRPr="00C32CCD">
        <w:rPr>
          <w:rFonts w:asciiTheme="majorHAnsi" w:hAnsiTheme="majorHAnsi"/>
          <w:sz w:val="22"/>
          <w:szCs w:val="22"/>
        </w:rPr>
        <w:t>the picture</w:t>
      </w:r>
      <w:r w:rsidRPr="00C32CCD">
        <w:rPr>
          <w:rFonts w:asciiTheme="majorHAnsi" w:hAnsiTheme="majorHAnsi"/>
          <w:spacing w:val="-1"/>
          <w:sz w:val="22"/>
          <w:szCs w:val="22"/>
        </w:rPr>
        <w:t xml:space="preserve"> </w:t>
      </w:r>
      <w:r w:rsidRPr="00C32CCD">
        <w:rPr>
          <w:rFonts w:asciiTheme="majorHAnsi" w:hAnsiTheme="majorHAnsi"/>
          <w:sz w:val="22"/>
          <w:szCs w:val="22"/>
        </w:rPr>
        <w:t>t</w:t>
      </w:r>
      <w:r w:rsidRPr="00C32CCD">
        <w:rPr>
          <w:rFonts w:asciiTheme="majorHAnsi" w:hAnsiTheme="majorHAnsi"/>
          <w:spacing w:val="-1"/>
          <w:sz w:val="22"/>
          <w:szCs w:val="22"/>
        </w:rPr>
        <w:t>h</w:t>
      </w:r>
      <w:r w:rsidRPr="00C32CCD">
        <w:rPr>
          <w:rFonts w:asciiTheme="majorHAnsi" w:hAnsiTheme="majorHAnsi"/>
          <w:sz w:val="22"/>
          <w:szCs w:val="22"/>
        </w:rPr>
        <w:t xml:space="preserve">at the </w:t>
      </w:r>
      <w:r w:rsidRPr="00C32CCD">
        <w:rPr>
          <w:rFonts w:asciiTheme="majorHAnsi" w:hAnsiTheme="majorHAnsi"/>
          <w:spacing w:val="-1"/>
          <w:sz w:val="22"/>
          <w:szCs w:val="22"/>
        </w:rPr>
        <w:t>v</w:t>
      </w:r>
      <w:r w:rsidRPr="00C32CCD">
        <w:rPr>
          <w:rFonts w:asciiTheme="majorHAnsi" w:hAnsiTheme="majorHAnsi"/>
          <w:sz w:val="22"/>
          <w:szCs w:val="22"/>
        </w:rPr>
        <w:t>alue</w:t>
      </w:r>
      <w:r w:rsidRPr="00C32CCD">
        <w:rPr>
          <w:rFonts w:asciiTheme="majorHAnsi" w:hAnsiTheme="majorHAnsi"/>
          <w:spacing w:val="-1"/>
          <w:sz w:val="22"/>
          <w:szCs w:val="22"/>
        </w:rPr>
        <w:t xml:space="preserve"> </w:t>
      </w:r>
      <w:r w:rsidRPr="00C32CCD">
        <w:rPr>
          <w:rFonts w:asciiTheme="majorHAnsi" w:hAnsiTheme="majorHAnsi"/>
          <w:sz w:val="22"/>
          <w:szCs w:val="22"/>
        </w:rPr>
        <w:t xml:space="preserve">of </w:t>
      </w:r>
      <w:proofErr w:type="spellStart"/>
      <w:r w:rsidRPr="00C32CCD">
        <w:rPr>
          <w:rFonts w:asciiTheme="majorHAnsi" w:hAnsiTheme="majorHAnsi"/>
          <w:spacing w:val="-1"/>
          <w:sz w:val="22"/>
          <w:szCs w:val="22"/>
        </w:rPr>
        <w:t>R</w:t>
      </w:r>
      <w:r w:rsidR="00353D1B" w:rsidRPr="00C32CCD">
        <w:rPr>
          <w:rFonts w:asciiTheme="majorHAnsi" w:hAnsiTheme="majorHAnsi"/>
          <w:sz w:val="22"/>
          <w:szCs w:val="22"/>
        </w:rPr>
        <w:t>eg</w:t>
      </w:r>
      <w:proofErr w:type="spellEnd"/>
      <w:r w:rsidR="00353D1B" w:rsidRPr="00C32CCD">
        <w:rPr>
          <w:rFonts w:asciiTheme="majorHAnsi" w:hAnsiTheme="majorHAnsi"/>
          <w:sz w:val="22"/>
          <w:szCs w:val="22"/>
        </w:rPr>
        <w:t xml:space="preserve"> 12</w:t>
      </w:r>
      <w:r w:rsidRPr="00C32CCD">
        <w:rPr>
          <w:rFonts w:asciiTheme="majorHAnsi" w:hAnsiTheme="majorHAnsi"/>
          <w:sz w:val="22"/>
          <w:szCs w:val="22"/>
        </w:rPr>
        <w:t xml:space="preserve"> is now the same as the val</w:t>
      </w:r>
      <w:r w:rsidRPr="00C32CCD">
        <w:rPr>
          <w:rFonts w:asciiTheme="majorHAnsi" w:hAnsiTheme="majorHAnsi"/>
          <w:spacing w:val="-1"/>
          <w:sz w:val="22"/>
          <w:szCs w:val="22"/>
        </w:rPr>
        <w:t>u</w:t>
      </w:r>
      <w:r w:rsidRPr="00C32CCD">
        <w:rPr>
          <w:rFonts w:asciiTheme="majorHAnsi" w:hAnsiTheme="majorHAnsi"/>
          <w:sz w:val="22"/>
          <w:szCs w:val="22"/>
        </w:rPr>
        <w:t>e at</w:t>
      </w:r>
      <w:r w:rsidRPr="00C32CCD">
        <w:rPr>
          <w:rFonts w:asciiTheme="majorHAnsi" w:hAnsiTheme="majorHAnsi"/>
          <w:spacing w:val="1"/>
          <w:sz w:val="22"/>
          <w:szCs w:val="22"/>
        </w:rPr>
        <w:t xml:space="preserve"> </w:t>
      </w:r>
      <w:r w:rsidRPr="00C32CCD">
        <w:rPr>
          <w:rFonts w:asciiTheme="majorHAnsi" w:hAnsiTheme="majorHAnsi"/>
          <w:spacing w:val="-2"/>
          <w:sz w:val="22"/>
          <w:szCs w:val="22"/>
        </w:rPr>
        <w:t>m</w:t>
      </w:r>
      <w:r w:rsidRPr="00C32CCD">
        <w:rPr>
          <w:rFonts w:asciiTheme="majorHAnsi" w:hAnsiTheme="majorHAnsi"/>
          <w:spacing w:val="2"/>
          <w:sz w:val="22"/>
          <w:szCs w:val="22"/>
        </w:rPr>
        <w:t>e</w:t>
      </w:r>
      <w:r w:rsidRPr="00C32CCD">
        <w:rPr>
          <w:rFonts w:asciiTheme="majorHAnsi" w:hAnsiTheme="majorHAnsi"/>
          <w:spacing w:val="-2"/>
          <w:sz w:val="22"/>
          <w:szCs w:val="22"/>
        </w:rPr>
        <w:t>m</w:t>
      </w:r>
      <w:r w:rsidRPr="00C32CCD">
        <w:rPr>
          <w:rFonts w:asciiTheme="majorHAnsi" w:hAnsiTheme="majorHAnsi"/>
          <w:sz w:val="22"/>
          <w:szCs w:val="22"/>
        </w:rPr>
        <w:t>ory</w:t>
      </w:r>
      <w:r w:rsidRPr="00C32CCD">
        <w:rPr>
          <w:rFonts w:asciiTheme="majorHAnsi" w:hAnsiTheme="majorHAnsi"/>
          <w:spacing w:val="1"/>
          <w:sz w:val="22"/>
          <w:szCs w:val="22"/>
        </w:rPr>
        <w:t xml:space="preserve"> </w:t>
      </w:r>
      <w:r w:rsidRPr="00C32CCD">
        <w:rPr>
          <w:rFonts w:asciiTheme="majorHAnsi" w:hAnsiTheme="majorHAnsi"/>
          <w:sz w:val="22"/>
          <w:szCs w:val="22"/>
        </w:rPr>
        <w:t>location $</w:t>
      </w:r>
      <w:r w:rsidR="00353D1B" w:rsidRPr="00C32CCD">
        <w:rPr>
          <w:rFonts w:asciiTheme="majorHAnsi" w:hAnsiTheme="majorHAnsi"/>
          <w:spacing w:val="-1"/>
          <w:sz w:val="22"/>
          <w:szCs w:val="22"/>
        </w:rPr>
        <w:t>2f4</w:t>
      </w:r>
      <w:r w:rsidRPr="00C32CCD">
        <w:rPr>
          <w:rFonts w:asciiTheme="majorHAnsi" w:hAnsiTheme="majorHAnsi"/>
          <w:sz w:val="22"/>
          <w:szCs w:val="22"/>
        </w:rPr>
        <w:t>.Store word also</w:t>
      </w:r>
      <w:r w:rsidRPr="00C32CCD">
        <w:rPr>
          <w:rFonts w:asciiTheme="majorHAnsi" w:hAnsiTheme="majorHAnsi"/>
          <w:spacing w:val="-1"/>
          <w:sz w:val="22"/>
          <w:szCs w:val="22"/>
        </w:rPr>
        <w:t xml:space="preserve"> </w:t>
      </w:r>
      <w:r w:rsidRPr="00C32CCD">
        <w:rPr>
          <w:rFonts w:asciiTheme="majorHAnsi" w:hAnsiTheme="majorHAnsi"/>
          <w:sz w:val="22"/>
          <w:szCs w:val="22"/>
        </w:rPr>
        <w:t>incr</w:t>
      </w:r>
      <w:r w:rsidRPr="00C32CCD">
        <w:rPr>
          <w:rFonts w:asciiTheme="majorHAnsi" w:hAnsiTheme="majorHAnsi"/>
          <w:spacing w:val="-2"/>
          <w:sz w:val="22"/>
          <w:szCs w:val="22"/>
        </w:rPr>
        <w:t>em</w:t>
      </w:r>
      <w:r w:rsidRPr="00C32CCD">
        <w:rPr>
          <w:rFonts w:asciiTheme="majorHAnsi" w:hAnsiTheme="majorHAnsi"/>
          <w:sz w:val="22"/>
          <w:szCs w:val="22"/>
        </w:rPr>
        <w:t>ents the</w:t>
      </w:r>
      <w:r w:rsidRPr="00C32CCD">
        <w:rPr>
          <w:rFonts w:asciiTheme="majorHAnsi" w:hAnsiTheme="majorHAnsi"/>
          <w:spacing w:val="1"/>
          <w:sz w:val="22"/>
          <w:szCs w:val="22"/>
        </w:rPr>
        <w:t xml:space="preserve"> </w:t>
      </w:r>
      <w:r w:rsidRPr="00C32CCD">
        <w:rPr>
          <w:rFonts w:asciiTheme="majorHAnsi" w:hAnsiTheme="majorHAnsi"/>
          <w:sz w:val="22"/>
          <w:szCs w:val="22"/>
        </w:rPr>
        <w:t>PC</w:t>
      </w:r>
      <w:r w:rsidRPr="00C32CCD">
        <w:rPr>
          <w:rFonts w:asciiTheme="majorHAnsi" w:hAnsiTheme="majorHAnsi"/>
          <w:spacing w:val="-1"/>
          <w:sz w:val="22"/>
          <w:szCs w:val="22"/>
        </w:rPr>
        <w:t xml:space="preserve"> </w:t>
      </w:r>
      <w:r w:rsidRPr="00C32CCD">
        <w:rPr>
          <w:rFonts w:asciiTheme="majorHAnsi" w:hAnsiTheme="majorHAnsi"/>
          <w:sz w:val="22"/>
          <w:szCs w:val="22"/>
        </w:rPr>
        <w:t>value se</w:t>
      </w:r>
      <w:r w:rsidRPr="00C32CCD">
        <w:rPr>
          <w:rFonts w:asciiTheme="majorHAnsi" w:hAnsiTheme="majorHAnsi"/>
          <w:spacing w:val="-1"/>
          <w:sz w:val="22"/>
          <w:szCs w:val="22"/>
        </w:rPr>
        <w:t>q</w:t>
      </w:r>
      <w:r w:rsidRPr="00C32CCD">
        <w:rPr>
          <w:rFonts w:asciiTheme="majorHAnsi" w:hAnsiTheme="majorHAnsi"/>
          <w:sz w:val="22"/>
          <w:szCs w:val="22"/>
        </w:rPr>
        <w:t>uent</w:t>
      </w:r>
      <w:r w:rsidRPr="00C32CCD">
        <w:rPr>
          <w:rFonts w:asciiTheme="majorHAnsi" w:hAnsiTheme="majorHAnsi"/>
          <w:spacing w:val="1"/>
          <w:sz w:val="22"/>
          <w:szCs w:val="22"/>
        </w:rPr>
        <w:t>i</w:t>
      </w:r>
      <w:r w:rsidRPr="00C32CCD">
        <w:rPr>
          <w:rFonts w:asciiTheme="majorHAnsi" w:hAnsiTheme="majorHAnsi"/>
          <w:spacing w:val="-1"/>
          <w:sz w:val="22"/>
          <w:szCs w:val="22"/>
        </w:rPr>
        <w:t>a</w:t>
      </w:r>
      <w:r w:rsidRPr="00C32CCD">
        <w:rPr>
          <w:rFonts w:asciiTheme="majorHAnsi" w:hAnsiTheme="majorHAnsi"/>
          <w:sz w:val="22"/>
          <w:szCs w:val="22"/>
        </w:rPr>
        <w:t>l</w:t>
      </w:r>
      <w:r w:rsidRPr="00C32CCD">
        <w:rPr>
          <w:rFonts w:asciiTheme="majorHAnsi" w:hAnsiTheme="majorHAnsi"/>
          <w:spacing w:val="1"/>
          <w:sz w:val="22"/>
          <w:szCs w:val="22"/>
        </w:rPr>
        <w:t>l</w:t>
      </w:r>
      <w:r w:rsidRPr="00C32CCD">
        <w:rPr>
          <w:rFonts w:asciiTheme="majorHAnsi" w:hAnsiTheme="majorHAnsi"/>
          <w:sz w:val="22"/>
          <w:szCs w:val="22"/>
        </w:rPr>
        <w:t>y</w:t>
      </w:r>
      <w:r w:rsidRPr="00C32CCD">
        <w:rPr>
          <w:rFonts w:asciiTheme="majorHAnsi" w:hAnsiTheme="majorHAnsi"/>
          <w:spacing w:val="-1"/>
          <w:sz w:val="22"/>
          <w:szCs w:val="22"/>
        </w:rPr>
        <w:t xml:space="preserve"> </w:t>
      </w:r>
      <w:r w:rsidRPr="00C32CCD">
        <w:rPr>
          <w:rFonts w:asciiTheme="majorHAnsi" w:hAnsiTheme="majorHAnsi"/>
          <w:sz w:val="22"/>
          <w:szCs w:val="22"/>
        </w:rPr>
        <w:t>to P</w:t>
      </w:r>
      <w:r w:rsidRPr="00C32CCD">
        <w:rPr>
          <w:rFonts w:asciiTheme="majorHAnsi" w:hAnsiTheme="majorHAnsi"/>
          <w:spacing w:val="-1"/>
          <w:sz w:val="22"/>
          <w:szCs w:val="22"/>
        </w:rPr>
        <w:t>C</w:t>
      </w:r>
      <w:r w:rsidRPr="00C32CCD">
        <w:rPr>
          <w:rFonts w:asciiTheme="majorHAnsi" w:hAnsiTheme="majorHAnsi"/>
          <w:sz w:val="22"/>
          <w:szCs w:val="22"/>
        </w:rPr>
        <w:t>+4 to a va</w:t>
      </w:r>
      <w:r w:rsidRPr="00C32CCD">
        <w:rPr>
          <w:rFonts w:asciiTheme="majorHAnsi" w:hAnsiTheme="majorHAnsi"/>
          <w:spacing w:val="1"/>
          <w:sz w:val="22"/>
          <w:szCs w:val="22"/>
        </w:rPr>
        <w:t>l</w:t>
      </w:r>
      <w:r w:rsidR="008860D3" w:rsidRPr="00C32CCD">
        <w:rPr>
          <w:rFonts w:asciiTheme="majorHAnsi" w:hAnsiTheme="majorHAnsi"/>
          <w:sz w:val="22"/>
          <w:szCs w:val="22"/>
        </w:rPr>
        <w:t>ue of $10</w:t>
      </w:r>
      <w:r w:rsidRPr="00C32CCD">
        <w:rPr>
          <w:rFonts w:asciiTheme="majorHAnsi" w:hAnsiTheme="majorHAnsi"/>
          <w:sz w:val="22"/>
          <w:szCs w:val="22"/>
        </w:rPr>
        <w:t>08.</w:t>
      </w:r>
    </w:p>
    <w:p w14:paraId="63120EDE" w14:textId="77777777" w:rsidR="005569FE" w:rsidRPr="00C32CCD" w:rsidRDefault="005569FE" w:rsidP="002F41DB">
      <w:pPr>
        <w:spacing w:line="240" w:lineRule="atLeast"/>
        <w:rPr>
          <w:rFonts w:asciiTheme="majorHAnsi" w:hAnsiTheme="majorHAnsi"/>
          <w:sz w:val="22"/>
          <w:szCs w:val="22"/>
        </w:rPr>
      </w:pPr>
    </w:p>
    <w:p w14:paraId="46D14293" w14:textId="77777777" w:rsidR="005569FE" w:rsidRPr="00C32CCD" w:rsidRDefault="00E91E7D" w:rsidP="002F41DB">
      <w:pPr>
        <w:spacing w:line="240" w:lineRule="atLeast"/>
        <w:ind w:left="100"/>
        <w:rPr>
          <w:rFonts w:asciiTheme="majorHAnsi" w:hAnsiTheme="majorHAnsi"/>
          <w:sz w:val="22"/>
          <w:szCs w:val="22"/>
        </w:rPr>
      </w:pPr>
      <w:proofErr w:type="gramStart"/>
      <w:r w:rsidRPr="00C32CCD">
        <w:rPr>
          <w:rFonts w:asciiTheme="majorHAnsi" w:hAnsiTheme="majorHAnsi"/>
          <w:sz w:val="22"/>
          <w:szCs w:val="22"/>
          <w:u w:val="single" w:color="000000"/>
        </w:rPr>
        <w:t>add</w:t>
      </w:r>
      <w:proofErr w:type="gramEnd"/>
      <w:r w:rsidRPr="00C32CCD">
        <w:rPr>
          <w:rFonts w:asciiTheme="majorHAnsi" w:hAnsiTheme="majorHAnsi"/>
          <w:sz w:val="22"/>
          <w:szCs w:val="22"/>
          <w:u w:val="single" w:color="000000"/>
        </w:rPr>
        <w:t xml:space="preserve"> $t3,$t2,$s2 or add </w:t>
      </w:r>
      <w:r w:rsidRPr="00C32CCD">
        <w:rPr>
          <w:rFonts w:asciiTheme="majorHAnsi" w:hAnsiTheme="majorHAnsi"/>
          <w:spacing w:val="-1"/>
          <w:sz w:val="22"/>
          <w:szCs w:val="22"/>
          <w:u w:val="single" w:color="000000"/>
        </w:rPr>
        <w:t>$</w:t>
      </w:r>
      <w:r w:rsidRPr="00C32CCD">
        <w:rPr>
          <w:rFonts w:asciiTheme="majorHAnsi" w:hAnsiTheme="majorHAnsi"/>
          <w:sz w:val="22"/>
          <w:szCs w:val="22"/>
          <w:u w:val="single" w:color="000000"/>
        </w:rPr>
        <w:t>11,$10,$18</w:t>
      </w:r>
    </w:p>
    <w:p w14:paraId="64F3D8C4" w14:textId="77777777" w:rsidR="005569FE" w:rsidRPr="00C32CCD" w:rsidRDefault="005569FE" w:rsidP="002F41DB">
      <w:pPr>
        <w:spacing w:line="240" w:lineRule="atLeast"/>
        <w:rPr>
          <w:rFonts w:asciiTheme="majorHAnsi" w:hAnsiTheme="majorHAnsi"/>
          <w:sz w:val="22"/>
          <w:szCs w:val="22"/>
        </w:rPr>
      </w:pPr>
    </w:p>
    <w:p w14:paraId="79CFCF76" w14:textId="6A8ECAAC" w:rsidR="005569FE" w:rsidRPr="00C32CCD" w:rsidRDefault="0046548D" w:rsidP="002F41DB">
      <w:pPr>
        <w:spacing w:line="240" w:lineRule="atLeast"/>
        <w:ind w:left="100"/>
        <w:rPr>
          <w:rFonts w:asciiTheme="majorHAnsi" w:hAnsiTheme="majorHAnsi"/>
          <w:sz w:val="22"/>
          <w:szCs w:val="22"/>
        </w:rPr>
      </w:pPr>
      <w:r w:rsidRPr="00C32CCD">
        <w:rPr>
          <w:rFonts w:asciiTheme="majorHAnsi" w:hAnsiTheme="majorHAnsi"/>
          <w:sz w:val="22"/>
          <w:szCs w:val="22"/>
        </w:rPr>
        <w:t xml:space="preserve">The instruction </w:t>
      </w:r>
      <w:proofErr w:type="gramStart"/>
      <w:r w:rsidRPr="00C32CCD">
        <w:rPr>
          <w:rFonts w:asciiTheme="majorHAnsi" w:hAnsiTheme="majorHAnsi"/>
          <w:sz w:val="22"/>
          <w:szCs w:val="22"/>
        </w:rPr>
        <w:t xml:space="preserve">Add </w:t>
      </w:r>
      <w:r w:rsidR="00E91E7D" w:rsidRPr="00C32CCD">
        <w:rPr>
          <w:rFonts w:asciiTheme="majorHAnsi" w:hAnsiTheme="majorHAnsi"/>
          <w:sz w:val="22"/>
          <w:szCs w:val="22"/>
        </w:rPr>
        <w:t xml:space="preserve"> adds</w:t>
      </w:r>
      <w:proofErr w:type="gramEnd"/>
      <w:r w:rsidR="00E91E7D" w:rsidRPr="00C32CCD">
        <w:rPr>
          <w:rFonts w:asciiTheme="majorHAnsi" w:hAnsiTheme="majorHAnsi"/>
          <w:sz w:val="22"/>
          <w:szCs w:val="22"/>
        </w:rPr>
        <w:t xml:space="preserve"> </w:t>
      </w:r>
      <w:r w:rsidR="00E91E7D" w:rsidRPr="00C32CCD">
        <w:rPr>
          <w:rFonts w:asciiTheme="majorHAnsi" w:hAnsiTheme="majorHAnsi"/>
          <w:spacing w:val="1"/>
          <w:sz w:val="22"/>
          <w:szCs w:val="22"/>
        </w:rPr>
        <w:t>t</w:t>
      </w:r>
      <w:r w:rsidR="00E91E7D" w:rsidRPr="00C32CCD">
        <w:rPr>
          <w:rFonts w:asciiTheme="majorHAnsi" w:hAnsiTheme="majorHAnsi"/>
          <w:spacing w:val="-1"/>
          <w:sz w:val="22"/>
          <w:szCs w:val="22"/>
        </w:rPr>
        <w:t>h</w:t>
      </w:r>
      <w:r w:rsidR="00E91E7D" w:rsidRPr="00C32CCD">
        <w:rPr>
          <w:rFonts w:asciiTheme="majorHAnsi" w:hAnsiTheme="majorHAnsi"/>
          <w:sz w:val="22"/>
          <w:szCs w:val="22"/>
        </w:rPr>
        <w:t>e</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 xml:space="preserve">value of </w:t>
      </w:r>
      <w:proofErr w:type="spellStart"/>
      <w:r w:rsidR="00E91E7D" w:rsidRPr="00C32CCD">
        <w:rPr>
          <w:rFonts w:asciiTheme="majorHAnsi" w:hAnsiTheme="majorHAnsi"/>
          <w:spacing w:val="-1"/>
          <w:sz w:val="22"/>
          <w:szCs w:val="22"/>
        </w:rPr>
        <w:t>R</w:t>
      </w:r>
      <w:r w:rsidR="00E91E7D" w:rsidRPr="00C32CCD">
        <w:rPr>
          <w:rFonts w:asciiTheme="majorHAnsi" w:hAnsiTheme="majorHAnsi"/>
          <w:sz w:val="22"/>
          <w:szCs w:val="22"/>
        </w:rPr>
        <w:t>eg</w:t>
      </w:r>
      <w:proofErr w:type="spellEnd"/>
      <w:r w:rsidR="00E91E7D" w:rsidRPr="00C32CCD">
        <w:rPr>
          <w:rFonts w:asciiTheme="majorHAnsi" w:hAnsiTheme="majorHAnsi"/>
          <w:sz w:val="22"/>
          <w:szCs w:val="22"/>
        </w:rPr>
        <w:t xml:space="preserve"> 10</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 xml:space="preserve">and </w:t>
      </w:r>
      <w:proofErr w:type="spellStart"/>
      <w:r w:rsidR="00E91E7D" w:rsidRPr="00C32CCD">
        <w:rPr>
          <w:rFonts w:asciiTheme="majorHAnsi" w:hAnsiTheme="majorHAnsi"/>
          <w:sz w:val="22"/>
          <w:szCs w:val="22"/>
        </w:rPr>
        <w:t>Reg</w:t>
      </w:r>
      <w:proofErr w:type="spellEnd"/>
      <w:r w:rsidR="00E91E7D" w:rsidRPr="00C32CCD">
        <w:rPr>
          <w:rFonts w:asciiTheme="majorHAnsi" w:hAnsiTheme="majorHAnsi"/>
          <w:sz w:val="22"/>
          <w:szCs w:val="22"/>
        </w:rPr>
        <w:t xml:space="preserve"> 18, and puts</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it</w:t>
      </w:r>
      <w:r w:rsidR="00E91E7D" w:rsidRPr="00C32CCD">
        <w:rPr>
          <w:rFonts w:asciiTheme="majorHAnsi" w:hAnsiTheme="majorHAnsi"/>
          <w:spacing w:val="1"/>
          <w:sz w:val="22"/>
          <w:szCs w:val="22"/>
        </w:rPr>
        <w:t xml:space="preserve"> </w:t>
      </w:r>
      <w:proofErr w:type="spellStart"/>
      <w:r w:rsidR="00E91E7D" w:rsidRPr="00C32CCD">
        <w:rPr>
          <w:rFonts w:asciiTheme="majorHAnsi" w:hAnsiTheme="majorHAnsi"/>
          <w:sz w:val="22"/>
          <w:szCs w:val="22"/>
        </w:rPr>
        <w:t>Reg</w:t>
      </w:r>
      <w:proofErr w:type="spellEnd"/>
      <w:r w:rsidR="00E91E7D" w:rsidRPr="00C32CCD">
        <w:rPr>
          <w:rFonts w:asciiTheme="majorHAnsi" w:hAnsiTheme="majorHAnsi"/>
          <w:sz w:val="22"/>
          <w:szCs w:val="22"/>
        </w:rPr>
        <w:t xml:space="preserve"> 11. </w:t>
      </w:r>
      <w:r w:rsidR="00E91E7D" w:rsidRPr="00C32CCD">
        <w:rPr>
          <w:rFonts w:asciiTheme="majorHAnsi" w:hAnsiTheme="majorHAnsi"/>
          <w:spacing w:val="-2"/>
          <w:sz w:val="22"/>
          <w:szCs w:val="22"/>
        </w:rPr>
        <w:t>T</w:t>
      </w:r>
      <w:r w:rsidR="00E91E7D" w:rsidRPr="00C32CCD">
        <w:rPr>
          <w:rFonts w:asciiTheme="majorHAnsi" w:hAnsiTheme="majorHAnsi"/>
          <w:sz w:val="22"/>
          <w:szCs w:val="22"/>
        </w:rPr>
        <w:t>he init</w:t>
      </w:r>
      <w:r w:rsidR="00E91E7D" w:rsidRPr="00C32CCD">
        <w:rPr>
          <w:rFonts w:asciiTheme="majorHAnsi" w:hAnsiTheme="majorHAnsi"/>
          <w:spacing w:val="1"/>
          <w:sz w:val="22"/>
          <w:szCs w:val="22"/>
        </w:rPr>
        <w:t>i</w:t>
      </w:r>
      <w:r w:rsidR="00E91E7D" w:rsidRPr="00C32CCD">
        <w:rPr>
          <w:rFonts w:asciiTheme="majorHAnsi" w:hAnsiTheme="majorHAnsi"/>
          <w:spacing w:val="-1"/>
          <w:sz w:val="22"/>
          <w:szCs w:val="22"/>
        </w:rPr>
        <w:t>a</w:t>
      </w:r>
      <w:r w:rsidR="00E91E7D" w:rsidRPr="00C32CCD">
        <w:rPr>
          <w:rFonts w:asciiTheme="majorHAnsi" w:hAnsiTheme="majorHAnsi"/>
          <w:sz w:val="22"/>
          <w:szCs w:val="22"/>
        </w:rPr>
        <w:t>l val</w:t>
      </w:r>
      <w:r w:rsidR="00E91E7D" w:rsidRPr="00C32CCD">
        <w:rPr>
          <w:rFonts w:asciiTheme="majorHAnsi" w:hAnsiTheme="majorHAnsi"/>
          <w:spacing w:val="-1"/>
          <w:sz w:val="22"/>
          <w:szCs w:val="22"/>
        </w:rPr>
        <w:t>u</w:t>
      </w:r>
      <w:r w:rsidR="00E91E7D" w:rsidRPr="00C32CCD">
        <w:rPr>
          <w:rFonts w:asciiTheme="majorHAnsi" w:hAnsiTheme="majorHAnsi"/>
          <w:sz w:val="22"/>
          <w:szCs w:val="22"/>
        </w:rPr>
        <w:t xml:space="preserve">es of </w:t>
      </w:r>
      <w:proofErr w:type="spellStart"/>
      <w:r w:rsidR="00E91E7D" w:rsidRPr="00C32CCD">
        <w:rPr>
          <w:rFonts w:asciiTheme="majorHAnsi" w:hAnsiTheme="majorHAnsi"/>
          <w:spacing w:val="-1"/>
          <w:sz w:val="22"/>
          <w:szCs w:val="22"/>
        </w:rPr>
        <w:t>R</w:t>
      </w:r>
      <w:r w:rsidR="00E91E7D" w:rsidRPr="00C32CCD">
        <w:rPr>
          <w:rFonts w:asciiTheme="majorHAnsi" w:hAnsiTheme="majorHAnsi"/>
          <w:sz w:val="22"/>
          <w:szCs w:val="22"/>
        </w:rPr>
        <w:t>eg</w:t>
      </w:r>
      <w:proofErr w:type="spellEnd"/>
    </w:p>
    <w:p w14:paraId="24A47B24" w14:textId="54FA12B8" w:rsidR="005569FE" w:rsidRPr="00C32CCD" w:rsidRDefault="00353D1B" w:rsidP="002F41DB">
      <w:pPr>
        <w:spacing w:line="240" w:lineRule="atLeast"/>
        <w:ind w:left="100"/>
        <w:rPr>
          <w:rFonts w:asciiTheme="majorHAnsi" w:hAnsiTheme="majorHAnsi"/>
          <w:sz w:val="22"/>
          <w:szCs w:val="22"/>
        </w:rPr>
      </w:pPr>
      <w:r w:rsidRPr="00C32CCD">
        <w:rPr>
          <w:rFonts w:asciiTheme="majorHAnsi" w:hAnsiTheme="majorHAnsi"/>
          <w:sz w:val="22"/>
          <w:szCs w:val="22"/>
        </w:rPr>
        <w:t>10 was $13</w:t>
      </w:r>
      <w:r w:rsidR="00E91E7D" w:rsidRPr="00C32CCD">
        <w:rPr>
          <w:rFonts w:asciiTheme="majorHAnsi" w:hAnsiTheme="majorHAnsi"/>
          <w:sz w:val="22"/>
          <w:szCs w:val="22"/>
        </w:rPr>
        <w:t>0 a</w:t>
      </w:r>
      <w:r w:rsidRPr="00C32CCD">
        <w:rPr>
          <w:rFonts w:asciiTheme="majorHAnsi" w:hAnsiTheme="majorHAnsi"/>
          <w:sz w:val="22"/>
          <w:szCs w:val="22"/>
        </w:rPr>
        <w:t xml:space="preserve">nd </w:t>
      </w:r>
      <w:proofErr w:type="spellStart"/>
      <w:r w:rsidRPr="00C32CCD">
        <w:rPr>
          <w:rFonts w:asciiTheme="majorHAnsi" w:hAnsiTheme="majorHAnsi"/>
          <w:sz w:val="22"/>
          <w:szCs w:val="22"/>
        </w:rPr>
        <w:t>Reg</w:t>
      </w:r>
      <w:proofErr w:type="spellEnd"/>
      <w:r w:rsidRPr="00C32CCD">
        <w:rPr>
          <w:rFonts w:asciiTheme="majorHAnsi" w:hAnsiTheme="majorHAnsi"/>
          <w:sz w:val="22"/>
          <w:szCs w:val="22"/>
        </w:rPr>
        <w:t xml:space="preserve"> 18 was $12</w:t>
      </w:r>
      <w:r w:rsidR="00E91E7D" w:rsidRPr="00C32CCD">
        <w:rPr>
          <w:rFonts w:asciiTheme="majorHAnsi" w:hAnsiTheme="majorHAnsi"/>
          <w:sz w:val="22"/>
          <w:szCs w:val="22"/>
        </w:rPr>
        <w:t>0, thus when added r</w:t>
      </w:r>
      <w:r w:rsidR="00E91E7D" w:rsidRPr="00C32CCD">
        <w:rPr>
          <w:rFonts w:asciiTheme="majorHAnsi" w:hAnsiTheme="majorHAnsi"/>
          <w:spacing w:val="1"/>
          <w:sz w:val="22"/>
          <w:szCs w:val="22"/>
        </w:rPr>
        <w:t>e</w:t>
      </w:r>
      <w:r w:rsidR="00E91E7D" w:rsidRPr="00C32CCD">
        <w:rPr>
          <w:rFonts w:asciiTheme="majorHAnsi" w:hAnsiTheme="majorHAnsi"/>
          <w:sz w:val="22"/>
          <w:szCs w:val="22"/>
        </w:rPr>
        <w:t>sults</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in</w:t>
      </w:r>
      <w:r w:rsidR="00E91E7D" w:rsidRPr="00C32CCD">
        <w:rPr>
          <w:rFonts w:asciiTheme="majorHAnsi" w:hAnsiTheme="majorHAnsi"/>
          <w:spacing w:val="-1"/>
          <w:sz w:val="22"/>
          <w:szCs w:val="22"/>
        </w:rPr>
        <w:t xml:space="preserve"> </w:t>
      </w:r>
      <w:r w:rsidRPr="00C32CCD">
        <w:rPr>
          <w:rFonts w:asciiTheme="majorHAnsi" w:hAnsiTheme="majorHAnsi"/>
          <w:sz w:val="22"/>
          <w:szCs w:val="22"/>
        </w:rPr>
        <w:t>$25</w:t>
      </w:r>
      <w:r w:rsidR="00E91E7D" w:rsidRPr="00C32CCD">
        <w:rPr>
          <w:rFonts w:asciiTheme="majorHAnsi" w:hAnsiTheme="majorHAnsi"/>
          <w:sz w:val="22"/>
          <w:szCs w:val="22"/>
        </w:rPr>
        <w:t>0. The PC</w:t>
      </w:r>
      <w:r w:rsidR="00E91E7D" w:rsidRPr="00C32CCD">
        <w:rPr>
          <w:rFonts w:asciiTheme="majorHAnsi" w:hAnsiTheme="majorHAnsi"/>
          <w:spacing w:val="-1"/>
          <w:sz w:val="22"/>
          <w:szCs w:val="22"/>
        </w:rPr>
        <w:t xml:space="preserve"> </w:t>
      </w:r>
      <w:r w:rsidR="00E91E7D" w:rsidRPr="00C32CCD">
        <w:rPr>
          <w:rFonts w:asciiTheme="majorHAnsi" w:hAnsiTheme="majorHAnsi"/>
          <w:sz w:val="22"/>
          <w:szCs w:val="22"/>
        </w:rPr>
        <w:t>value is i</w:t>
      </w:r>
      <w:r w:rsidR="00E91E7D" w:rsidRPr="00C32CCD">
        <w:rPr>
          <w:rFonts w:asciiTheme="majorHAnsi" w:hAnsiTheme="majorHAnsi"/>
          <w:spacing w:val="-1"/>
          <w:sz w:val="22"/>
          <w:szCs w:val="22"/>
        </w:rPr>
        <w:t>n</w:t>
      </w:r>
      <w:r w:rsidR="00E91E7D" w:rsidRPr="00C32CCD">
        <w:rPr>
          <w:rFonts w:asciiTheme="majorHAnsi" w:hAnsiTheme="majorHAnsi"/>
          <w:sz w:val="22"/>
          <w:szCs w:val="22"/>
        </w:rPr>
        <w:t>cre</w:t>
      </w:r>
      <w:r w:rsidR="00E91E7D" w:rsidRPr="00C32CCD">
        <w:rPr>
          <w:rFonts w:asciiTheme="majorHAnsi" w:hAnsiTheme="majorHAnsi"/>
          <w:spacing w:val="-2"/>
          <w:sz w:val="22"/>
          <w:szCs w:val="22"/>
        </w:rPr>
        <w:t>m</w:t>
      </w:r>
      <w:r w:rsidR="00E91E7D" w:rsidRPr="00C32CCD">
        <w:rPr>
          <w:rFonts w:asciiTheme="majorHAnsi" w:hAnsiTheme="majorHAnsi"/>
          <w:sz w:val="22"/>
          <w:szCs w:val="22"/>
        </w:rPr>
        <w:t xml:space="preserve">ented sequentially </w:t>
      </w:r>
      <w:r w:rsidR="00E91E7D" w:rsidRPr="00C32CCD">
        <w:rPr>
          <w:rFonts w:asciiTheme="majorHAnsi" w:hAnsiTheme="majorHAnsi"/>
          <w:spacing w:val="-1"/>
          <w:sz w:val="22"/>
          <w:szCs w:val="22"/>
        </w:rPr>
        <w:t>t</w:t>
      </w:r>
      <w:r w:rsidR="00E91E7D" w:rsidRPr="00C32CCD">
        <w:rPr>
          <w:rFonts w:asciiTheme="majorHAnsi" w:hAnsiTheme="majorHAnsi"/>
          <w:sz w:val="22"/>
          <w:szCs w:val="22"/>
        </w:rPr>
        <w:t>o P</w:t>
      </w:r>
      <w:r w:rsidR="00E91E7D" w:rsidRPr="00C32CCD">
        <w:rPr>
          <w:rFonts w:asciiTheme="majorHAnsi" w:hAnsiTheme="majorHAnsi"/>
          <w:spacing w:val="-1"/>
          <w:sz w:val="22"/>
          <w:szCs w:val="22"/>
        </w:rPr>
        <w:t>C</w:t>
      </w:r>
      <w:r w:rsidR="00E91E7D" w:rsidRPr="00C32CCD">
        <w:rPr>
          <w:rFonts w:asciiTheme="majorHAnsi" w:hAnsiTheme="majorHAnsi"/>
          <w:sz w:val="22"/>
          <w:szCs w:val="22"/>
        </w:rPr>
        <w:t>+4 to a va</w:t>
      </w:r>
      <w:r w:rsidR="00E91E7D" w:rsidRPr="00C32CCD">
        <w:rPr>
          <w:rFonts w:asciiTheme="majorHAnsi" w:hAnsiTheme="majorHAnsi"/>
          <w:spacing w:val="1"/>
          <w:sz w:val="22"/>
          <w:szCs w:val="22"/>
        </w:rPr>
        <w:t>l</w:t>
      </w:r>
      <w:r w:rsidR="00E91E7D" w:rsidRPr="00C32CCD">
        <w:rPr>
          <w:rFonts w:asciiTheme="majorHAnsi" w:hAnsiTheme="majorHAnsi"/>
          <w:sz w:val="22"/>
          <w:szCs w:val="22"/>
        </w:rPr>
        <w:t>ue of</w:t>
      </w:r>
      <w:r w:rsidR="008860D3" w:rsidRPr="00C32CCD">
        <w:rPr>
          <w:rFonts w:asciiTheme="majorHAnsi" w:hAnsiTheme="majorHAnsi"/>
          <w:sz w:val="22"/>
          <w:szCs w:val="22"/>
        </w:rPr>
        <w:t xml:space="preserve"> $10</w:t>
      </w:r>
      <w:r w:rsidR="00E91E7D" w:rsidRPr="00C32CCD">
        <w:rPr>
          <w:rFonts w:asciiTheme="majorHAnsi" w:hAnsiTheme="majorHAnsi"/>
          <w:sz w:val="22"/>
          <w:szCs w:val="22"/>
        </w:rPr>
        <w:t>0C.</w:t>
      </w:r>
    </w:p>
    <w:p w14:paraId="5514D57E" w14:textId="77777777" w:rsidR="005569FE" w:rsidRPr="00C32CCD" w:rsidRDefault="005569FE" w:rsidP="002F41DB">
      <w:pPr>
        <w:spacing w:line="240" w:lineRule="atLeast"/>
        <w:rPr>
          <w:rFonts w:asciiTheme="majorHAnsi" w:hAnsiTheme="majorHAnsi"/>
          <w:sz w:val="22"/>
          <w:szCs w:val="22"/>
        </w:rPr>
      </w:pPr>
    </w:p>
    <w:p w14:paraId="42B4DABF" w14:textId="77777777" w:rsidR="005569FE" w:rsidRPr="00C32CCD" w:rsidRDefault="005569FE" w:rsidP="002F41DB">
      <w:pPr>
        <w:spacing w:line="240" w:lineRule="atLeast"/>
        <w:rPr>
          <w:rFonts w:asciiTheme="majorHAnsi" w:hAnsiTheme="majorHAnsi"/>
          <w:sz w:val="22"/>
          <w:szCs w:val="22"/>
        </w:rPr>
      </w:pPr>
    </w:p>
    <w:p w14:paraId="2F3898F2" w14:textId="30349E78" w:rsidR="005569FE" w:rsidRPr="00C32CCD" w:rsidRDefault="00806F91" w:rsidP="002F41DB">
      <w:pPr>
        <w:spacing w:line="240" w:lineRule="atLeast"/>
        <w:ind w:left="100"/>
        <w:rPr>
          <w:rFonts w:asciiTheme="majorHAnsi" w:hAnsiTheme="majorHAnsi"/>
          <w:sz w:val="22"/>
          <w:szCs w:val="22"/>
        </w:rPr>
      </w:pPr>
      <w:proofErr w:type="spellStart"/>
      <w:proofErr w:type="gramStart"/>
      <w:r w:rsidRPr="00C32CCD">
        <w:rPr>
          <w:rFonts w:asciiTheme="majorHAnsi" w:hAnsiTheme="majorHAnsi"/>
          <w:sz w:val="22"/>
          <w:szCs w:val="22"/>
          <w:u w:val="single" w:color="000000"/>
        </w:rPr>
        <w:t>beq</w:t>
      </w:r>
      <w:proofErr w:type="spellEnd"/>
      <w:proofErr w:type="gramEnd"/>
      <w:r w:rsidRPr="00C32CCD">
        <w:rPr>
          <w:rFonts w:asciiTheme="majorHAnsi" w:hAnsiTheme="majorHAnsi"/>
          <w:sz w:val="22"/>
          <w:szCs w:val="22"/>
          <w:u w:val="single" w:color="000000"/>
        </w:rPr>
        <w:t xml:space="preserve"> $s</w:t>
      </w:r>
      <w:r w:rsidR="00E91E7D" w:rsidRPr="00C32CCD">
        <w:rPr>
          <w:rFonts w:asciiTheme="majorHAnsi" w:hAnsiTheme="majorHAnsi"/>
          <w:sz w:val="22"/>
          <w:szCs w:val="22"/>
          <w:u w:val="single" w:color="000000"/>
        </w:rPr>
        <w:t>5,$</w:t>
      </w:r>
      <w:r w:rsidR="00E91E7D" w:rsidRPr="00C32CCD">
        <w:rPr>
          <w:rFonts w:asciiTheme="majorHAnsi" w:hAnsiTheme="majorHAnsi"/>
          <w:spacing w:val="1"/>
          <w:sz w:val="22"/>
          <w:szCs w:val="22"/>
          <w:u w:val="single" w:color="000000"/>
        </w:rPr>
        <w:t>s</w:t>
      </w:r>
      <w:r w:rsidR="00E91E7D" w:rsidRPr="00C32CCD">
        <w:rPr>
          <w:rFonts w:asciiTheme="majorHAnsi" w:hAnsiTheme="majorHAnsi"/>
          <w:sz w:val="22"/>
          <w:szCs w:val="22"/>
          <w:u w:val="single" w:color="000000"/>
        </w:rPr>
        <w:t>2</w:t>
      </w:r>
      <w:r w:rsidR="00E91E7D" w:rsidRPr="00C32CCD">
        <w:rPr>
          <w:rFonts w:asciiTheme="majorHAnsi" w:hAnsiTheme="majorHAnsi"/>
          <w:spacing w:val="-1"/>
          <w:sz w:val="22"/>
          <w:szCs w:val="22"/>
          <w:u w:val="single" w:color="000000"/>
        </w:rPr>
        <w:t>,</w:t>
      </w:r>
      <w:r w:rsidRPr="00C32CCD">
        <w:rPr>
          <w:rFonts w:asciiTheme="majorHAnsi" w:hAnsiTheme="majorHAnsi"/>
          <w:sz w:val="22"/>
          <w:szCs w:val="22"/>
          <w:u w:val="single" w:color="000000"/>
        </w:rPr>
        <w:t>5</w:t>
      </w:r>
      <w:r w:rsidR="00E91E7D" w:rsidRPr="00C32CCD">
        <w:rPr>
          <w:rFonts w:asciiTheme="majorHAnsi" w:hAnsiTheme="majorHAnsi"/>
          <w:sz w:val="22"/>
          <w:szCs w:val="22"/>
          <w:u w:val="single" w:color="000000"/>
        </w:rPr>
        <w:t xml:space="preserve">00 or </w:t>
      </w:r>
      <w:proofErr w:type="spellStart"/>
      <w:r w:rsidR="00E91E7D" w:rsidRPr="00C32CCD">
        <w:rPr>
          <w:rFonts w:asciiTheme="majorHAnsi" w:hAnsiTheme="majorHAnsi"/>
          <w:sz w:val="22"/>
          <w:szCs w:val="22"/>
          <w:u w:val="single" w:color="000000"/>
        </w:rPr>
        <w:t>beq</w:t>
      </w:r>
      <w:proofErr w:type="spellEnd"/>
      <w:r w:rsidR="00E91E7D" w:rsidRPr="00C32CCD">
        <w:rPr>
          <w:rFonts w:asciiTheme="majorHAnsi" w:hAnsiTheme="majorHAnsi"/>
          <w:sz w:val="22"/>
          <w:szCs w:val="22"/>
          <w:u w:val="single" w:color="000000"/>
        </w:rPr>
        <w:t xml:space="preserve"> </w:t>
      </w:r>
      <w:r w:rsidR="00E91E7D" w:rsidRPr="00C32CCD">
        <w:rPr>
          <w:rFonts w:asciiTheme="majorHAnsi" w:hAnsiTheme="majorHAnsi"/>
          <w:spacing w:val="-1"/>
          <w:sz w:val="22"/>
          <w:szCs w:val="22"/>
          <w:u w:val="single" w:color="000000"/>
        </w:rPr>
        <w:t>$</w:t>
      </w:r>
      <w:r w:rsidRPr="00C32CCD">
        <w:rPr>
          <w:rFonts w:asciiTheme="majorHAnsi" w:hAnsiTheme="majorHAnsi"/>
          <w:sz w:val="22"/>
          <w:szCs w:val="22"/>
          <w:u w:val="single" w:color="000000"/>
        </w:rPr>
        <w:t>21</w:t>
      </w:r>
      <w:r w:rsidR="00E91E7D" w:rsidRPr="00C32CCD">
        <w:rPr>
          <w:rFonts w:asciiTheme="majorHAnsi" w:hAnsiTheme="majorHAnsi"/>
          <w:sz w:val="22"/>
          <w:szCs w:val="22"/>
          <w:u w:val="single" w:color="000000"/>
        </w:rPr>
        <w:t>,$18,</w:t>
      </w:r>
      <w:r w:rsidR="00081475" w:rsidRPr="00C32CCD">
        <w:rPr>
          <w:rFonts w:asciiTheme="majorHAnsi" w:hAnsiTheme="majorHAnsi"/>
          <w:sz w:val="22"/>
          <w:szCs w:val="22"/>
          <w:u w:val="single" w:color="000000"/>
        </w:rPr>
        <w:t>50</w:t>
      </w:r>
      <w:r w:rsidR="00E91E7D" w:rsidRPr="00C32CCD">
        <w:rPr>
          <w:rFonts w:asciiTheme="majorHAnsi" w:hAnsiTheme="majorHAnsi"/>
          <w:sz w:val="22"/>
          <w:szCs w:val="22"/>
          <w:u w:val="single" w:color="000000"/>
        </w:rPr>
        <w:t>0</w:t>
      </w:r>
      <w:r w:rsidR="00E91E7D" w:rsidRPr="00C32CCD">
        <w:rPr>
          <w:rFonts w:asciiTheme="majorHAnsi" w:hAnsiTheme="majorHAnsi"/>
          <w:spacing w:val="-1"/>
          <w:sz w:val="22"/>
          <w:szCs w:val="22"/>
          <w:u w:val="single" w:color="000000"/>
        </w:rPr>
        <w:t>[</w:t>
      </w:r>
      <w:r w:rsidR="00E91E7D" w:rsidRPr="00C32CCD">
        <w:rPr>
          <w:rFonts w:asciiTheme="majorHAnsi" w:hAnsiTheme="majorHAnsi"/>
          <w:sz w:val="22"/>
          <w:szCs w:val="22"/>
          <w:u w:val="single" w:color="000000"/>
        </w:rPr>
        <w:t>$</w:t>
      </w:r>
      <w:r w:rsidRPr="00C32CCD">
        <w:rPr>
          <w:rFonts w:asciiTheme="majorHAnsi" w:hAnsiTheme="majorHAnsi"/>
          <w:spacing w:val="1"/>
          <w:sz w:val="22"/>
          <w:szCs w:val="22"/>
          <w:u w:val="single" w:color="000000"/>
        </w:rPr>
        <w:t>5</w:t>
      </w:r>
      <w:r w:rsidR="00E91E7D" w:rsidRPr="00C32CCD">
        <w:rPr>
          <w:rFonts w:asciiTheme="majorHAnsi" w:hAnsiTheme="majorHAnsi"/>
          <w:sz w:val="22"/>
          <w:szCs w:val="22"/>
          <w:u w:val="single" w:color="000000"/>
        </w:rPr>
        <w:t>0</w:t>
      </w:r>
      <w:r w:rsidR="00E91E7D" w:rsidRPr="00C32CCD">
        <w:rPr>
          <w:rFonts w:asciiTheme="majorHAnsi" w:hAnsiTheme="majorHAnsi"/>
          <w:spacing w:val="1"/>
          <w:sz w:val="22"/>
          <w:szCs w:val="22"/>
          <w:u w:val="single" w:color="000000"/>
        </w:rPr>
        <w:t>0</w:t>
      </w:r>
      <w:r w:rsidR="008860D3" w:rsidRPr="00C32CCD">
        <w:rPr>
          <w:rFonts w:asciiTheme="majorHAnsi" w:hAnsiTheme="majorHAnsi"/>
          <w:sz w:val="22"/>
          <w:szCs w:val="22"/>
          <w:u w:val="single" w:color="000000"/>
        </w:rPr>
        <w:t>-$10</w:t>
      </w:r>
      <w:r w:rsidRPr="00C32CCD">
        <w:rPr>
          <w:rFonts w:asciiTheme="majorHAnsi" w:hAnsiTheme="majorHAnsi"/>
          <w:sz w:val="22"/>
          <w:szCs w:val="22"/>
          <w:u w:val="single" w:color="000000"/>
        </w:rPr>
        <w:t>0C</w:t>
      </w:r>
      <w:r w:rsidR="00E91E7D" w:rsidRPr="00C32CCD">
        <w:rPr>
          <w:rFonts w:asciiTheme="majorHAnsi" w:hAnsiTheme="majorHAnsi"/>
          <w:sz w:val="22"/>
          <w:szCs w:val="22"/>
          <w:u w:val="single" w:color="000000"/>
        </w:rPr>
        <w:t>]</w:t>
      </w:r>
    </w:p>
    <w:p w14:paraId="2950414D" w14:textId="77777777" w:rsidR="005569FE" w:rsidRPr="00C32CCD" w:rsidRDefault="005569FE" w:rsidP="002F41DB">
      <w:pPr>
        <w:spacing w:line="240" w:lineRule="atLeast"/>
        <w:rPr>
          <w:rFonts w:asciiTheme="majorHAnsi" w:hAnsiTheme="majorHAnsi"/>
          <w:sz w:val="22"/>
          <w:szCs w:val="22"/>
        </w:rPr>
      </w:pPr>
    </w:p>
    <w:p w14:paraId="06E5E218" w14:textId="420FA040" w:rsidR="005569FE" w:rsidRPr="00C32CCD" w:rsidRDefault="00E91E7D" w:rsidP="002F41DB">
      <w:pPr>
        <w:spacing w:line="240" w:lineRule="atLeast"/>
        <w:ind w:left="100" w:right="243"/>
        <w:rPr>
          <w:rFonts w:asciiTheme="majorHAnsi" w:hAnsiTheme="majorHAnsi"/>
          <w:sz w:val="22"/>
          <w:szCs w:val="22"/>
        </w:rPr>
      </w:pPr>
      <w:r w:rsidRPr="00C32CCD">
        <w:rPr>
          <w:rFonts w:asciiTheme="majorHAnsi" w:hAnsiTheme="majorHAnsi"/>
          <w:sz w:val="22"/>
          <w:szCs w:val="22"/>
        </w:rPr>
        <w:t>The instruction branch if</w:t>
      </w:r>
      <w:r w:rsidRPr="00C32CCD">
        <w:rPr>
          <w:rFonts w:asciiTheme="majorHAnsi" w:hAnsiTheme="majorHAnsi"/>
          <w:spacing w:val="-1"/>
          <w:sz w:val="22"/>
          <w:szCs w:val="22"/>
        </w:rPr>
        <w:t xml:space="preserve"> </w:t>
      </w:r>
      <w:r w:rsidRPr="00C32CCD">
        <w:rPr>
          <w:rFonts w:asciiTheme="majorHAnsi" w:hAnsiTheme="majorHAnsi"/>
          <w:sz w:val="22"/>
          <w:szCs w:val="22"/>
        </w:rPr>
        <w:t>equal</w:t>
      </w:r>
      <w:r w:rsidRPr="00C32CCD">
        <w:rPr>
          <w:rFonts w:asciiTheme="majorHAnsi" w:hAnsiTheme="majorHAnsi"/>
          <w:spacing w:val="1"/>
          <w:sz w:val="22"/>
          <w:szCs w:val="22"/>
        </w:rPr>
        <w:t xml:space="preserve"> </w:t>
      </w:r>
      <w:r w:rsidRPr="00C32CCD">
        <w:rPr>
          <w:rFonts w:asciiTheme="majorHAnsi" w:hAnsiTheme="majorHAnsi"/>
          <w:sz w:val="22"/>
          <w:szCs w:val="22"/>
        </w:rPr>
        <w:t>wi</w:t>
      </w:r>
      <w:r w:rsidRPr="00C32CCD">
        <w:rPr>
          <w:rFonts w:asciiTheme="majorHAnsi" w:hAnsiTheme="majorHAnsi"/>
          <w:spacing w:val="-1"/>
          <w:sz w:val="22"/>
          <w:szCs w:val="22"/>
        </w:rPr>
        <w:t>l</w:t>
      </w:r>
      <w:r w:rsidRPr="00C32CCD">
        <w:rPr>
          <w:rFonts w:asciiTheme="majorHAnsi" w:hAnsiTheme="majorHAnsi"/>
          <w:sz w:val="22"/>
          <w:szCs w:val="22"/>
        </w:rPr>
        <w:t>l branch to t</w:t>
      </w:r>
      <w:r w:rsidRPr="00C32CCD">
        <w:rPr>
          <w:rFonts w:asciiTheme="majorHAnsi" w:hAnsiTheme="majorHAnsi"/>
          <w:spacing w:val="-1"/>
          <w:sz w:val="22"/>
          <w:szCs w:val="22"/>
        </w:rPr>
        <w:t>h</w:t>
      </w:r>
      <w:r w:rsidRPr="00C32CCD">
        <w:rPr>
          <w:rFonts w:asciiTheme="majorHAnsi" w:hAnsiTheme="majorHAnsi"/>
          <w:sz w:val="22"/>
          <w:szCs w:val="22"/>
        </w:rPr>
        <w:t>e</w:t>
      </w:r>
      <w:r w:rsidRPr="00C32CCD">
        <w:rPr>
          <w:rFonts w:asciiTheme="majorHAnsi" w:hAnsiTheme="majorHAnsi"/>
          <w:spacing w:val="-1"/>
          <w:sz w:val="22"/>
          <w:szCs w:val="22"/>
        </w:rPr>
        <w:t xml:space="preserve"> </w:t>
      </w:r>
      <w:r w:rsidRPr="00C32CCD">
        <w:rPr>
          <w:rFonts w:asciiTheme="majorHAnsi" w:hAnsiTheme="majorHAnsi"/>
          <w:sz w:val="22"/>
          <w:szCs w:val="22"/>
        </w:rPr>
        <w:t>branch ad</w:t>
      </w:r>
      <w:r w:rsidRPr="00C32CCD">
        <w:rPr>
          <w:rFonts w:asciiTheme="majorHAnsi" w:hAnsiTheme="majorHAnsi"/>
          <w:spacing w:val="-1"/>
          <w:sz w:val="22"/>
          <w:szCs w:val="22"/>
        </w:rPr>
        <w:t>d</w:t>
      </w:r>
      <w:r w:rsidRPr="00C32CCD">
        <w:rPr>
          <w:rFonts w:asciiTheme="majorHAnsi" w:hAnsiTheme="majorHAnsi"/>
          <w:sz w:val="22"/>
          <w:szCs w:val="22"/>
        </w:rPr>
        <w:t>ress (which</w:t>
      </w:r>
      <w:r w:rsidRPr="00C32CCD">
        <w:rPr>
          <w:rFonts w:asciiTheme="majorHAnsi" w:hAnsiTheme="majorHAnsi"/>
          <w:spacing w:val="-1"/>
          <w:sz w:val="22"/>
          <w:szCs w:val="22"/>
        </w:rPr>
        <w:t xml:space="preserve"> </w:t>
      </w:r>
      <w:r w:rsidRPr="00C32CCD">
        <w:rPr>
          <w:rFonts w:asciiTheme="majorHAnsi" w:hAnsiTheme="majorHAnsi"/>
          <w:sz w:val="22"/>
          <w:szCs w:val="22"/>
        </w:rPr>
        <w:t>is calculated</w:t>
      </w:r>
      <w:r w:rsidRPr="00C32CCD">
        <w:rPr>
          <w:rFonts w:asciiTheme="majorHAnsi" w:hAnsiTheme="majorHAnsi"/>
          <w:spacing w:val="-1"/>
          <w:sz w:val="22"/>
          <w:szCs w:val="22"/>
        </w:rPr>
        <w:t xml:space="preserve"> </w:t>
      </w:r>
      <w:r w:rsidRPr="00C32CCD">
        <w:rPr>
          <w:rFonts w:asciiTheme="majorHAnsi" w:hAnsiTheme="majorHAnsi"/>
          <w:sz w:val="22"/>
          <w:szCs w:val="22"/>
        </w:rPr>
        <w:t>by taking t</w:t>
      </w:r>
      <w:r w:rsidRPr="00C32CCD">
        <w:rPr>
          <w:rFonts w:asciiTheme="majorHAnsi" w:hAnsiTheme="majorHAnsi"/>
          <w:spacing w:val="-1"/>
          <w:sz w:val="22"/>
          <w:szCs w:val="22"/>
        </w:rPr>
        <w:t>h</w:t>
      </w:r>
      <w:r w:rsidRPr="00C32CCD">
        <w:rPr>
          <w:rFonts w:asciiTheme="majorHAnsi" w:hAnsiTheme="majorHAnsi"/>
          <w:sz w:val="22"/>
          <w:szCs w:val="22"/>
        </w:rPr>
        <w:t>e branch address, su</w:t>
      </w:r>
      <w:r w:rsidRPr="00C32CCD">
        <w:rPr>
          <w:rFonts w:asciiTheme="majorHAnsi" w:hAnsiTheme="majorHAnsi"/>
          <w:spacing w:val="-1"/>
          <w:sz w:val="22"/>
          <w:szCs w:val="22"/>
        </w:rPr>
        <w:t>b</w:t>
      </w:r>
      <w:r w:rsidRPr="00C32CCD">
        <w:rPr>
          <w:rFonts w:asciiTheme="majorHAnsi" w:hAnsiTheme="majorHAnsi"/>
          <w:sz w:val="22"/>
          <w:szCs w:val="22"/>
        </w:rPr>
        <w:t>t</w:t>
      </w:r>
      <w:r w:rsidRPr="00C32CCD">
        <w:rPr>
          <w:rFonts w:asciiTheme="majorHAnsi" w:hAnsiTheme="majorHAnsi"/>
          <w:spacing w:val="1"/>
          <w:sz w:val="22"/>
          <w:szCs w:val="22"/>
        </w:rPr>
        <w:t>r</w:t>
      </w:r>
      <w:r w:rsidRPr="00C32CCD">
        <w:rPr>
          <w:rFonts w:asciiTheme="majorHAnsi" w:hAnsiTheme="majorHAnsi"/>
          <w:sz w:val="22"/>
          <w:szCs w:val="22"/>
        </w:rPr>
        <w:t>acting</w:t>
      </w:r>
      <w:r w:rsidRPr="00C32CCD">
        <w:rPr>
          <w:rFonts w:asciiTheme="majorHAnsi" w:hAnsiTheme="majorHAnsi"/>
          <w:spacing w:val="-1"/>
          <w:sz w:val="22"/>
          <w:szCs w:val="22"/>
        </w:rPr>
        <w:t xml:space="preserve"> </w:t>
      </w:r>
      <w:r w:rsidRPr="00C32CCD">
        <w:rPr>
          <w:rFonts w:asciiTheme="majorHAnsi" w:hAnsiTheme="majorHAnsi"/>
          <w:sz w:val="22"/>
          <w:szCs w:val="22"/>
        </w:rPr>
        <w:t>the</w:t>
      </w:r>
      <w:r w:rsidRPr="00C32CCD">
        <w:rPr>
          <w:rFonts w:asciiTheme="majorHAnsi" w:hAnsiTheme="majorHAnsi"/>
          <w:spacing w:val="-1"/>
          <w:sz w:val="22"/>
          <w:szCs w:val="22"/>
        </w:rPr>
        <w:t xml:space="preserve"> </w:t>
      </w:r>
      <w:r w:rsidRPr="00C32CCD">
        <w:rPr>
          <w:rFonts w:asciiTheme="majorHAnsi" w:hAnsiTheme="majorHAnsi"/>
          <w:sz w:val="22"/>
          <w:szCs w:val="22"/>
        </w:rPr>
        <w:t>curre</w:t>
      </w:r>
      <w:r w:rsidRPr="00C32CCD">
        <w:rPr>
          <w:rFonts w:asciiTheme="majorHAnsi" w:hAnsiTheme="majorHAnsi"/>
          <w:spacing w:val="-1"/>
          <w:sz w:val="22"/>
          <w:szCs w:val="22"/>
        </w:rPr>
        <w:t>n</w:t>
      </w:r>
      <w:r w:rsidRPr="00C32CCD">
        <w:rPr>
          <w:rFonts w:asciiTheme="majorHAnsi" w:hAnsiTheme="majorHAnsi"/>
          <w:sz w:val="22"/>
          <w:szCs w:val="22"/>
        </w:rPr>
        <w:t>t PC, and the ad</w:t>
      </w:r>
      <w:r w:rsidRPr="00C32CCD">
        <w:rPr>
          <w:rFonts w:asciiTheme="majorHAnsi" w:hAnsiTheme="majorHAnsi"/>
          <w:spacing w:val="-1"/>
          <w:sz w:val="22"/>
          <w:szCs w:val="22"/>
        </w:rPr>
        <w:t>d</w:t>
      </w:r>
      <w:r w:rsidRPr="00C32CCD">
        <w:rPr>
          <w:rFonts w:asciiTheme="majorHAnsi" w:hAnsiTheme="majorHAnsi"/>
          <w:sz w:val="22"/>
          <w:szCs w:val="22"/>
        </w:rPr>
        <w:t>i</w:t>
      </w:r>
      <w:r w:rsidRPr="00C32CCD">
        <w:rPr>
          <w:rFonts w:asciiTheme="majorHAnsi" w:hAnsiTheme="majorHAnsi"/>
          <w:spacing w:val="-1"/>
          <w:sz w:val="22"/>
          <w:szCs w:val="22"/>
        </w:rPr>
        <w:t>n</w:t>
      </w:r>
      <w:r w:rsidRPr="00C32CCD">
        <w:rPr>
          <w:rFonts w:asciiTheme="majorHAnsi" w:hAnsiTheme="majorHAnsi"/>
          <w:sz w:val="22"/>
          <w:szCs w:val="22"/>
        </w:rPr>
        <w:t>g that</w:t>
      </w:r>
      <w:r w:rsidRPr="00C32CCD">
        <w:rPr>
          <w:rFonts w:asciiTheme="majorHAnsi" w:hAnsiTheme="majorHAnsi"/>
          <w:spacing w:val="-1"/>
          <w:sz w:val="22"/>
          <w:szCs w:val="22"/>
        </w:rPr>
        <w:t xml:space="preserve"> </w:t>
      </w:r>
      <w:r w:rsidRPr="00C32CCD">
        <w:rPr>
          <w:rFonts w:asciiTheme="majorHAnsi" w:hAnsiTheme="majorHAnsi"/>
          <w:sz w:val="22"/>
          <w:szCs w:val="22"/>
        </w:rPr>
        <w:t xml:space="preserve">to </w:t>
      </w:r>
      <w:r w:rsidRPr="00C32CCD">
        <w:rPr>
          <w:rFonts w:asciiTheme="majorHAnsi" w:hAnsiTheme="majorHAnsi"/>
          <w:spacing w:val="1"/>
          <w:sz w:val="22"/>
          <w:szCs w:val="22"/>
        </w:rPr>
        <w:t>t</w:t>
      </w:r>
      <w:r w:rsidRPr="00C32CCD">
        <w:rPr>
          <w:rFonts w:asciiTheme="majorHAnsi" w:hAnsiTheme="majorHAnsi"/>
          <w:spacing w:val="-1"/>
          <w:sz w:val="22"/>
          <w:szCs w:val="22"/>
        </w:rPr>
        <w:t>h</w:t>
      </w:r>
      <w:r w:rsidRPr="00C32CCD">
        <w:rPr>
          <w:rFonts w:asciiTheme="majorHAnsi" w:hAnsiTheme="majorHAnsi"/>
          <w:sz w:val="22"/>
          <w:szCs w:val="22"/>
        </w:rPr>
        <w:t>e PC value) if the value</w:t>
      </w:r>
      <w:r w:rsidRPr="00C32CCD">
        <w:rPr>
          <w:rFonts w:asciiTheme="majorHAnsi" w:hAnsiTheme="majorHAnsi"/>
          <w:spacing w:val="-1"/>
          <w:sz w:val="22"/>
          <w:szCs w:val="22"/>
        </w:rPr>
        <w:t xml:space="preserve"> </w:t>
      </w:r>
      <w:r w:rsidRPr="00C32CCD">
        <w:rPr>
          <w:rFonts w:asciiTheme="majorHAnsi" w:hAnsiTheme="majorHAnsi"/>
          <w:sz w:val="22"/>
          <w:szCs w:val="22"/>
        </w:rPr>
        <w:t>in</w:t>
      </w:r>
      <w:r w:rsidRPr="00C32CCD">
        <w:rPr>
          <w:rFonts w:asciiTheme="majorHAnsi" w:hAnsiTheme="majorHAnsi"/>
          <w:spacing w:val="-1"/>
          <w:sz w:val="22"/>
          <w:szCs w:val="22"/>
        </w:rPr>
        <w:t xml:space="preserve"> </w:t>
      </w:r>
      <w:proofErr w:type="spellStart"/>
      <w:r w:rsidR="00806F91" w:rsidRPr="00C32CCD">
        <w:rPr>
          <w:rFonts w:asciiTheme="majorHAnsi" w:hAnsiTheme="majorHAnsi"/>
          <w:sz w:val="22"/>
          <w:szCs w:val="22"/>
        </w:rPr>
        <w:t>Reg</w:t>
      </w:r>
      <w:proofErr w:type="spellEnd"/>
      <w:r w:rsidR="00806F91" w:rsidRPr="00C32CCD">
        <w:rPr>
          <w:rFonts w:asciiTheme="majorHAnsi" w:hAnsiTheme="majorHAnsi"/>
          <w:sz w:val="22"/>
          <w:szCs w:val="22"/>
        </w:rPr>
        <w:t xml:space="preserve"> 21</w:t>
      </w:r>
      <w:r w:rsidRPr="00C32CCD">
        <w:rPr>
          <w:rFonts w:asciiTheme="majorHAnsi" w:hAnsiTheme="majorHAnsi"/>
          <w:sz w:val="22"/>
          <w:szCs w:val="22"/>
        </w:rPr>
        <w:t xml:space="preserve"> and </w:t>
      </w:r>
      <w:proofErr w:type="spellStart"/>
      <w:r w:rsidRPr="00C32CCD">
        <w:rPr>
          <w:rFonts w:asciiTheme="majorHAnsi" w:hAnsiTheme="majorHAnsi"/>
          <w:sz w:val="22"/>
          <w:szCs w:val="22"/>
        </w:rPr>
        <w:t>Reg</w:t>
      </w:r>
      <w:proofErr w:type="spellEnd"/>
      <w:r w:rsidRPr="00C32CCD">
        <w:rPr>
          <w:rFonts w:asciiTheme="majorHAnsi" w:hAnsiTheme="majorHAnsi"/>
          <w:sz w:val="22"/>
          <w:szCs w:val="22"/>
        </w:rPr>
        <w:t xml:space="preserve"> 18 are equa</w:t>
      </w:r>
      <w:r w:rsidRPr="00C32CCD">
        <w:rPr>
          <w:rFonts w:asciiTheme="majorHAnsi" w:hAnsiTheme="majorHAnsi"/>
          <w:spacing w:val="1"/>
          <w:sz w:val="22"/>
          <w:szCs w:val="22"/>
        </w:rPr>
        <w:t>l</w:t>
      </w:r>
      <w:r w:rsidRPr="00C32CCD">
        <w:rPr>
          <w:rFonts w:asciiTheme="majorHAnsi" w:hAnsiTheme="majorHAnsi"/>
          <w:sz w:val="22"/>
          <w:szCs w:val="22"/>
        </w:rPr>
        <w:t>. In th</w:t>
      </w:r>
      <w:r w:rsidRPr="00C32CCD">
        <w:rPr>
          <w:rFonts w:asciiTheme="majorHAnsi" w:hAnsiTheme="majorHAnsi"/>
          <w:spacing w:val="-1"/>
          <w:sz w:val="22"/>
          <w:szCs w:val="22"/>
        </w:rPr>
        <w:t>i</w:t>
      </w:r>
      <w:r w:rsidRPr="00C32CCD">
        <w:rPr>
          <w:rFonts w:asciiTheme="majorHAnsi" w:hAnsiTheme="majorHAnsi"/>
          <w:sz w:val="22"/>
          <w:szCs w:val="22"/>
        </w:rPr>
        <w:t xml:space="preserve">s case </w:t>
      </w:r>
      <w:r w:rsidRPr="00C32CCD">
        <w:rPr>
          <w:rFonts w:asciiTheme="majorHAnsi" w:hAnsiTheme="majorHAnsi"/>
          <w:spacing w:val="1"/>
          <w:sz w:val="22"/>
          <w:szCs w:val="22"/>
        </w:rPr>
        <w:t>t</w:t>
      </w:r>
      <w:r w:rsidRPr="00C32CCD">
        <w:rPr>
          <w:rFonts w:asciiTheme="majorHAnsi" w:hAnsiTheme="majorHAnsi"/>
          <w:spacing w:val="-1"/>
          <w:sz w:val="22"/>
          <w:szCs w:val="22"/>
        </w:rPr>
        <w:t>h</w:t>
      </w:r>
      <w:r w:rsidRPr="00C32CCD">
        <w:rPr>
          <w:rFonts w:asciiTheme="majorHAnsi" w:hAnsiTheme="majorHAnsi"/>
          <w:sz w:val="22"/>
          <w:szCs w:val="22"/>
        </w:rPr>
        <w:t>e value of</w:t>
      </w:r>
      <w:r w:rsidRPr="00C32CCD">
        <w:rPr>
          <w:rFonts w:asciiTheme="majorHAnsi" w:hAnsiTheme="majorHAnsi"/>
          <w:spacing w:val="-1"/>
          <w:sz w:val="22"/>
          <w:szCs w:val="22"/>
        </w:rPr>
        <w:t xml:space="preserve"> </w:t>
      </w:r>
      <w:proofErr w:type="spellStart"/>
      <w:r w:rsidR="00806F91" w:rsidRPr="00C32CCD">
        <w:rPr>
          <w:rFonts w:asciiTheme="majorHAnsi" w:hAnsiTheme="majorHAnsi"/>
          <w:sz w:val="22"/>
          <w:szCs w:val="22"/>
        </w:rPr>
        <w:t>Reg</w:t>
      </w:r>
      <w:proofErr w:type="spellEnd"/>
      <w:r w:rsidR="00806F91" w:rsidRPr="00C32CCD">
        <w:rPr>
          <w:rFonts w:asciiTheme="majorHAnsi" w:hAnsiTheme="majorHAnsi"/>
          <w:sz w:val="22"/>
          <w:szCs w:val="22"/>
        </w:rPr>
        <w:t xml:space="preserve"> 13 is $12</w:t>
      </w:r>
      <w:r w:rsidRPr="00C32CCD">
        <w:rPr>
          <w:rFonts w:asciiTheme="majorHAnsi" w:hAnsiTheme="majorHAnsi"/>
          <w:sz w:val="22"/>
          <w:szCs w:val="22"/>
        </w:rPr>
        <w:t>0 a</w:t>
      </w:r>
      <w:r w:rsidRPr="00C32CCD">
        <w:rPr>
          <w:rFonts w:asciiTheme="majorHAnsi" w:hAnsiTheme="majorHAnsi"/>
          <w:spacing w:val="-1"/>
          <w:sz w:val="22"/>
          <w:szCs w:val="22"/>
        </w:rPr>
        <w:t>n</w:t>
      </w:r>
      <w:r w:rsidRPr="00C32CCD">
        <w:rPr>
          <w:rFonts w:asciiTheme="majorHAnsi" w:hAnsiTheme="majorHAnsi"/>
          <w:sz w:val="22"/>
          <w:szCs w:val="22"/>
        </w:rPr>
        <w:t xml:space="preserve">d </w:t>
      </w:r>
      <w:proofErr w:type="spellStart"/>
      <w:r w:rsidRPr="00C32CCD">
        <w:rPr>
          <w:rFonts w:asciiTheme="majorHAnsi" w:hAnsiTheme="majorHAnsi"/>
          <w:sz w:val="22"/>
          <w:szCs w:val="22"/>
        </w:rPr>
        <w:t>Reg</w:t>
      </w:r>
      <w:proofErr w:type="spellEnd"/>
      <w:r w:rsidRPr="00C32CCD">
        <w:rPr>
          <w:rFonts w:asciiTheme="majorHAnsi" w:hAnsiTheme="majorHAnsi"/>
          <w:spacing w:val="1"/>
          <w:sz w:val="22"/>
          <w:szCs w:val="22"/>
        </w:rPr>
        <w:t xml:space="preserve"> </w:t>
      </w:r>
      <w:r w:rsidR="00806F91" w:rsidRPr="00C32CCD">
        <w:rPr>
          <w:rFonts w:asciiTheme="majorHAnsi" w:hAnsiTheme="majorHAnsi"/>
          <w:sz w:val="22"/>
          <w:szCs w:val="22"/>
        </w:rPr>
        <w:t>18 is $15</w:t>
      </w:r>
      <w:r w:rsidRPr="00C32CCD">
        <w:rPr>
          <w:rFonts w:asciiTheme="majorHAnsi" w:hAnsiTheme="majorHAnsi"/>
          <w:sz w:val="22"/>
          <w:szCs w:val="22"/>
        </w:rPr>
        <w:t>0, so th</w:t>
      </w:r>
      <w:r w:rsidRPr="00C32CCD">
        <w:rPr>
          <w:rFonts w:asciiTheme="majorHAnsi" w:hAnsiTheme="majorHAnsi"/>
          <w:spacing w:val="-1"/>
          <w:sz w:val="22"/>
          <w:szCs w:val="22"/>
        </w:rPr>
        <w:t>e</w:t>
      </w:r>
      <w:r w:rsidRPr="00C32CCD">
        <w:rPr>
          <w:rFonts w:asciiTheme="majorHAnsi" w:hAnsiTheme="majorHAnsi"/>
          <w:sz w:val="22"/>
          <w:szCs w:val="22"/>
        </w:rPr>
        <w:t>y are not</w:t>
      </w:r>
      <w:r w:rsidRPr="00C32CCD">
        <w:rPr>
          <w:rFonts w:asciiTheme="majorHAnsi" w:hAnsiTheme="majorHAnsi"/>
          <w:spacing w:val="-1"/>
          <w:sz w:val="22"/>
          <w:szCs w:val="22"/>
        </w:rPr>
        <w:t xml:space="preserve"> </w:t>
      </w:r>
      <w:r w:rsidRPr="00C32CCD">
        <w:rPr>
          <w:rFonts w:asciiTheme="majorHAnsi" w:hAnsiTheme="majorHAnsi"/>
          <w:sz w:val="22"/>
          <w:szCs w:val="22"/>
        </w:rPr>
        <w:t>e</w:t>
      </w:r>
      <w:r w:rsidRPr="00C32CCD">
        <w:rPr>
          <w:rFonts w:asciiTheme="majorHAnsi" w:hAnsiTheme="majorHAnsi"/>
          <w:spacing w:val="-1"/>
          <w:sz w:val="22"/>
          <w:szCs w:val="22"/>
        </w:rPr>
        <w:t>q</w:t>
      </w:r>
      <w:r w:rsidRPr="00C32CCD">
        <w:rPr>
          <w:rFonts w:asciiTheme="majorHAnsi" w:hAnsiTheme="majorHAnsi"/>
          <w:sz w:val="22"/>
          <w:szCs w:val="22"/>
        </w:rPr>
        <w:t>ual thus res</w:t>
      </w:r>
      <w:r w:rsidRPr="00C32CCD">
        <w:rPr>
          <w:rFonts w:asciiTheme="majorHAnsi" w:hAnsiTheme="majorHAnsi"/>
          <w:spacing w:val="-1"/>
          <w:sz w:val="22"/>
          <w:szCs w:val="22"/>
        </w:rPr>
        <w:t>u</w:t>
      </w:r>
      <w:r w:rsidRPr="00C32CCD">
        <w:rPr>
          <w:rFonts w:asciiTheme="majorHAnsi" w:hAnsiTheme="majorHAnsi"/>
          <w:sz w:val="22"/>
          <w:szCs w:val="22"/>
        </w:rPr>
        <w:t>l</w:t>
      </w:r>
      <w:r w:rsidRPr="00C32CCD">
        <w:rPr>
          <w:rFonts w:asciiTheme="majorHAnsi" w:hAnsiTheme="majorHAnsi"/>
          <w:spacing w:val="1"/>
          <w:sz w:val="22"/>
          <w:szCs w:val="22"/>
        </w:rPr>
        <w:t>t</w:t>
      </w:r>
      <w:r w:rsidRPr="00C32CCD">
        <w:rPr>
          <w:rFonts w:asciiTheme="majorHAnsi" w:hAnsiTheme="majorHAnsi"/>
          <w:sz w:val="22"/>
          <w:szCs w:val="22"/>
        </w:rPr>
        <w:t>ing</w:t>
      </w:r>
      <w:r w:rsidRPr="00C32CCD">
        <w:rPr>
          <w:rFonts w:asciiTheme="majorHAnsi" w:hAnsiTheme="majorHAnsi"/>
          <w:spacing w:val="-1"/>
          <w:sz w:val="22"/>
          <w:szCs w:val="22"/>
        </w:rPr>
        <w:t xml:space="preserve"> </w:t>
      </w:r>
      <w:r w:rsidRPr="00C32CCD">
        <w:rPr>
          <w:rFonts w:asciiTheme="majorHAnsi" w:hAnsiTheme="majorHAnsi"/>
          <w:sz w:val="22"/>
          <w:szCs w:val="22"/>
        </w:rPr>
        <w:t xml:space="preserve">in </w:t>
      </w:r>
      <w:r w:rsidRPr="00C32CCD">
        <w:rPr>
          <w:rFonts w:asciiTheme="majorHAnsi" w:hAnsiTheme="majorHAnsi"/>
          <w:spacing w:val="1"/>
          <w:sz w:val="22"/>
          <w:szCs w:val="22"/>
        </w:rPr>
        <w:t>j</w:t>
      </w:r>
      <w:r w:rsidRPr="00C32CCD">
        <w:rPr>
          <w:rFonts w:asciiTheme="majorHAnsi" w:hAnsiTheme="majorHAnsi"/>
          <w:sz w:val="22"/>
          <w:szCs w:val="22"/>
        </w:rPr>
        <w:t>u</w:t>
      </w:r>
      <w:r w:rsidRPr="00C32CCD">
        <w:rPr>
          <w:rFonts w:asciiTheme="majorHAnsi" w:hAnsiTheme="majorHAnsi"/>
          <w:spacing w:val="-1"/>
          <w:sz w:val="22"/>
          <w:szCs w:val="22"/>
        </w:rPr>
        <w:t>s</w:t>
      </w:r>
      <w:r w:rsidRPr="00C32CCD">
        <w:rPr>
          <w:rFonts w:asciiTheme="majorHAnsi" w:hAnsiTheme="majorHAnsi"/>
          <w:sz w:val="22"/>
          <w:szCs w:val="22"/>
        </w:rPr>
        <w:t>t</w:t>
      </w:r>
      <w:r w:rsidRPr="00C32CCD">
        <w:rPr>
          <w:rFonts w:asciiTheme="majorHAnsi" w:hAnsiTheme="majorHAnsi"/>
          <w:spacing w:val="-1"/>
          <w:sz w:val="22"/>
          <w:szCs w:val="22"/>
        </w:rPr>
        <w:t xml:space="preserve"> </w:t>
      </w:r>
      <w:r w:rsidRPr="00C32CCD">
        <w:rPr>
          <w:rFonts w:asciiTheme="majorHAnsi" w:hAnsiTheme="majorHAnsi"/>
          <w:sz w:val="22"/>
          <w:szCs w:val="22"/>
        </w:rPr>
        <w:t>a sequen</w:t>
      </w:r>
      <w:r w:rsidRPr="00C32CCD">
        <w:rPr>
          <w:rFonts w:asciiTheme="majorHAnsi" w:hAnsiTheme="majorHAnsi"/>
          <w:spacing w:val="-1"/>
          <w:sz w:val="22"/>
          <w:szCs w:val="22"/>
        </w:rPr>
        <w:t>t</w:t>
      </w:r>
      <w:r w:rsidRPr="00C32CCD">
        <w:rPr>
          <w:rFonts w:asciiTheme="majorHAnsi" w:hAnsiTheme="majorHAnsi"/>
          <w:sz w:val="22"/>
          <w:szCs w:val="22"/>
        </w:rPr>
        <w:t>ial</w:t>
      </w:r>
      <w:r w:rsidRPr="00C32CCD">
        <w:rPr>
          <w:rFonts w:asciiTheme="majorHAnsi" w:hAnsiTheme="majorHAnsi"/>
          <w:spacing w:val="-1"/>
          <w:sz w:val="22"/>
          <w:szCs w:val="22"/>
        </w:rPr>
        <w:t xml:space="preserve"> </w:t>
      </w:r>
      <w:r w:rsidRPr="00C32CCD">
        <w:rPr>
          <w:rFonts w:asciiTheme="majorHAnsi" w:hAnsiTheme="majorHAnsi"/>
          <w:sz w:val="22"/>
          <w:szCs w:val="22"/>
        </w:rPr>
        <w:t>i</w:t>
      </w:r>
      <w:r w:rsidRPr="00C32CCD">
        <w:rPr>
          <w:rFonts w:asciiTheme="majorHAnsi" w:hAnsiTheme="majorHAnsi"/>
          <w:spacing w:val="-1"/>
          <w:sz w:val="22"/>
          <w:szCs w:val="22"/>
        </w:rPr>
        <w:t>n</w:t>
      </w:r>
      <w:r w:rsidRPr="00C32CCD">
        <w:rPr>
          <w:rFonts w:asciiTheme="majorHAnsi" w:hAnsiTheme="majorHAnsi"/>
          <w:sz w:val="22"/>
          <w:szCs w:val="22"/>
        </w:rPr>
        <w:t>cre</w:t>
      </w:r>
      <w:r w:rsidRPr="00C32CCD">
        <w:rPr>
          <w:rFonts w:asciiTheme="majorHAnsi" w:hAnsiTheme="majorHAnsi"/>
          <w:spacing w:val="-2"/>
          <w:sz w:val="22"/>
          <w:szCs w:val="22"/>
        </w:rPr>
        <w:t>m</w:t>
      </w:r>
      <w:r w:rsidRPr="00C32CCD">
        <w:rPr>
          <w:rFonts w:asciiTheme="majorHAnsi" w:hAnsiTheme="majorHAnsi"/>
          <w:sz w:val="22"/>
          <w:szCs w:val="22"/>
        </w:rPr>
        <w:t xml:space="preserve">ent of the PC to PC+4 </w:t>
      </w:r>
      <w:r w:rsidRPr="00C32CCD">
        <w:rPr>
          <w:rFonts w:asciiTheme="majorHAnsi" w:hAnsiTheme="majorHAnsi"/>
          <w:spacing w:val="1"/>
          <w:sz w:val="22"/>
          <w:szCs w:val="22"/>
        </w:rPr>
        <w:t>t</w:t>
      </w:r>
      <w:r w:rsidRPr="00C32CCD">
        <w:rPr>
          <w:rFonts w:asciiTheme="majorHAnsi" w:hAnsiTheme="majorHAnsi"/>
          <w:sz w:val="22"/>
          <w:szCs w:val="22"/>
        </w:rPr>
        <w:t>o a v</w:t>
      </w:r>
      <w:r w:rsidRPr="00C32CCD">
        <w:rPr>
          <w:rFonts w:asciiTheme="majorHAnsi" w:hAnsiTheme="majorHAnsi"/>
          <w:spacing w:val="-1"/>
          <w:sz w:val="22"/>
          <w:szCs w:val="22"/>
        </w:rPr>
        <w:t>a</w:t>
      </w:r>
      <w:r w:rsidRPr="00C32CCD">
        <w:rPr>
          <w:rFonts w:asciiTheme="majorHAnsi" w:hAnsiTheme="majorHAnsi"/>
          <w:sz w:val="22"/>
          <w:szCs w:val="22"/>
        </w:rPr>
        <w:t>l</w:t>
      </w:r>
      <w:r w:rsidRPr="00C32CCD">
        <w:rPr>
          <w:rFonts w:asciiTheme="majorHAnsi" w:hAnsiTheme="majorHAnsi"/>
          <w:spacing w:val="-1"/>
          <w:sz w:val="22"/>
          <w:szCs w:val="22"/>
        </w:rPr>
        <w:t>u</w:t>
      </w:r>
      <w:r w:rsidR="008860D3" w:rsidRPr="00C32CCD">
        <w:rPr>
          <w:rFonts w:asciiTheme="majorHAnsi" w:hAnsiTheme="majorHAnsi"/>
          <w:sz w:val="22"/>
          <w:szCs w:val="22"/>
        </w:rPr>
        <w:t>e of $10</w:t>
      </w:r>
      <w:r w:rsidR="00353D1B" w:rsidRPr="00C32CCD">
        <w:rPr>
          <w:rFonts w:asciiTheme="majorHAnsi" w:hAnsiTheme="majorHAnsi"/>
          <w:sz w:val="22"/>
          <w:szCs w:val="22"/>
        </w:rPr>
        <w:t>10</w:t>
      </w:r>
      <w:r w:rsidRPr="00C32CCD">
        <w:rPr>
          <w:rFonts w:asciiTheme="majorHAnsi" w:hAnsiTheme="majorHAnsi"/>
          <w:sz w:val="22"/>
          <w:szCs w:val="22"/>
        </w:rPr>
        <w:t>.</w:t>
      </w:r>
    </w:p>
    <w:p w14:paraId="3C1F7242" w14:textId="77777777" w:rsidR="005569FE" w:rsidRPr="00C32CCD" w:rsidRDefault="005569FE" w:rsidP="002F41DB">
      <w:pPr>
        <w:spacing w:line="240" w:lineRule="atLeast"/>
        <w:rPr>
          <w:rFonts w:asciiTheme="majorHAnsi" w:hAnsiTheme="majorHAnsi"/>
          <w:sz w:val="22"/>
          <w:szCs w:val="22"/>
        </w:rPr>
      </w:pPr>
    </w:p>
    <w:p w14:paraId="670283A1" w14:textId="77777777" w:rsidR="005569FE" w:rsidRPr="00C32CCD" w:rsidRDefault="00E91E7D" w:rsidP="002F41DB">
      <w:pPr>
        <w:spacing w:line="240" w:lineRule="atLeast"/>
        <w:ind w:left="100"/>
        <w:rPr>
          <w:rFonts w:asciiTheme="majorHAnsi" w:hAnsiTheme="majorHAnsi"/>
          <w:sz w:val="22"/>
          <w:szCs w:val="22"/>
        </w:rPr>
      </w:pPr>
      <w:proofErr w:type="spellStart"/>
      <w:proofErr w:type="gramStart"/>
      <w:r w:rsidRPr="00C32CCD">
        <w:rPr>
          <w:rFonts w:asciiTheme="majorHAnsi" w:hAnsiTheme="majorHAnsi"/>
          <w:sz w:val="22"/>
          <w:szCs w:val="22"/>
          <w:u w:val="single" w:color="000000"/>
        </w:rPr>
        <w:t>ori</w:t>
      </w:r>
      <w:proofErr w:type="spellEnd"/>
      <w:proofErr w:type="gramEnd"/>
      <w:r w:rsidRPr="00C32CCD">
        <w:rPr>
          <w:rFonts w:asciiTheme="majorHAnsi" w:hAnsiTheme="majorHAnsi"/>
          <w:spacing w:val="1"/>
          <w:sz w:val="22"/>
          <w:szCs w:val="22"/>
          <w:u w:val="single" w:color="000000"/>
        </w:rPr>
        <w:t xml:space="preserve"> </w:t>
      </w:r>
      <w:r w:rsidRPr="00C32CCD">
        <w:rPr>
          <w:rFonts w:asciiTheme="majorHAnsi" w:hAnsiTheme="majorHAnsi"/>
          <w:sz w:val="22"/>
          <w:szCs w:val="22"/>
          <w:u w:val="single" w:color="000000"/>
        </w:rPr>
        <w:t>$t5,$t6,</w:t>
      </w:r>
      <w:r w:rsidRPr="00C32CCD">
        <w:rPr>
          <w:rFonts w:asciiTheme="majorHAnsi" w:hAnsiTheme="majorHAnsi"/>
          <w:spacing w:val="-1"/>
          <w:sz w:val="22"/>
          <w:szCs w:val="22"/>
          <w:u w:val="single" w:color="000000"/>
        </w:rPr>
        <w:t>1</w:t>
      </w:r>
      <w:r w:rsidRPr="00C32CCD">
        <w:rPr>
          <w:rFonts w:asciiTheme="majorHAnsi" w:hAnsiTheme="majorHAnsi"/>
          <w:sz w:val="22"/>
          <w:szCs w:val="22"/>
          <w:u w:val="single" w:color="000000"/>
        </w:rPr>
        <w:t xml:space="preserve">0 or </w:t>
      </w:r>
      <w:proofErr w:type="spellStart"/>
      <w:r w:rsidRPr="00C32CCD">
        <w:rPr>
          <w:rFonts w:asciiTheme="majorHAnsi" w:hAnsiTheme="majorHAnsi"/>
          <w:sz w:val="22"/>
          <w:szCs w:val="22"/>
          <w:u w:val="single" w:color="000000"/>
        </w:rPr>
        <w:t>o</w:t>
      </w:r>
      <w:r w:rsidRPr="00C32CCD">
        <w:rPr>
          <w:rFonts w:asciiTheme="majorHAnsi" w:hAnsiTheme="majorHAnsi"/>
          <w:spacing w:val="1"/>
          <w:sz w:val="22"/>
          <w:szCs w:val="22"/>
          <w:u w:val="single" w:color="000000"/>
        </w:rPr>
        <w:t>r</w:t>
      </w:r>
      <w:r w:rsidRPr="00C32CCD">
        <w:rPr>
          <w:rFonts w:asciiTheme="majorHAnsi" w:hAnsiTheme="majorHAnsi"/>
          <w:sz w:val="22"/>
          <w:szCs w:val="22"/>
          <w:u w:val="single" w:color="000000"/>
        </w:rPr>
        <w:t>i</w:t>
      </w:r>
      <w:proofErr w:type="spellEnd"/>
      <w:r w:rsidRPr="00C32CCD">
        <w:rPr>
          <w:rFonts w:asciiTheme="majorHAnsi" w:hAnsiTheme="majorHAnsi"/>
          <w:sz w:val="22"/>
          <w:szCs w:val="22"/>
          <w:u w:val="single" w:color="000000"/>
        </w:rPr>
        <w:t xml:space="preserve"> $13,$14,10</w:t>
      </w:r>
    </w:p>
    <w:p w14:paraId="6680A555" w14:textId="77777777" w:rsidR="005569FE" w:rsidRPr="00C32CCD" w:rsidRDefault="005569FE" w:rsidP="002F41DB">
      <w:pPr>
        <w:spacing w:line="240" w:lineRule="atLeast"/>
        <w:rPr>
          <w:rFonts w:asciiTheme="majorHAnsi" w:hAnsiTheme="majorHAnsi"/>
          <w:sz w:val="22"/>
          <w:szCs w:val="22"/>
        </w:rPr>
      </w:pPr>
    </w:p>
    <w:p w14:paraId="705392A8" w14:textId="0E03154C" w:rsidR="005569FE" w:rsidRPr="00C32CCD" w:rsidRDefault="00E91E7D" w:rsidP="002F41DB">
      <w:pPr>
        <w:spacing w:line="240" w:lineRule="atLeast"/>
        <w:ind w:left="100" w:right="253"/>
        <w:rPr>
          <w:rFonts w:asciiTheme="majorHAnsi" w:hAnsiTheme="majorHAnsi"/>
          <w:sz w:val="22"/>
          <w:szCs w:val="22"/>
        </w:rPr>
      </w:pPr>
      <w:r w:rsidRPr="00C32CCD">
        <w:rPr>
          <w:rFonts w:asciiTheme="majorHAnsi" w:hAnsiTheme="majorHAnsi"/>
          <w:sz w:val="22"/>
          <w:szCs w:val="22"/>
        </w:rPr>
        <w:t>The instruction I</w:t>
      </w:r>
      <w:r w:rsidRPr="00C32CCD">
        <w:rPr>
          <w:rFonts w:asciiTheme="majorHAnsi" w:hAnsiTheme="majorHAnsi"/>
          <w:spacing w:val="-1"/>
          <w:sz w:val="22"/>
          <w:szCs w:val="22"/>
        </w:rPr>
        <w:t>m</w:t>
      </w:r>
      <w:r w:rsidRPr="00C32CCD">
        <w:rPr>
          <w:rFonts w:asciiTheme="majorHAnsi" w:hAnsiTheme="majorHAnsi"/>
          <w:spacing w:val="-2"/>
          <w:sz w:val="22"/>
          <w:szCs w:val="22"/>
        </w:rPr>
        <w:t>m</w:t>
      </w:r>
      <w:r w:rsidRPr="00C32CCD">
        <w:rPr>
          <w:rFonts w:asciiTheme="majorHAnsi" w:hAnsiTheme="majorHAnsi"/>
          <w:sz w:val="22"/>
          <w:szCs w:val="22"/>
        </w:rPr>
        <w:t xml:space="preserve">ediate </w:t>
      </w:r>
      <w:proofErr w:type="gramStart"/>
      <w:r w:rsidRPr="00C32CCD">
        <w:rPr>
          <w:rFonts w:asciiTheme="majorHAnsi" w:hAnsiTheme="majorHAnsi"/>
          <w:sz w:val="22"/>
          <w:szCs w:val="22"/>
        </w:rPr>
        <w:t>Or</w:t>
      </w:r>
      <w:proofErr w:type="gramEnd"/>
      <w:r w:rsidRPr="00C32CCD">
        <w:rPr>
          <w:rFonts w:asciiTheme="majorHAnsi" w:hAnsiTheme="majorHAnsi"/>
          <w:sz w:val="22"/>
          <w:szCs w:val="22"/>
        </w:rPr>
        <w:t xml:space="preserve"> takes</w:t>
      </w:r>
      <w:r w:rsidRPr="00C32CCD">
        <w:rPr>
          <w:rFonts w:asciiTheme="majorHAnsi" w:hAnsiTheme="majorHAnsi"/>
          <w:spacing w:val="-1"/>
          <w:sz w:val="22"/>
          <w:szCs w:val="22"/>
        </w:rPr>
        <w:t xml:space="preserve"> </w:t>
      </w:r>
      <w:r w:rsidRPr="00C32CCD">
        <w:rPr>
          <w:rFonts w:asciiTheme="majorHAnsi" w:hAnsiTheme="majorHAnsi"/>
          <w:sz w:val="22"/>
          <w:szCs w:val="22"/>
        </w:rPr>
        <w:t>t</w:t>
      </w:r>
      <w:r w:rsidRPr="00C32CCD">
        <w:rPr>
          <w:rFonts w:asciiTheme="majorHAnsi" w:hAnsiTheme="majorHAnsi"/>
          <w:spacing w:val="-1"/>
          <w:sz w:val="22"/>
          <w:szCs w:val="22"/>
        </w:rPr>
        <w:t>h</w:t>
      </w:r>
      <w:r w:rsidRPr="00C32CCD">
        <w:rPr>
          <w:rFonts w:asciiTheme="majorHAnsi" w:hAnsiTheme="majorHAnsi"/>
          <w:sz w:val="22"/>
          <w:szCs w:val="22"/>
        </w:rPr>
        <w:t xml:space="preserve">e logical OR between </w:t>
      </w:r>
      <w:proofErr w:type="spellStart"/>
      <w:r w:rsidRPr="00C32CCD">
        <w:rPr>
          <w:rFonts w:asciiTheme="majorHAnsi" w:hAnsiTheme="majorHAnsi"/>
          <w:sz w:val="22"/>
          <w:szCs w:val="22"/>
        </w:rPr>
        <w:t>R</w:t>
      </w:r>
      <w:r w:rsidRPr="00C32CCD">
        <w:rPr>
          <w:rFonts w:asciiTheme="majorHAnsi" w:hAnsiTheme="majorHAnsi"/>
          <w:spacing w:val="-1"/>
          <w:sz w:val="22"/>
          <w:szCs w:val="22"/>
        </w:rPr>
        <w:t>e</w:t>
      </w:r>
      <w:r w:rsidRPr="00C32CCD">
        <w:rPr>
          <w:rFonts w:asciiTheme="majorHAnsi" w:hAnsiTheme="majorHAnsi"/>
          <w:sz w:val="22"/>
          <w:szCs w:val="22"/>
        </w:rPr>
        <w:t>g</w:t>
      </w:r>
      <w:proofErr w:type="spellEnd"/>
      <w:r w:rsidRPr="00C32CCD">
        <w:rPr>
          <w:rFonts w:asciiTheme="majorHAnsi" w:hAnsiTheme="majorHAnsi"/>
          <w:sz w:val="22"/>
          <w:szCs w:val="22"/>
        </w:rPr>
        <w:t xml:space="preserve"> 14 and the im</w:t>
      </w:r>
      <w:r w:rsidRPr="00C32CCD">
        <w:rPr>
          <w:rFonts w:asciiTheme="majorHAnsi" w:hAnsiTheme="majorHAnsi"/>
          <w:spacing w:val="-2"/>
          <w:sz w:val="22"/>
          <w:szCs w:val="22"/>
        </w:rPr>
        <w:t>m</w:t>
      </w:r>
      <w:r w:rsidRPr="00C32CCD">
        <w:rPr>
          <w:rFonts w:asciiTheme="majorHAnsi" w:hAnsiTheme="majorHAnsi"/>
          <w:sz w:val="22"/>
          <w:szCs w:val="22"/>
        </w:rPr>
        <w:t>ediate va</w:t>
      </w:r>
      <w:r w:rsidRPr="00C32CCD">
        <w:rPr>
          <w:rFonts w:asciiTheme="majorHAnsi" w:hAnsiTheme="majorHAnsi"/>
          <w:spacing w:val="1"/>
          <w:sz w:val="22"/>
          <w:szCs w:val="22"/>
        </w:rPr>
        <w:t>l</w:t>
      </w:r>
      <w:r w:rsidRPr="00C32CCD">
        <w:rPr>
          <w:rFonts w:asciiTheme="majorHAnsi" w:hAnsiTheme="majorHAnsi"/>
          <w:sz w:val="22"/>
          <w:szCs w:val="22"/>
        </w:rPr>
        <w:t>ue 10 and</w:t>
      </w:r>
      <w:r w:rsidRPr="00C32CCD">
        <w:rPr>
          <w:rFonts w:asciiTheme="majorHAnsi" w:hAnsiTheme="majorHAnsi"/>
          <w:spacing w:val="-1"/>
          <w:sz w:val="22"/>
          <w:szCs w:val="22"/>
        </w:rPr>
        <w:t xml:space="preserve"> </w:t>
      </w:r>
      <w:r w:rsidRPr="00C32CCD">
        <w:rPr>
          <w:rFonts w:asciiTheme="majorHAnsi" w:hAnsiTheme="majorHAnsi"/>
          <w:sz w:val="22"/>
          <w:szCs w:val="22"/>
        </w:rPr>
        <w:t>places</w:t>
      </w:r>
      <w:r w:rsidRPr="00C32CCD">
        <w:rPr>
          <w:rFonts w:asciiTheme="majorHAnsi" w:hAnsiTheme="majorHAnsi"/>
          <w:spacing w:val="-1"/>
          <w:sz w:val="22"/>
          <w:szCs w:val="22"/>
        </w:rPr>
        <w:t xml:space="preserve"> </w:t>
      </w:r>
      <w:r w:rsidRPr="00C32CCD">
        <w:rPr>
          <w:rFonts w:asciiTheme="majorHAnsi" w:hAnsiTheme="majorHAnsi"/>
          <w:sz w:val="22"/>
          <w:szCs w:val="22"/>
        </w:rPr>
        <w:t xml:space="preserve">the result in </w:t>
      </w:r>
      <w:proofErr w:type="spellStart"/>
      <w:r w:rsidRPr="00C32CCD">
        <w:rPr>
          <w:rFonts w:asciiTheme="majorHAnsi" w:hAnsiTheme="majorHAnsi"/>
          <w:sz w:val="22"/>
          <w:szCs w:val="22"/>
        </w:rPr>
        <w:t>Reg</w:t>
      </w:r>
      <w:proofErr w:type="spellEnd"/>
      <w:r w:rsidRPr="00C32CCD">
        <w:rPr>
          <w:rFonts w:asciiTheme="majorHAnsi" w:hAnsiTheme="majorHAnsi"/>
          <w:spacing w:val="-1"/>
          <w:sz w:val="22"/>
          <w:szCs w:val="22"/>
        </w:rPr>
        <w:t xml:space="preserve"> </w:t>
      </w:r>
      <w:r w:rsidRPr="00C32CCD">
        <w:rPr>
          <w:rFonts w:asciiTheme="majorHAnsi" w:hAnsiTheme="majorHAnsi"/>
          <w:sz w:val="22"/>
          <w:szCs w:val="22"/>
        </w:rPr>
        <w:t xml:space="preserve">13. In </w:t>
      </w:r>
      <w:r w:rsidRPr="00C32CCD">
        <w:rPr>
          <w:rFonts w:asciiTheme="majorHAnsi" w:hAnsiTheme="majorHAnsi"/>
          <w:spacing w:val="1"/>
          <w:sz w:val="22"/>
          <w:szCs w:val="22"/>
        </w:rPr>
        <w:t>t</w:t>
      </w:r>
      <w:r w:rsidRPr="00C32CCD">
        <w:rPr>
          <w:rFonts w:asciiTheme="majorHAnsi" w:hAnsiTheme="majorHAnsi"/>
          <w:sz w:val="22"/>
          <w:szCs w:val="22"/>
        </w:rPr>
        <w:t xml:space="preserve">his </w:t>
      </w:r>
      <w:r w:rsidRPr="00C32CCD">
        <w:rPr>
          <w:rFonts w:asciiTheme="majorHAnsi" w:hAnsiTheme="majorHAnsi"/>
          <w:spacing w:val="-1"/>
          <w:sz w:val="22"/>
          <w:szCs w:val="22"/>
        </w:rPr>
        <w:t>c</w:t>
      </w:r>
      <w:r w:rsidRPr="00C32CCD">
        <w:rPr>
          <w:rFonts w:asciiTheme="majorHAnsi" w:hAnsiTheme="majorHAnsi"/>
          <w:sz w:val="22"/>
          <w:szCs w:val="22"/>
        </w:rPr>
        <w:t xml:space="preserve">ase the </w:t>
      </w:r>
      <w:r w:rsidRPr="00C32CCD">
        <w:rPr>
          <w:rFonts w:asciiTheme="majorHAnsi" w:hAnsiTheme="majorHAnsi"/>
          <w:spacing w:val="-1"/>
          <w:sz w:val="22"/>
          <w:szCs w:val="22"/>
        </w:rPr>
        <w:t>v</w:t>
      </w:r>
      <w:r w:rsidRPr="00C32CCD">
        <w:rPr>
          <w:rFonts w:asciiTheme="majorHAnsi" w:hAnsiTheme="majorHAnsi"/>
          <w:sz w:val="22"/>
          <w:szCs w:val="22"/>
        </w:rPr>
        <w:t>al</w:t>
      </w:r>
      <w:r w:rsidRPr="00C32CCD">
        <w:rPr>
          <w:rFonts w:asciiTheme="majorHAnsi" w:hAnsiTheme="majorHAnsi"/>
          <w:spacing w:val="-1"/>
          <w:sz w:val="22"/>
          <w:szCs w:val="22"/>
        </w:rPr>
        <w:t>u</w:t>
      </w:r>
      <w:r w:rsidRPr="00C32CCD">
        <w:rPr>
          <w:rFonts w:asciiTheme="majorHAnsi" w:hAnsiTheme="majorHAnsi"/>
          <w:sz w:val="22"/>
          <w:szCs w:val="22"/>
        </w:rPr>
        <w:t xml:space="preserve">e of </w:t>
      </w:r>
      <w:proofErr w:type="spellStart"/>
      <w:r w:rsidRPr="00C32CCD">
        <w:rPr>
          <w:rFonts w:asciiTheme="majorHAnsi" w:hAnsiTheme="majorHAnsi"/>
          <w:spacing w:val="-1"/>
          <w:sz w:val="22"/>
          <w:szCs w:val="22"/>
        </w:rPr>
        <w:t>R</w:t>
      </w:r>
      <w:r w:rsidRPr="00C32CCD">
        <w:rPr>
          <w:rFonts w:asciiTheme="majorHAnsi" w:hAnsiTheme="majorHAnsi"/>
          <w:sz w:val="22"/>
          <w:szCs w:val="22"/>
        </w:rPr>
        <w:t>eg</w:t>
      </w:r>
      <w:proofErr w:type="spellEnd"/>
      <w:r w:rsidRPr="00C32CCD">
        <w:rPr>
          <w:rFonts w:asciiTheme="majorHAnsi" w:hAnsiTheme="majorHAnsi"/>
          <w:sz w:val="22"/>
          <w:szCs w:val="22"/>
        </w:rPr>
        <w:t xml:space="preserve"> 14</w:t>
      </w:r>
      <w:r w:rsidRPr="00C32CCD">
        <w:rPr>
          <w:rFonts w:asciiTheme="majorHAnsi" w:hAnsiTheme="majorHAnsi"/>
          <w:spacing w:val="1"/>
          <w:sz w:val="22"/>
          <w:szCs w:val="22"/>
        </w:rPr>
        <w:t xml:space="preserve"> </w:t>
      </w:r>
      <w:r w:rsidRPr="00C32CCD">
        <w:rPr>
          <w:rFonts w:asciiTheme="majorHAnsi" w:hAnsiTheme="majorHAnsi"/>
          <w:sz w:val="22"/>
          <w:szCs w:val="22"/>
        </w:rPr>
        <w:t>is $140, when this</w:t>
      </w:r>
      <w:r w:rsidRPr="00C32CCD">
        <w:rPr>
          <w:rFonts w:asciiTheme="majorHAnsi" w:hAnsiTheme="majorHAnsi"/>
          <w:spacing w:val="1"/>
          <w:sz w:val="22"/>
          <w:szCs w:val="22"/>
        </w:rPr>
        <w:t xml:space="preserve"> </w:t>
      </w:r>
      <w:r w:rsidRPr="00C32CCD">
        <w:rPr>
          <w:rFonts w:asciiTheme="majorHAnsi" w:hAnsiTheme="majorHAnsi"/>
          <w:spacing w:val="-1"/>
          <w:sz w:val="22"/>
          <w:szCs w:val="22"/>
        </w:rPr>
        <w:t>i</w:t>
      </w:r>
      <w:r w:rsidRPr="00C32CCD">
        <w:rPr>
          <w:rFonts w:asciiTheme="majorHAnsi" w:hAnsiTheme="majorHAnsi"/>
          <w:sz w:val="22"/>
          <w:szCs w:val="22"/>
        </w:rPr>
        <w:t xml:space="preserve">s </w:t>
      </w:r>
      <w:proofErr w:type="spellStart"/>
      <w:r w:rsidRPr="00C32CCD">
        <w:rPr>
          <w:rFonts w:asciiTheme="majorHAnsi" w:hAnsiTheme="majorHAnsi"/>
          <w:sz w:val="22"/>
          <w:szCs w:val="22"/>
        </w:rPr>
        <w:t>O</w:t>
      </w:r>
      <w:r w:rsidRPr="00C32CCD">
        <w:rPr>
          <w:rFonts w:asciiTheme="majorHAnsi" w:hAnsiTheme="majorHAnsi"/>
          <w:spacing w:val="-1"/>
          <w:sz w:val="22"/>
          <w:szCs w:val="22"/>
        </w:rPr>
        <w:t>R</w:t>
      </w:r>
      <w:r w:rsidRPr="00C32CCD">
        <w:rPr>
          <w:rFonts w:asciiTheme="majorHAnsi" w:hAnsiTheme="majorHAnsi"/>
          <w:sz w:val="22"/>
          <w:szCs w:val="22"/>
        </w:rPr>
        <w:t>’ed</w:t>
      </w:r>
      <w:proofErr w:type="spellEnd"/>
      <w:r w:rsidRPr="00C32CCD">
        <w:rPr>
          <w:rFonts w:asciiTheme="majorHAnsi" w:hAnsiTheme="majorHAnsi"/>
          <w:sz w:val="22"/>
          <w:szCs w:val="22"/>
        </w:rPr>
        <w:t xml:space="preserve"> with 10 the re</w:t>
      </w:r>
      <w:r w:rsidRPr="00C32CCD">
        <w:rPr>
          <w:rFonts w:asciiTheme="majorHAnsi" w:hAnsiTheme="majorHAnsi"/>
          <w:spacing w:val="1"/>
          <w:sz w:val="22"/>
          <w:szCs w:val="22"/>
        </w:rPr>
        <w:t>s</w:t>
      </w:r>
      <w:r w:rsidRPr="00C32CCD">
        <w:rPr>
          <w:rFonts w:asciiTheme="majorHAnsi" w:hAnsiTheme="majorHAnsi"/>
          <w:sz w:val="22"/>
          <w:szCs w:val="22"/>
        </w:rPr>
        <w:t>u</w:t>
      </w:r>
      <w:r w:rsidRPr="00C32CCD">
        <w:rPr>
          <w:rFonts w:asciiTheme="majorHAnsi" w:hAnsiTheme="majorHAnsi"/>
          <w:spacing w:val="-1"/>
          <w:sz w:val="22"/>
          <w:szCs w:val="22"/>
        </w:rPr>
        <w:t>l</w:t>
      </w:r>
      <w:r w:rsidRPr="00C32CCD">
        <w:rPr>
          <w:rFonts w:asciiTheme="majorHAnsi" w:hAnsiTheme="majorHAnsi"/>
          <w:sz w:val="22"/>
          <w:szCs w:val="22"/>
        </w:rPr>
        <w:t>t is</w:t>
      </w:r>
      <w:r w:rsidRPr="00C32CCD">
        <w:rPr>
          <w:rFonts w:asciiTheme="majorHAnsi" w:hAnsiTheme="majorHAnsi"/>
          <w:spacing w:val="3"/>
          <w:sz w:val="22"/>
          <w:szCs w:val="22"/>
        </w:rPr>
        <w:t xml:space="preserve"> </w:t>
      </w:r>
      <w:r w:rsidRPr="00C32CCD">
        <w:rPr>
          <w:rFonts w:asciiTheme="majorHAnsi" w:hAnsiTheme="majorHAnsi"/>
          <w:spacing w:val="-1"/>
          <w:sz w:val="22"/>
          <w:szCs w:val="22"/>
        </w:rPr>
        <w:t>$</w:t>
      </w:r>
      <w:r w:rsidRPr="00C32CCD">
        <w:rPr>
          <w:rFonts w:asciiTheme="majorHAnsi" w:hAnsiTheme="majorHAnsi"/>
          <w:sz w:val="22"/>
          <w:szCs w:val="22"/>
        </w:rPr>
        <w:t xml:space="preserve">14A. </w:t>
      </w:r>
      <w:r w:rsidRPr="00C32CCD">
        <w:rPr>
          <w:rFonts w:asciiTheme="majorHAnsi" w:hAnsiTheme="majorHAnsi"/>
          <w:spacing w:val="-1"/>
          <w:sz w:val="22"/>
          <w:szCs w:val="22"/>
        </w:rPr>
        <w:t>T</w:t>
      </w:r>
      <w:r w:rsidRPr="00C32CCD">
        <w:rPr>
          <w:rFonts w:asciiTheme="majorHAnsi" w:hAnsiTheme="majorHAnsi"/>
          <w:sz w:val="22"/>
          <w:szCs w:val="22"/>
        </w:rPr>
        <w:t>his can be seen</w:t>
      </w:r>
      <w:r w:rsidRPr="00C32CCD">
        <w:rPr>
          <w:rFonts w:asciiTheme="majorHAnsi" w:hAnsiTheme="majorHAnsi"/>
          <w:spacing w:val="-1"/>
          <w:sz w:val="22"/>
          <w:szCs w:val="22"/>
        </w:rPr>
        <w:t xml:space="preserve"> </w:t>
      </w:r>
      <w:r w:rsidRPr="00C32CCD">
        <w:rPr>
          <w:rFonts w:asciiTheme="majorHAnsi" w:hAnsiTheme="majorHAnsi"/>
          <w:sz w:val="22"/>
          <w:szCs w:val="22"/>
        </w:rPr>
        <w:t xml:space="preserve">as </w:t>
      </w:r>
      <w:r w:rsidRPr="00C32CCD">
        <w:rPr>
          <w:rFonts w:asciiTheme="majorHAnsi" w:hAnsiTheme="majorHAnsi"/>
          <w:spacing w:val="1"/>
          <w:sz w:val="22"/>
          <w:szCs w:val="22"/>
        </w:rPr>
        <w:t>t</w:t>
      </w:r>
      <w:r w:rsidRPr="00C32CCD">
        <w:rPr>
          <w:rFonts w:asciiTheme="majorHAnsi" w:hAnsiTheme="majorHAnsi"/>
          <w:sz w:val="22"/>
          <w:szCs w:val="22"/>
        </w:rPr>
        <w:t>he result</w:t>
      </w:r>
      <w:r w:rsidRPr="00C32CCD">
        <w:rPr>
          <w:rFonts w:asciiTheme="majorHAnsi" w:hAnsiTheme="majorHAnsi"/>
          <w:spacing w:val="-1"/>
          <w:sz w:val="22"/>
          <w:szCs w:val="22"/>
        </w:rPr>
        <w:t xml:space="preserve"> </w:t>
      </w:r>
      <w:r w:rsidRPr="00C32CCD">
        <w:rPr>
          <w:rFonts w:asciiTheme="majorHAnsi" w:hAnsiTheme="majorHAnsi"/>
          <w:sz w:val="22"/>
          <w:szCs w:val="22"/>
        </w:rPr>
        <w:t xml:space="preserve">placed in </w:t>
      </w:r>
      <w:proofErr w:type="spellStart"/>
      <w:r w:rsidRPr="00C32CCD">
        <w:rPr>
          <w:rFonts w:asciiTheme="majorHAnsi" w:hAnsiTheme="majorHAnsi"/>
          <w:spacing w:val="-1"/>
          <w:sz w:val="22"/>
          <w:szCs w:val="22"/>
        </w:rPr>
        <w:t>R</w:t>
      </w:r>
      <w:r w:rsidRPr="00C32CCD">
        <w:rPr>
          <w:rFonts w:asciiTheme="majorHAnsi" w:hAnsiTheme="majorHAnsi"/>
          <w:sz w:val="22"/>
          <w:szCs w:val="22"/>
        </w:rPr>
        <w:t>eg</w:t>
      </w:r>
      <w:proofErr w:type="spellEnd"/>
      <w:r w:rsidRPr="00C32CCD">
        <w:rPr>
          <w:rFonts w:asciiTheme="majorHAnsi" w:hAnsiTheme="majorHAnsi"/>
          <w:sz w:val="22"/>
          <w:szCs w:val="22"/>
        </w:rPr>
        <w:t xml:space="preserve"> 13 in the</w:t>
      </w:r>
      <w:r w:rsidRPr="00C32CCD">
        <w:rPr>
          <w:rFonts w:asciiTheme="majorHAnsi" w:hAnsiTheme="majorHAnsi"/>
          <w:spacing w:val="-1"/>
          <w:sz w:val="22"/>
          <w:szCs w:val="22"/>
        </w:rPr>
        <w:t xml:space="preserve"> </w:t>
      </w:r>
      <w:r w:rsidRPr="00C32CCD">
        <w:rPr>
          <w:rFonts w:asciiTheme="majorHAnsi" w:hAnsiTheme="majorHAnsi"/>
          <w:sz w:val="22"/>
          <w:szCs w:val="22"/>
        </w:rPr>
        <w:t>results</w:t>
      </w:r>
      <w:r w:rsidRPr="00C32CCD">
        <w:rPr>
          <w:rFonts w:asciiTheme="majorHAnsi" w:hAnsiTheme="majorHAnsi"/>
          <w:spacing w:val="1"/>
          <w:sz w:val="22"/>
          <w:szCs w:val="22"/>
        </w:rPr>
        <w:t xml:space="preserve"> </w:t>
      </w:r>
      <w:r w:rsidRPr="00C32CCD">
        <w:rPr>
          <w:rFonts w:asciiTheme="majorHAnsi" w:hAnsiTheme="majorHAnsi"/>
          <w:spacing w:val="-1"/>
          <w:sz w:val="22"/>
          <w:szCs w:val="22"/>
        </w:rPr>
        <w:t>p</w:t>
      </w:r>
      <w:r w:rsidRPr="00C32CCD">
        <w:rPr>
          <w:rFonts w:asciiTheme="majorHAnsi" w:hAnsiTheme="majorHAnsi"/>
          <w:sz w:val="22"/>
          <w:szCs w:val="22"/>
        </w:rPr>
        <w:t>icture. The PC</w:t>
      </w:r>
      <w:r w:rsidRPr="00C32CCD">
        <w:rPr>
          <w:rFonts w:asciiTheme="majorHAnsi" w:hAnsiTheme="majorHAnsi"/>
          <w:spacing w:val="-1"/>
          <w:sz w:val="22"/>
          <w:szCs w:val="22"/>
        </w:rPr>
        <w:t xml:space="preserve"> </w:t>
      </w:r>
      <w:r w:rsidRPr="00C32CCD">
        <w:rPr>
          <w:rFonts w:asciiTheme="majorHAnsi" w:hAnsiTheme="majorHAnsi"/>
          <w:sz w:val="22"/>
          <w:szCs w:val="22"/>
        </w:rPr>
        <w:t xml:space="preserve">is </w:t>
      </w:r>
      <w:r w:rsidRPr="00C32CCD">
        <w:rPr>
          <w:rFonts w:asciiTheme="majorHAnsi" w:hAnsiTheme="majorHAnsi"/>
          <w:spacing w:val="1"/>
          <w:sz w:val="22"/>
          <w:szCs w:val="22"/>
        </w:rPr>
        <w:t>a</w:t>
      </w:r>
      <w:r w:rsidRPr="00C32CCD">
        <w:rPr>
          <w:rFonts w:asciiTheme="majorHAnsi" w:hAnsiTheme="majorHAnsi"/>
          <w:sz w:val="22"/>
          <w:szCs w:val="22"/>
        </w:rPr>
        <w:t xml:space="preserve">lso </w:t>
      </w:r>
      <w:r w:rsidRPr="00C32CCD">
        <w:rPr>
          <w:rFonts w:asciiTheme="majorHAnsi" w:hAnsiTheme="majorHAnsi"/>
          <w:spacing w:val="1"/>
          <w:sz w:val="22"/>
          <w:szCs w:val="22"/>
        </w:rPr>
        <w:t>s</w:t>
      </w:r>
      <w:r w:rsidRPr="00C32CCD">
        <w:rPr>
          <w:rFonts w:asciiTheme="majorHAnsi" w:hAnsiTheme="majorHAnsi"/>
          <w:sz w:val="22"/>
          <w:szCs w:val="22"/>
        </w:rPr>
        <w:t>equentially i</w:t>
      </w:r>
      <w:r w:rsidRPr="00C32CCD">
        <w:rPr>
          <w:rFonts w:asciiTheme="majorHAnsi" w:hAnsiTheme="majorHAnsi"/>
          <w:spacing w:val="-1"/>
          <w:sz w:val="22"/>
          <w:szCs w:val="22"/>
        </w:rPr>
        <w:t>n</w:t>
      </w:r>
      <w:r w:rsidRPr="00C32CCD">
        <w:rPr>
          <w:rFonts w:asciiTheme="majorHAnsi" w:hAnsiTheme="majorHAnsi"/>
          <w:sz w:val="22"/>
          <w:szCs w:val="22"/>
        </w:rPr>
        <w:t>cre</w:t>
      </w:r>
      <w:r w:rsidRPr="00C32CCD">
        <w:rPr>
          <w:rFonts w:asciiTheme="majorHAnsi" w:hAnsiTheme="majorHAnsi"/>
          <w:spacing w:val="-2"/>
          <w:sz w:val="22"/>
          <w:szCs w:val="22"/>
        </w:rPr>
        <w:t>m</w:t>
      </w:r>
      <w:r w:rsidRPr="00C32CCD">
        <w:rPr>
          <w:rFonts w:asciiTheme="majorHAnsi" w:hAnsiTheme="majorHAnsi"/>
          <w:sz w:val="22"/>
          <w:szCs w:val="22"/>
        </w:rPr>
        <w:t>ented to P</w:t>
      </w:r>
      <w:r w:rsidRPr="00C32CCD">
        <w:rPr>
          <w:rFonts w:asciiTheme="majorHAnsi" w:hAnsiTheme="majorHAnsi"/>
          <w:spacing w:val="-1"/>
          <w:sz w:val="22"/>
          <w:szCs w:val="22"/>
        </w:rPr>
        <w:t>C</w:t>
      </w:r>
      <w:r w:rsidRPr="00C32CCD">
        <w:rPr>
          <w:rFonts w:asciiTheme="majorHAnsi" w:hAnsiTheme="majorHAnsi"/>
          <w:sz w:val="22"/>
          <w:szCs w:val="22"/>
        </w:rPr>
        <w:t>+4 to a va</w:t>
      </w:r>
      <w:r w:rsidRPr="00C32CCD">
        <w:rPr>
          <w:rFonts w:asciiTheme="majorHAnsi" w:hAnsiTheme="majorHAnsi"/>
          <w:spacing w:val="1"/>
          <w:sz w:val="22"/>
          <w:szCs w:val="22"/>
        </w:rPr>
        <w:t>l</w:t>
      </w:r>
      <w:r w:rsidR="008860D3" w:rsidRPr="00C32CCD">
        <w:rPr>
          <w:rFonts w:asciiTheme="majorHAnsi" w:hAnsiTheme="majorHAnsi"/>
          <w:sz w:val="22"/>
          <w:szCs w:val="22"/>
        </w:rPr>
        <w:t>ue of $10</w:t>
      </w:r>
      <w:r w:rsidR="00353D1B" w:rsidRPr="00C32CCD">
        <w:rPr>
          <w:rFonts w:asciiTheme="majorHAnsi" w:hAnsiTheme="majorHAnsi"/>
          <w:sz w:val="22"/>
          <w:szCs w:val="22"/>
        </w:rPr>
        <w:t>1</w:t>
      </w:r>
      <w:r w:rsidRPr="00C32CCD">
        <w:rPr>
          <w:rFonts w:asciiTheme="majorHAnsi" w:hAnsiTheme="majorHAnsi"/>
          <w:sz w:val="22"/>
          <w:szCs w:val="22"/>
        </w:rPr>
        <w:t>4.</w:t>
      </w:r>
    </w:p>
    <w:p w14:paraId="512E1CA2" w14:textId="77777777" w:rsidR="005569FE" w:rsidRPr="00C32CCD" w:rsidRDefault="005569FE" w:rsidP="002F41DB">
      <w:pPr>
        <w:spacing w:line="240" w:lineRule="atLeast"/>
        <w:rPr>
          <w:rFonts w:asciiTheme="majorHAnsi" w:hAnsiTheme="majorHAnsi"/>
          <w:sz w:val="22"/>
          <w:szCs w:val="22"/>
        </w:rPr>
      </w:pPr>
    </w:p>
    <w:p w14:paraId="28D266A3" w14:textId="2F55BD0D" w:rsidR="005569FE" w:rsidRPr="00C32CCD" w:rsidRDefault="005569FE" w:rsidP="002F41DB">
      <w:pPr>
        <w:spacing w:line="240" w:lineRule="atLeast"/>
        <w:ind w:left="110"/>
        <w:rPr>
          <w:rFonts w:asciiTheme="majorHAnsi" w:hAnsiTheme="majorHAnsi"/>
          <w:sz w:val="22"/>
          <w:szCs w:val="22"/>
        </w:rPr>
        <w:sectPr w:rsidR="005569FE" w:rsidRPr="00C32CCD" w:rsidSect="008860D3">
          <w:pgSz w:w="12240" w:h="15840"/>
          <w:pgMar w:top="240" w:right="280" w:bottom="640" w:left="620" w:header="720" w:footer="720" w:gutter="0"/>
          <w:cols w:space="720"/>
        </w:sectPr>
      </w:pPr>
    </w:p>
    <w:p w14:paraId="035E1339" w14:textId="77777777" w:rsidR="005569FE" w:rsidRPr="00C32CCD" w:rsidRDefault="005569FE" w:rsidP="002F41DB">
      <w:pPr>
        <w:spacing w:line="240" w:lineRule="atLeast"/>
        <w:rPr>
          <w:rFonts w:asciiTheme="majorHAnsi" w:hAnsiTheme="majorHAnsi"/>
          <w:sz w:val="22"/>
          <w:szCs w:val="22"/>
        </w:rPr>
      </w:pPr>
    </w:p>
    <w:p w14:paraId="4B14245C" w14:textId="34DFAD70" w:rsidR="005569FE" w:rsidRPr="00C32CCD" w:rsidRDefault="00E91E7D" w:rsidP="002F41DB">
      <w:pPr>
        <w:spacing w:line="240" w:lineRule="atLeast"/>
        <w:ind w:left="4602" w:right="4602"/>
        <w:jc w:val="center"/>
        <w:rPr>
          <w:rFonts w:asciiTheme="majorHAnsi" w:hAnsiTheme="majorHAnsi"/>
          <w:sz w:val="22"/>
          <w:szCs w:val="22"/>
        </w:rPr>
      </w:pPr>
      <w:r w:rsidRPr="00C32CCD">
        <w:rPr>
          <w:rFonts w:asciiTheme="majorHAnsi" w:hAnsiTheme="majorHAnsi"/>
          <w:b/>
          <w:sz w:val="22"/>
          <w:szCs w:val="22"/>
        </w:rPr>
        <w:t>Conclusions</w:t>
      </w:r>
    </w:p>
    <w:p w14:paraId="5EC3AF2B" w14:textId="77777777" w:rsidR="005569FE" w:rsidRPr="00C32CCD" w:rsidRDefault="005569FE" w:rsidP="002F41DB">
      <w:pPr>
        <w:spacing w:line="240" w:lineRule="atLeast"/>
        <w:rPr>
          <w:rFonts w:asciiTheme="majorHAnsi" w:hAnsiTheme="majorHAnsi"/>
          <w:sz w:val="22"/>
          <w:szCs w:val="22"/>
        </w:rPr>
      </w:pPr>
    </w:p>
    <w:p w14:paraId="3F5393EF" w14:textId="6B90E1D5" w:rsidR="00E744D7" w:rsidRPr="00C32CCD" w:rsidRDefault="00E744D7" w:rsidP="002F41DB">
      <w:pPr>
        <w:spacing w:line="240" w:lineRule="atLeast"/>
        <w:ind w:left="100" w:right="562" w:firstLine="720"/>
        <w:rPr>
          <w:rFonts w:asciiTheme="majorHAnsi" w:hAnsiTheme="majorHAnsi"/>
          <w:sz w:val="22"/>
          <w:szCs w:val="22"/>
        </w:rPr>
      </w:pPr>
      <w:r w:rsidRPr="00C32CCD">
        <w:rPr>
          <w:rFonts w:asciiTheme="majorHAnsi" w:hAnsiTheme="majorHAnsi"/>
          <w:sz w:val="22"/>
          <w:szCs w:val="22"/>
        </w:rPr>
        <w:t>The output</w:t>
      </w:r>
      <w:r w:rsidR="00081475" w:rsidRPr="00C32CCD">
        <w:rPr>
          <w:rFonts w:asciiTheme="majorHAnsi" w:hAnsiTheme="majorHAnsi"/>
          <w:sz w:val="22"/>
          <w:szCs w:val="22"/>
        </w:rPr>
        <w:t xml:space="preserve"> results and simulations were mostly correct</w:t>
      </w:r>
      <w:r w:rsidRPr="00C32CCD">
        <w:rPr>
          <w:rFonts w:asciiTheme="majorHAnsi" w:hAnsiTheme="majorHAnsi"/>
          <w:sz w:val="22"/>
          <w:szCs w:val="22"/>
        </w:rPr>
        <w:t xml:space="preserve">. The team had a clear idea how each type of instruction would operate with the help of book reference and it helped to finish the coding step by step. The component declarations and set up procedure are discussed heavily in the report. </w:t>
      </w:r>
      <w:r w:rsidR="00406413" w:rsidRPr="00C32CCD">
        <w:rPr>
          <w:rFonts w:asciiTheme="majorHAnsi" w:hAnsiTheme="majorHAnsi"/>
          <w:sz w:val="22"/>
          <w:szCs w:val="22"/>
        </w:rPr>
        <w:t xml:space="preserve">Also the test bench results are explained. </w:t>
      </w:r>
      <w:r w:rsidR="004E666B" w:rsidRPr="00C32CCD">
        <w:rPr>
          <w:rFonts w:asciiTheme="majorHAnsi" w:hAnsiTheme="majorHAnsi"/>
          <w:sz w:val="22"/>
          <w:szCs w:val="22"/>
        </w:rPr>
        <w:t>The PC values in each step of the programs are shown and instruction type procedures are shown too.  The group became better in working with VHDL to design complex processors.</w:t>
      </w:r>
    </w:p>
    <w:p w14:paraId="63335202" w14:textId="602AAA56" w:rsidR="005569FE" w:rsidRPr="00C32CCD" w:rsidRDefault="005569FE" w:rsidP="002F41DB">
      <w:pPr>
        <w:spacing w:line="240" w:lineRule="atLeast"/>
        <w:ind w:left="4808" w:right="4709"/>
        <w:jc w:val="center"/>
        <w:rPr>
          <w:rFonts w:asciiTheme="majorHAnsi" w:hAnsiTheme="majorHAnsi"/>
          <w:sz w:val="22"/>
          <w:szCs w:val="22"/>
        </w:rPr>
      </w:pPr>
    </w:p>
    <w:p w14:paraId="5BF59772" w14:textId="5BD5FD07" w:rsidR="005569FE" w:rsidRPr="00C32CCD" w:rsidRDefault="005569FE" w:rsidP="002F41DB">
      <w:pPr>
        <w:spacing w:line="240" w:lineRule="atLeast"/>
        <w:ind w:left="100"/>
        <w:rPr>
          <w:rFonts w:asciiTheme="majorHAnsi" w:eastAsia="Courier New" w:hAnsiTheme="majorHAnsi" w:cs="Courier New"/>
          <w:sz w:val="22"/>
          <w:szCs w:val="22"/>
        </w:rPr>
      </w:pPr>
    </w:p>
    <w:sectPr w:rsidR="005569FE" w:rsidRPr="00C32CCD" w:rsidSect="00064F42">
      <w:pgSz w:w="12240" w:h="15840"/>
      <w:pgMar w:top="640" w:right="7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A033A"/>
    <w:multiLevelType w:val="hybridMultilevel"/>
    <w:tmpl w:val="2C3C4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0CE1876"/>
    <w:multiLevelType w:val="hybridMultilevel"/>
    <w:tmpl w:val="8AF20A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6746A2"/>
    <w:multiLevelType w:val="hybridMultilevel"/>
    <w:tmpl w:val="DB247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7B082F08"/>
    <w:multiLevelType w:val="multilevel"/>
    <w:tmpl w:val="140EAE8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7D0203B4"/>
    <w:multiLevelType w:val="hybridMultilevel"/>
    <w:tmpl w:val="39BA1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9FE"/>
    <w:rsid w:val="00027FDC"/>
    <w:rsid w:val="00041F06"/>
    <w:rsid w:val="00064F42"/>
    <w:rsid w:val="00081475"/>
    <w:rsid w:val="000C2A52"/>
    <w:rsid w:val="00127434"/>
    <w:rsid w:val="001915FC"/>
    <w:rsid w:val="001C024D"/>
    <w:rsid w:val="001D03EA"/>
    <w:rsid w:val="002236C2"/>
    <w:rsid w:val="002750C6"/>
    <w:rsid w:val="00294052"/>
    <w:rsid w:val="002F41DB"/>
    <w:rsid w:val="00353D1B"/>
    <w:rsid w:val="00406413"/>
    <w:rsid w:val="0046548D"/>
    <w:rsid w:val="004C5777"/>
    <w:rsid w:val="004E666B"/>
    <w:rsid w:val="005569FE"/>
    <w:rsid w:val="00556D5A"/>
    <w:rsid w:val="005758C0"/>
    <w:rsid w:val="006234C0"/>
    <w:rsid w:val="006B7A45"/>
    <w:rsid w:val="006F0D27"/>
    <w:rsid w:val="007C5B75"/>
    <w:rsid w:val="00806F91"/>
    <w:rsid w:val="008860D3"/>
    <w:rsid w:val="008D41FC"/>
    <w:rsid w:val="00930FB3"/>
    <w:rsid w:val="009F36D6"/>
    <w:rsid w:val="00A027DE"/>
    <w:rsid w:val="00B66D1B"/>
    <w:rsid w:val="00C32CCD"/>
    <w:rsid w:val="00C77780"/>
    <w:rsid w:val="00D405F7"/>
    <w:rsid w:val="00D672D0"/>
    <w:rsid w:val="00DA2527"/>
    <w:rsid w:val="00E37F42"/>
    <w:rsid w:val="00E66385"/>
    <w:rsid w:val="00E744D7"/>
    <w:rsid w:val="00E83E61"/>
    <w:rsid w:val="00E91E7D"/>
    <w:rsid w:val="00ED71A3"/>
    <w:rsid w:val="00F26FF3"/>
    <w:rsid w:val="00F677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30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F3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6D6"/>
    <w:rPr>
      <w:rFonts w:ascii="Lucida Grande" w:hAnsi="Lucida Grande" w:cs="Lucida Grande"/>
      <w:sz w:val="18"/>
      <w:szCs w:val="18"/>
    </w:rPr>
  </w:style>
  <w:style w:type="paragraph" w:styleId="ListParagraph">
    <w:name w:val="List Paragraph"/>
    <w:basedOn w:val="Normal"/>
    <w:uiPriority w:val="34"/>
    <w:qFormat/>
    <w:rsid w:val="006F0D2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9F36D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36D6"/>
    <w:rPr>
      <w:rFonts w:ascii="Lucida Grande" w:hAnsi="Lucida Grande" w:cs="Lucida Grande"/>
      <w:sz w:val="18"/>
      <w:szCs w:val="18"/>
    </w:rPr>
  </w:style>
  <w:style w:type="paragraph" w:styleId="ListParagraph">
    <w:name w:val="List Paragraph"/>
    <w:basedOn w:val="Normal"/>
    <w:uiPriority w:val="34"/>
    <w:qFormat/>
    <w:rsid w:val="006F0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857090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gi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2F7FF8-FF15-7944-A6E8-4D2301A7A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2687</Words>
  <Characters>15321</Characters>
  <Application>Microsoft Macintosh Word</Application>
  <DocSecurity>0</DocSecurity>
  <Lines>127</Lines>
  <Paragraphs>35</Paragraphs>
  <ScaleCrop>false</ScaleCrop>
  <Company>Illinois Institute of Technology</Company>
  <LinksUpToDate>false</LinksUpToDate>
  <CharactersWithSpaces>17973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Muntaser Khan</cp:lastModifiedBy>
  <cp:revision>2</cp:revision>
  <cp:lastPrinted>2013-11-07T05:46:00Z</cp:lastPrinted>
  <dcterms:created xsi:type="dcterms:W3CDTF">2013-11-07T05:47:00Z</dcterms:created>
  <dcterms:modified xsi:type="dcterms:W3CDTF">2013-11-07T05:47:00Z</dcterms:modified>
</cp:coreProperties>
</file>